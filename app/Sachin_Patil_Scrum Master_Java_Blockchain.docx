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72F" w:rsidRPr="00AC6310" w:rsidRDefault="00D9272F" w:rsidP="00D9272F">
      <w:pPr>
        <w:suppressAutoHyphens/>
        <w:spacing w:after="0"/>
        <w:jc w:val="both"/>
        <w:rPr>
          <w:rFonts w:ascii="Times New Roman" w:hAnsi="Times New Roman"/>
          <w:sz w:val="22"/>
          <w:szCs w:val="22"/>
        </w:rPr>
      </w:pPr>
      <w:r w:rsidRPr="00D9272F">
        <w:rPr>
          <w:rFonts w:ascii="Times New Roman" w:hAnsi="Times New Roman"/>
          <w:color w:val="000000"/>
          <w:sz w:val="22"/>
          <w:szCs w:val="22"/>
          <w:lang w:val="en-GB" w:eastAsia="ar-SA"/>
        </w:rPr>
        <w:t>Seeking a challenging position of responsibility in a competitive environment where</w:t>
      </w:r>
      <w:r w:rsidRPr="00AC6310">
        <w:rPr>
          <w:rFonts w:ascii="Times New Roman" w:hAnsi="Times New Roman"/>
          <w:color w:val="000000"/>
          <w:sz w:val="22"/>
          <w:szCs w:val="22"/>
          <w:lang w:val="en-GB" w:eastAsia="ar-SA"/>
        </w:rPr>
        <w:t xml:space="preserve"> </w:t>
      </w:r>
      <w:r w:rsidRPr="00D9272F">
        <w:rPr>
          <w:rFonts w:ascii="Times New Roman" w:hAnsi="Times New Roman"/>
          <w:color w:val="000000"/>
          <w:sz w:val="22"/>
          <w:szCs w:val="22"/>
          <w:lang w:val="en-GB" w:eastAsia="ar-SA"/>
        </w:rPr>
        <w:t>there is continuous opportunity to learn and exhibit my skills to the best use of the</w:t>
      </w:r>
      <w:r w:rsidRPr="00AC6310">
        <w:rPr>
          <w:rFonts w:ascii="Times New Roman" w:hAnsi="Times New Roman"/>
          <w:color w:val="000000"/>
          <w:sz w:val="22"/>
          <w:szCs w:val="22"/>
          <w:lang w:val="en-GB" w:eastAsia="ar-SA"/>
        </w:rPr>
        <w:t xml:space="preserve"> organization. </w:t>
      </w:r>
    </w:p>
    <w:p w:rsidR="00D9272F" w:rsidRPr="00AC6310" w:rsidRDefault="00D9272F" w:rsidP="00183480">
      <w:pPr>
        <w:pStyle w:val="ResumeBodyChar"/>
        <w:pBdr>
          <w:bottom w:val="single" w:sz="8" w:space="1" w:color="auto"/>
        </w:pBdr>
        <w:spacing w:before="0"/>
        <w:rPr>
          <w:b/>
          <w:sz w:val="22"/>
          <w:szCs w:val="22"/>
        </w:rPr>
      </w:pPr>
    </w:p>
    <w:p w:rsidR="00183480" w:rsidRPr="00AC6310" w:rsidRDefault="00183480" w:rsidP="00183480">
      <w:pPr>
        <w:pStyle w:val="ResumeBodyChar"/>
        <w:pBdr>
          <w:bottom w:val="single" w:sz="8" w:space="1" w:color="auto"/>
        </w:pBdr>
        <w:spacing w:before="0"/>
        <w:rPr>
          <w:b/>
          <w:sz w:val="22"/>
          <w:szCs w:val="22"/>
        </w:rPr>
      </w:pPr>
      <w:r w:rsidRPr="00AC6310">
        <w:rPr>
          <w:b/>
          <w:sz w:val="22"/>
          <w:szCs w:val="22"/>
        </w:rPr>
        <w:t>Professional Summary</w:t>
      </w:r>
    </w:p>
    <w:p w:rsidR="00DF718B" w:rsidRPr="00AC6310" w:rsidRDefault="00DF718B" w:rsidP="003E0D7D">
      <w:pPr>
        <w:pStyle w:val="ResumeBodyChar"/>
        <w:rPr>
          <w:sz w:val="22"/>
          <w:szCs w:val="22"/>
        </w:rPr>
      </w:pPr>
    </w:p>
    <w:p w:rsidR="00D9272F" w:rsidRPr="00AC6310" w:rsidRDefault="00D852FD" w:rsidP="00D9272F">
      <w:pPr>
        <w:pStyle w:val="BodyText"/>
        <w:widowControl w:val="0"/>
        <w:numPr>
          <w:ilvl w:val="0"/>
          <w:numId w:val="37"/>
        </w:numPr>
        <w:tabs>
          <w:tab w:val="num" w:pos="480"/>
          <w:tab w:val="left" w:pos="720"/>
          <w:tab w:val="left" w:pos="2898"/>
          <w:tab w:val="left" w:pos="8838"/>
        </w:tabs>
        <w:suppressAutoHyphens/>
        <w:autoSpaceDE w:val="0"/>
        <w:spacing w:before="40" w:after="20"/>
        <w:ind w:left="240" w:hanging="240"/>
        <w:rPr>
          <w:b/>
          <w:sz w:val="22"/>
          <w:szCs w:val="22"/>
        </w:rPr>
      </w:pPr>
      <w:r>
        <w:rPr>
          <w:sz w:val="22"/>
          <w:szCs w:val="22"/>
        </w:rPr>
        <w:t>11</w:t>
      </w:r>
      <w:r w:rsidR="00DC502C">
        <w:rPr>
          <w:sz w:val="22"/>
          <w:szCs w:val="22"/>
        </w:rPr>
        <w:t>.5</w:t>
      </w:r>
      <w:r w:rsidR="00D9272F" w:rsidRPr="00AC6310">
        <w:rPr>
          <w:sz w:val="22"/>
          <w:szCs w:val="22"/>
        </w:rPr>
        <w:t xml:space="preserve"> years of IT experience in Project Management, Software Design and Development,</w:t>
      </w:r>
      <w:r w:rsidR="00040D60">
        <w:rPr>
          <w:sz w:val="22"/>
          <w:szCs w:val="22"/>
        </w:rPr>
        <w:t xml:space="preserve"> </w:t>
      </w:r>
      <w:r w:rsidR="00D9272F" w:rsidRPr="00AC6310">
        <w:rPr>
          <w:sz w:val="22"/>
          <w:szCs w:val="22"/>
        </w:rPr>
        <w:t>Maintenance</w:t>
      </w:r>
      <w:r w:rsidR="005F1331" w:rsidRPr="00AC6310">
        <w:rPr>
          <w:sz w:val="22"/>
          <w:szCs w:val="22"/>
        </w:rPr>
        <w:t>, Requirements</w:t>
      </w:r>
      <w:r w:rsidR="00D9272F" w:rsidRPr="00AC6310">
        <w:rPr>
          <w:sz w:val="22"/>
          <w:szCs w:val="22"/>
        </w:rPr>
        <w:t xml:space="preserve"> gathering, Analysis &amp; Implementation of various applications.</w:t>
      </w:r>
      <w:r w:rsidR="00D9272F" w:rsidRPr="00AC6310">
        <w:rPr>
          <w:b/>
          <w:sz w:val="22"/>
          <w:szCs w:val="22"/>
        </w:rPr>
        <w:t xml:space="preserve"> </w:t>
      </w:r>
    </w:p>
    <w:p w:rsidR="00D9272F" w:rsidRDefault="00040D60" w:rsidP="00D9272F">
      <w:pPr>
        <w:numPr>
          <w:ilvl w:val="0"/>
          <w:numId w:val="37"/>
        </w:numPr>
        <w:tabs>
          <w:tab w:val="clear" w:pos="720"/>
          <w:tab w:val="num" w:pos="480"/>
        </w:tabs>
        <w:suppressAutoHyphens/>
        <w:spacing w:after="20"/>
        <w:ind w:left="240" w:hanging="240"/>
        <w:rPr>
          <w:rFonts w:ascii="Times New Roman" w:hAnsi="Times New Roman"/>
          <w:sz w:val="22"/>
          <w:szCs w:val="22"/>
        </w:rPr>
      </w:pPr>
      <w:r>
        <w:rPr>
          <w:rFonts w:ascii="Times New Roman" w:hAnsi="Times New Roman"/>
          <w:sz w:val="22"/>
          <w:szCs w:val="22"/>
        </w:rPr>
        <w:t>1</w:t>
      </w:r>
      <w:r w:rsidR="00DC502C">
        <w:rPr>
          <w:rFonts w:ascii="Times New Roman" w:hAnsi="Times New Roman"/>
          <w:sz w:val="22"/>
          <w:szCs w:val="22"/>
        </w:rPr>
        <w:t>.3</w:t>
      </w:r>
      <w:r>
        <w:rPr>
          <w:rFonts w:ascii="Times New Roman" w:hAnsi="Times New Roman"/>
          <w:sz w:val="22"/>
          <w:szCs w:val="22"/>
        </w:rPr>
        <w:t xml:space="preserve"> Year </w:t>
      </w:r>
      <w:r w:rsidR="00D9272F" w:rsidRPr="00AC6310">
        <w:rPr>
          <w:rFonts w:ascii="Times New Roman" w:hAnsi="Times New Roman"/>
          <w:sz w:val="22"/>
          <w:szCs w:val="22"/>
        </w:rPr>
        <w:t xml:space="preserve">experience on </w:t>
      </w:r>
      <w:proofErr w:type="spellStart"/>
      <w:r w:rsidR="00D9272F" w:rsidRPr="00AC6310">
        <w:rPr>
          <w:rFonts w:ascii="Times New Roman" w:hAnsi="Times New Roman"/>
          <w:b/>
          <w:sz w:val="22"/>
          <w:szCs w:val="22"/>
        </w:rPr>
        <w:t>Blockchain</w:t>
      </w:r>
      <w:proofErr w:type="spellEnd"/>
      <w:r w:rsidR="00D9272F" w:rsidRPr="00AC6310">
        <w:rPr>
          <w:rFonts w:ascii="Times New Roman" w:hAnsi="Times New Roman"/>
          <w:sz w:val="22"/>
          <w:szCs w:val="22"/>
        </w:rPr>
        <w:t xml:space="preserve"> technology</w:t>
      </w:r>
      <w:r w:rsidR="001B66F5">
        <w:rPr>
          <w:rFonts w:ascii="Times New Roman" w:hAnsi="Times New Roman"/>
          <w:sz w:val="22"/>
          <w:szCs w:val="22"/>
        </w:rPr>
        <w:t xml:space="preserve"> as a</w:t>
      </w:r>
      <w:r w:rsidR="00DC502C">
        <w:rPr>
          <w:rFonts w:ascii="Times New Roman" w:hAnsi="Times New Roman"/>
          <w:sz w:val="22"/>
          <w:szCs w:val="22"/>
        </w:rPr>
        <w:t xml:space="preserve"> Delivery Manager and</w:t>
      </w:r>
      <w:r w:rsidR="001B66F5">
        <w:rPr>
          <w:rFonts w:ascii="Times New Roman" w:hAnsi="Times New Roman"/>
          <w:sz w:val="22"/>
          <w:szCs w:val="22"/>
        </w:rPr>
        <w:t xml:space="preserve"> designer</w:t>
      </w:r>
      <w:r w:rsidR="00D9272F" w:rsidRPr="00AC6310">
        <w:rPr>
          <w:rFonts w:ascii="Times New Roman" w:hAnsi="Times New Roman"/>
          <w:sz w:val="22"/>
          <w:szCs w:val="22"/>
        </w:rPr>
        <w:t>.</w:t>
      </w:r>
    </w:p>
    <w:p w:rsidR="001B66F5" w:rsidRPr="001B66F5" w:rsidRDefault="00B6757A" w:rsidP="001B66F5">
      <w:pPr>
        <w:pStyle w:val="ListParagraph"/>
        <w:numPr>
          <w:ilvl w:val="0"/>
          <w:numId w:val="39"/>
        </w:numPr>
        <w:suppressAutoHyphens/>
        <w:spacing w:after="20"/>
        <w:rPr>
          <w:rFonts w:ascii="Times New Roman" w:hAnsi="Times New Roman"/>
          <w:sz w:val="22"/>
          <w:szCs w:val="22"/>
        </w:rPr>
      </w:pPr>
      <w:r>
        <w:rPr>
          <w:rFonts w:ascii="Times New Roman" w:hAnsi="Times New Roman"/>
          <w:sz w:val="22"/>
          <w:szCs w:val="22"/>
        </w:rPr>
        <w:t>Fast</w:t>
      </w:r>
      <w:r w:rsidR="001B66F5" w:rsidRPr="001B66F5">
        <w:rPr>
          <w:rFonts w:ascii="Times New Roman" w:hAnsi="Times New Roman"/>
          <w:sz w:val="22"/>
          <w:szCs w:val="22"/>
        </w:rPr>
        <w:t xml:space="preserve"> Invoicing</w:t>
      </w:r>
      <w:r>
        <w:rPr>
          <w:rFonts w:ascii="Times New Roman" w:hAnsi="Times New Roman"/>
          <w:sz w:val="22"/>
          <w:szCs w:val="22"/>
        </w:rPr>
        <w:t xml:space="preserve"> System</w:t>
      </w:r>
    </w:p>
    <w:p w:rsidR="001B66F5" w:rsidRPr="001B66F5" w:rsidRDefault="001B66F5" w:rsidP="001B66F5">
      <w:pPr>
        <w:pStyle w:val="ListParagraph"/>
        <w:numPr>
          <w:ilvl w:val="0"/>
          <w:numId w:val="39"/>
        </w:numPr>
        <w:suppressAutoHyphens/>
        <w:spacing w:after="20"/>
        <w:rPr>
          <w:rFonts w:ascii="Times New Roman" w:hAnsi="Times New Roman"/>
          <w:sz w:val="22"/>
          <w:szCs w:val="22"/>
        </w:rPr>
      </w:pPr>
      <w:r w:rsidRPr="001B66F5">
        <w:rPr>
          <w:rFonts w:ascii="Times New Roman" w:hAnsi="Times New Roman"/>
          <w:sz w:val="22"/>
          <w:szCs w:val="22"/>
        </w:rPr>
        <w:t xml:space="preserve">Smart Trade Chain </w:t>
      </w:r>
      <w:proofErr w:type="spellStart"/>
      <w:r w:rsidRPr="001B66F5">
        <w:rPr>
          <w:rFonts w:ascii="Times New Roman" w:hAnsi="Times New Roman"/>
          <w:sz w:val="22"/>
          <w:szCs w:val="22"/>
        </w:rPr>
        <w:t>PoC</w:t>
      </w:r>
      <w:proofErr w:type="spellEnd"/>
    </w:p>
    <w:p w:rsidR="001B66F5" w:rsidRPr="001B66F5" w:rsidRDefault="001B66F5" w:rsidP="001B66F5">
      <w:pPr>
        <w:pStyle w:val="ListParagraph"/>
        <w:numPr>
          <w:ilvl w:val="0"/>
          <w:numId w:val="39"/>
        </w:numPr>
        <w:suppressAutoHyphens/>
        <w:spacing w:after="20"/>
        <w:rPr>
          <w:rFonts w:ascii="Times New Roman" w:hAnsi="Times New Roman"/>
          <w:sz w:val="22"/>
          <w:szCs w:val="22"/>
        </w:rPr>
      </w:pPr>
      <w:r w:rsidRPr="001B66F5">
        <w:rPr>
          <w:rFonts w:ascii="Times New Roman" w:hAnsi="Times New Roman"/>
          <w:sz w:val="22"/>
          <w:szCs w:val="22"/>
        </w:rPr>
        <w:t xml:space="preserve">Global KYC </w:t>
      </w:r>
      <w:proofErr w:type="spellStart"/>
      <w:r w:rsidRPr="001B66F5">
        <w:rPr>
          <w:rFonts w:ascii="Times New Roman" w:hAnsi="Times New Roman"/>
          <w:sz w:val="22"/>
          <w:szCs w:val="22"/>
        </w:rPr>
        <w:t>PoC</w:t>
      </w:r>
      <w:proofErr w:type="spellEnd"/>
    </w:p>
    <w:p w:rsidR="00D9272F" w:rsidRPr="00AC6310" w:rsidRDefault="00DC502C" w:rsidP="00D9272F">
      <w:pPr>
        <w:numPr>
          <w:ilvl w:val="0"/>
          <w:numId w:val="37"/>
        </w:numPr>
        <w:tabs>
          <w:tab w:val="clear" w:pos="720"/>
          <w:tab w:val="num" w:pos="480"/>
        </w:tabs>
        <w:suppressAutoHyphens/>
        <w:spacing w:after="20"/>
        <w:ind w:left="240" w:hanging="240"/>
        <w:rPr>
          <w:rFonts w:ascii="Times New Roman" w:hAnsi="Times New Roman"/>
          <w:sz w:val="22"/>
          <w:szCs w:val="22"/>
        </w:rPr>
      </w:pPr>
      <w:r>
        <w:rPr>
          <w:rFonts w:ascii="Times New Roman" w:hAnsi="Times New Roman"/>
          <w:sz w:val="22"/>
          <w:szCs w:val="22"/>
        </w:rPr>
        <w:t>8</w:t>
      </w:r>
      <w:r w:rsidR="005F1331">
        <w:rPr>
          <w:rFonts w:ascii="Times New Roman" w:hAnsi="Times New Roman"/>
          <w:sz w:val="22"/>
          <w:szCs w:val="22"/>
        </w:rPr>
        <w:t>+ Y</w:t>
      </w:r>
      <w:r w:rsidR="00D9272F" w:rsidRPr="00AC6310">
        <w:rPr>
          <w:rFonts w:ascii="Times New Roman" w:hAnsi="Times New Roman"/>
          <w:sz w:val="22"/>
          <w:szCs w:val="22"/>
        </w:rPr>
        <w:t xml:space="preserve">ears development experience on </w:t>
      </w:r>
      <w:r w:rsidR="00D9272F" w:rsidRPr="00A14751">
        <w:rPr>
          <w:rFonts w:ascii="Times New Roman" w:hAnsi="Times New Roman"/>
          <w:b/>
          <w:sz w:val="22"/>
          <w:szCs w:val="22"/>
        </w:rPr>
        <w:t>Java/J2EE</w:t>
      </w:r>
      <w:r w:rsidR="00D9272F" w:rsidRPr="00AC6310">
        <w:rPr>
          <w:rFonts w:ascii="Times New Roman" w:hAnsi="Times New Roman"/>
          <w:sz w:val="22"/>
          <w:szCs w:val="22"/>
        </w:rPr>
        <w:t xml:space="preserve"> technology.</w:t>
      </w:r>
    </w:p>
    <w:p w:rsidR="00D9272F" w:rsidRPr="0023568B" w:rsidRDefault="00D9272F" w:rsidP="0023568B">
      <w:pPr>
        <w:numPr>
          <w:ilvl w:val="0"/>
          <w:numId w:val="37"/>
        </w:numPr>
        <w:tabs>
          <w:tab w:val="clear" w:pos="720"/>
          <w:tab w:val="num" w:pos="480"/>
        </w:tabs>
        <w:suppressAutoHyphens/>
        <w:spacing w:after="20"/>
        <w:ind w:left="240" w:hanging="240"/>
        <w:rPr>
          <w:rFonts w:ascii="Times New Roman" w:hAnsi="Times New Roman"/>
          <w:sz w:val="22"/>
          <w:szCs w:val="22"/>
        </w:rPr>
      </w:pPr>
      <w:r w:rsidRPr="009C5A0B">
        <w:rPr>
          <w:rFonts w:ascii="Times New Roman" w:hAnsi="Times New Roman"/>
          <w:b/>
          <w:sz w:val="22"/>
          <w:szCs w:val="22"/>
        </w:rPr>
        <w:t>Certified Scrum Master</w:t>
      </w:r>
      <w:r w:rsidRPr="0023568B">
        <w:rPr>
          <w:rFonts w:ascii="Times New Roman" w:hAnsi="Times New Roman"/>
          <w:sz w:val="22"/>
          <w:szCs w:val="22"/>
        </w:rPr>
        <w:t xml:space="preserve"> and Scrum Professional. Evangelist o</w:t>
      </w:r>
      <w:r w:rsidR="0023568B" w:rsidRPr="0023568B">
        <w:rPr>
          <w:rFonts w:ascii="Times New Roman" w:hAnsi="Times New Roman"/>
          <w:sz w:val="22"/>
          <w:szCs w:val="22"/>
        </w:rPr>
        <w:t xml:space="preserve">f agile/scrum principles and </w:t>
      </w:r>
      <w:r w:rsidR="0023568B">
        <w:rPr>
          <w:rFonts w:ascii="Times New Roman" w:hAnsi="Times New Roman"/>
          <w:sz w:val="22"/>
          <w:szCs w:val="22"/>
        </w:rPr>
        <w:t xml:space="preserve">methodology Two </w:t>
      </w:r>
      <w:r w:rsidRPr="0023568B">
        <w:rPr>
          <w:rFonts w:ascii="Times New Roman" w:hAnsi="Times New Roman"/>
          <w:sz w:val="22"/>
          <w:szCs w:val="22"/>
        </w:rPr>
        <w:t>years worked as a scrum master.</w:t>
      </w:r>
    </w:p>
    <w:p w:rsidR="00D9272F" w:rsidRPr="00AC6310" w:rsidRDefault="00D9272F" w:rsidP="00D9272F">
      <w:pPr>
        <w:numPr>
          <w:ilvl w:val="0"/>
          <w:numId w:val="37"/>
        </w:numPr>
        <w:shd w:val="clear" w:color="auto" w:fill="FFFFFF"/>
        <w:tabs>
          <w:tab w:val="clear" w:pos="720"/>
          <w:tab w:val="num" w:pos="480"/>
        </w:tabs>
        <w:spacing w:before="100" w:beforeAutospacing="1" w:after="20" w:afterAutospacing="1"/>
        <w:ind w:left="240" w:hanging="240"/>
        <w:rPr>
          <w:rFonts w:ascii="Times New Roman" w:hAnsi="Times New Roman"/>
          <w:sz w:val="22"/>
          <w:szCs w:val="22"/>
        </w:rPr>
      </w:pPr>
      <w:r w:rsidRPr="00AC6310">
        <w:rPr>
          <w:rFonts w:ascii="Times New Roman" w:hAnsi="Times New Roman"/>
          <w:bCs/>
          <w:color w:val="000000"/>
          <w:sz w:val="22"/>
          <w:szCs w:val="22"/>
        </w:rPr>
        <w:t>Experienced in Agile, Iterative and waterfall methodologies</w:t>
      </w:r>
    </w:p>
    <w:p w:rsidR="00D9272F" w:rsidRPr="00AC6310" w:rsidRDefault="00D9272F" w:rsidP="00D9272F">
      <w:pPr>
        <w:numPr>
          <w:ilvl w:val="0"/>
          <w:numId w:val="37"/>
        </w:numPr>
        <w:tabs>
          <w:tab w:val="clear" w:pos="720"/>
          <w:tab w:val="num" w:pos="480"/>
        </w:tabs>
        <w:suppressAutoHyphens/>
        <w:spacing w:after="20"/>
        <w:ind w:left="240" w:hanging="240"/>
        <w:rPr>
          <w:rFonts w:ascii="Times New Roman" w:hAnsi="Times New Roman"/>
          <w:sz w:val="22"/>
          <w:szCs w:val="22"/>
        </w:rPr>
      </w:pPr>
      <w:r w:rsidRPr="00AC6310">
        <w:rPr>
          <w:rFonts w:ascii="Times New Roman" w:hAnsi="Times New Roman"/>
          <w:sz w:val="22"/>
          <w:szCs w:val="22"/>
        </w:rPr>
        <w:t>Proven ability to work creatively and analytically in a problem-solving environment.</w:t>
      </w:r>
    </w:p>
    <w:p w:rsidR="00D9272F" w:rsidRPr="00AC6310" w:rsidRDefault="00D9272F" w:rsidP="00D9272F">
      <w:pPr>
        <w:numPr>
          <w:ilvl w:val="0"/>
          <w:numId w:val="37"/>
        </w:numPr>
        <w:tabs>
          <w:tab w:val="clear" w:pos="720"/>
          <w:tab w:val="num" w:pos="480"/>
        </w:tabs>
        <w:suppressAutoHyphens/>
        <w:spacing w:after="20"/>
        <w:ind w:left="240" w:hanging="240"/>
        <w:rPr>
          <w:rFonts w:ascii="Times New Roman" w:hAnsi="Times New Roman"/>
          <w:sz w:val="22"/>
          <w:szCs w:val="22"/>
        </w:rPr>
      </w:pPr>
      <w:r w:rsidRPr="00AC6310">
        <w:rPr>
          <w:rFonts w:ascii="Times New Roman" w:hAnsi="Times New Roman"/>
          <w:sz w:val="22"/>
          <w:szCs w:val="22"/>
        </w:rPr>
        <w:t>Tactfully managed complex team dynamics, handling organizational change related issues, and fostered an on-going positive environment with a motivated staff and satisfied customer base</w:t>
      </w:r>
    </w:p>
    <w:p w:rsidR="00D9272F" w:rsidRPr="00AC6310" w:rsidRDefault="00D9272F" w:rsidP="003E0D7D">
      <w:pPr>
        <w:pStyle w:val="ResumeBodyChar"/>
        <w:rPr>
          <w:sz w:val="22"/>
          <w:szCs w:val="22"/>
        </w:rPr>
      </w:pPr>
    </w:p>
    <w:p w:rsidR="0072665C" w:rsidRPr="00AC6310" w:rsidRDefault="0072665C" w:rsidP="00CB1928">
      <w:pPr>
        <w:pStyle w:val="ResumeHeading"/>
        <w:rPr>
          <w:i w:val="0"/>
        </w:rPr>
      </w:pPr>
      <w:r w:rsidRPr="00AC6310">
        <w:rPr>
          <w:i w:val="0"/>
        </w:rPr>
        <w:t>Skills Profile</w:t>
      </w:r>
    </w:p>
    <w:p w:rsidR="00124386" w:rsidRPr="00AC6310" w:rsidRDefault="004B7BB9" w:rsidP="00BA7163">
      <w:pPr>
        <w:pStyle w:val="ResumeSkillSet"/>
        <w:rPr>
          <w:sz w:val="22"/>
          <w:szCs w:val="22"/>
        </w:rPr>
      </w:pPr>
      <w:r w:rsidRPr="00AC6310">
        <w:rPr>
          <w:sz w:val="22"/>
          <w:szCs w:val="22"/>
        </w:rPr>
        <w:t>Technical</w:t>
      </w:r>
    </w:p>
    <w:tbl>
      <w:tblPr>
        <w:tblW w:w="0" w:type="auto"/>
        <w:tblLook w:val="01E0" w:firstRow="1" w:lastRow="1" w:firstColumn="1" w:lastColumn="1" w:noHBand="0" w:noVBand="0"/>
      </w:tblPr>
      <w:tblGrid>
        <w:gridCol w:w="2037"/>
        <w:gridCol w:w="7706"/>
      </w:tblGrid>
      <w:tr w:rsidR="00D9272F" w:rsidRPr="00AC6310" w:rsidTr="008B4B09">
        <w:trPr>
          <w:trHeight w:hRule="exact" w:val="545"/>
        </w:trPr>
        <w:tc>
          <w:tcPr>
            <w:tcW w:w="2088" w:type="dxa"/>
            <w:tcBorders>
              <w:top w:val="single" w:sz="2" w:space="0" w:color="auto"/>
              <w:left w:val="single" w:sz="2" w:space="0" w:color="auto"/>
              <w:bottom w:val="single" w:sz="2" w:space="0" w:color="auto"/>
              <w:right w:val="single" w:sz="2" w:space="0" w:color="auto"/>
            </w:tcBorders>
            <w:vAlign w:val="center"/>
          </w:tcPr>
          <w:p w:rsidR="00D9272F" w:rsidRPr="00AC6310" w:rsidRDefault="00D9272F" w:rsidP="008B4B09">
            <w:pPr>
              <w:pStyle w:val="ResumeBodyChar"/>
              <w:rPr>
                <w:b/>
                <w:sz w:val="22"/>
                <w:szCs w:val="22"/>
              </w:rPr>
            </w:pPr>
            <w:r w:rsidRPr="00AC6310">
              <w:rPr>
                <w:b/>
                <w:sz w:val="22"/>
                <w:szCs w:val="22"/>
              </w:rPr>
              <w:t>Operating System</w:t>
            </w:r>
          </w:p>
        </w:tc>
        <w:tc>
          <w:tcPr>
            <w:tcW w:w="8100" w:type="dxa"/>
            <w:tcBorders>
              <w:top w:val="single" w:sz="2" w:space="0" w:color="auto"/>
              <w:left w:val="single" w:sz="2" w:space="0" w:color="auto"/>
              <w:bottom w:val="single" w:sz="2" w:space="0" w:color="auto"/>
              <w:right w:val="single" w:sz="2" w:space="0" w:color="auto"/>
            </w:tcBorders>
            <w:vAlign w:val="center"/>
          </w:tcPr>
          <w:p w:rsidR="00D9272F" w:rsidRPr="00AC6310" w:rsidRDefault="00D9272F" w:rsidP="008B4B09">
            <w:pPr>
              <w:pStyle w:val="ResumeBodyChar"/>
              <w:pBdr>
                <w:bottom w:val="single" w:sz="4" w:space="1" w:color="FFFFFF"/>
              </w:pBdr>
              <w:tabs>
                <w:tab w:val="left" w:pos="72"/>
              </w:tabs>
              <w:ind w:left="-108"/>
              <w:rPr>
                <w:sz w:val="22"/>
                <w:szCs w:val="22"/>
              </w:rPr>
            </w:pPr>
            <w:r w:rsidRPr="00AC6310">
              <w:rPr>
                <w:rStyle w:val="ResumeBodyCharChar"/>
                <w:sz w:val="22"/>
                <w:szCs w:val="22"/>
              </w:rPr>
              <w:t>Windows (9x, 2000, XP, 2003), Ubuntu</w:t>
            </w:r>
          </w:p>
        </w:tc>
      </w:tr>
      <w:tr w:rsidR="00D9272F" w:rsidRPr="00AC6310" w:rsidTr="008B4B09">
        <w:trPr>
          <w:trHeight w:hRule="exact" w:val="973"/>
        </w:trPr>
        <w:tc>
          <w:tcPr>
            <w:tcW w:w="2088" w:type="dxa"/>
            <w:tcBorders>
              <w:top w:val="single" w:sz="2" w:space="0" w:color="auto"/>
              <w:left w:val="single" w:sz="2" w:space="0" w:color="auto"/>
              <w:bottom w:val="single" w:sz="2" w:space="0" w:color="auto"/>
              <w:right w:val="single" w:sz="2" w:space="0" w:color="auto"/>
            </w:tcBorders>
            <w:vAlign w:val="center"/>
          </w:tcPr>
          <w:p w:rsidR="00D9272F" w:rsidRPr="00AC6310" w:rsidRDefault="00D9272F" w:rsidP="008B4B09">
            <w:pPr>
              <w:pStyle w:val="ResumeBodyChar"/>
              <w:rPr>
                <w:b/>
                <w:bCs/>
                <w:iCs/>
                <w:sz w:val="22"/>
                <w:szCs w:val="22"/>
              </w:rPr>
            </w:pPr>
            <w:r w:rsidRPr="00AC6310">
              <w:rPr>
                <w:b/>
                <w:bCs/>
                <w:iCs/>
                <w:sz w:val="22"/>
                <w:szCs w:val="22"/>
              </w:rPr>
              <w:t>Technical Tools</w:t>
            </w:r>
          </w:p>
        </w:tc>
        <w:tc>
          <w:tcPr>
            <w:tcW w:w="8100" w:type="dxa"/>
            <w:tcBorders>
              <w:top w:val="single" w:sz="2" w:space="0" w:color="auto"/>
              <w:left w:val="single" w:sz="2" w:space="0" w:color="auto"/>
              <w:bottom w:val="single" w:sz="2" w:space="0" w:color="auto"/>
              <w:right w:val="single" w:sz="2" w:space="0" w:color="auto"/>
            </w:tcBorders>
            <w:vAlign w:val="center"/>
          </w:tcPr>
          <w:p w:rsidR="00D9272F" w:rsidRPr="00AC6310" w:rsidRDefault="00D9272F" w:rsidP="008B4B09">
            <w:pPr>
              <w:pStyle w:val="ResumeBodyChar"/>
              <w:pBdr>
                <w:bottom w:val="single" w:sz="4" w:space="1" w:color="FFFFFF"/>
              </w:pBdr>
              <w:tabs>
                <w:tab w:val="left" w:pos="72"/>
              </w:tabs>
              <w:ind w:left="-108"/>
              <w:rPr>
                <w:rStyle w:val="ResumeBodyCharChar"/>
                <w:sz w:val="22"/>
                <w:szCs w:val="22"/>
              </w:rPr>
            </w:pPr>
            <w:r w:rsidRPr="00AC6310">
              <w:rPr>
                <w:rStyle w:val="ResumeBodyCharChar"/>
                <w:sz w:val="22"/>
                <w:szCs w:val="22"/>
              </w:rPr>
              <w:t xml:space="preserve">JIRA, HP QC, STS,BEA Oracle Workshop, Eclipse, IBM RSA (Rational Software Architect), PL/SQL Developer, IBM </w:t>
            </w:r>
            <w:r w:rsidR="0008655D" w:rsidRPr="00AC6310">
              <w:rPr>
                <w:rStyle w:val="ResumeBodyCharChar"/>
                <w:sz w:val="22"/>
                <w:szCs w:val="22"/>
              </w:rPr>
              <w:t>WebS</w:t>
            </w:r>
            <w:r w:rsidR="0008655D">
              <w:rPr>
                <w:rStyle w:val="ResumeBodyCharChar"/>
                <w:sz w:val="22"/>
                <w:szCs w:val="22"/>
              </w:rPr>
              <w:t>p</w:t>
            </w:r>
            <w:r w:rsidR="0008655D" w:rsidRPr="00AC6310">
              <w:rPr>
                <w:rStyle w:val="ResumeBodyCharChar"/>
                <w:sz w:val="22"/>
                <w:szCs w:val="22"/>
              </w:rPr>
              <w:t>here</w:t>
            </w:r>
            <w:r w:rsidRPr="00AC6310">
              <w:rPr>
                <w:rStyle w:val="ResumeBodyCharChar"/>
                <w:sz w:val="22"/>
                <w:szCs w:val="22"/>
              </w:rPr>
              <w:t xml:space="preserve"> Portal 6.1.5, RTC, </w:t>
            </w:r>
            <w:r w:rsidR="0008655D" w:rsidRPr="00AC6310">
              <w:rPr>
                <w:rStyle w:val="ResumeBodyCharChar"/>
                <w:sz w:val="22"/>
                <w:szCs w:val="22"/>
              </w:rPr>
              <w:t>WebSphere</w:t>
            </w:r>
            <w:r w:rsidRPr="00AC6310">
              <w:rPr>
                <w:rStyle w:val="ResumeBodyCharChar"/>
                <w:sz w:val="22"/>
                <w:szCs w:val="22"/>
              </w:rPr>
              <w:t xml:space="preserve"> Application Server, Tomcat, Visual Studio Code</w:t>
            </w:r>
          </w:p>
        </w:tc>
      </w:tr>
      <w:tr w:rsidR="00D9272F" w:rsidRPr="00AC6310" w:rsidTr="008B4B09">
        <w:trPr>
          <w:trHeight w:hRule="exact" w:val="432"/>
        </w:trPr>
        <w:tc>
          <w:tcPr>
            <w:tcW w:w="2088" w:type="dxa"/>
            <w:tcBorders>
              <w:top w:val="single" w:sz="2" w:space="0" w:color="auto"/>
              <w:left w:val="single" w:sz="2" w:space="0" w:color="auto"/>
              <w:bottom w:val="single" w:sz="2" w:space="0" w:color="auto"/>
              <w:right w:val="single" w:sz="2" w:space="0" w:color="auto"/>
            </w:tcBorders>
            <w:vAlign w:val="center"/>
          </w:tcPr>
          <w:p w:rsidR="00D9272F" w:rsidRPr="00AC6310" w:rsidRDefault="00D9272F" w:rsidP="008B4B09">
            <w:pPr>
              <w:pStyle w:val="ResumeBodyChar"/>
              <w:rPr>
                <w:b/>
                <w:bCs/>
                <w:iCs/>
                <w:sz w:val="22"/>
                <w:szCs w:val="22"/>
              </w:rPr>
            </w:pPr>
            <w:r w:rsidRPr="00AC6310">
              <w:rPr>
                <w:b/>
                <w:bCs/>
                <w:iCs/>
                <w:sz w:val="22"/>
                <w:szCs w:val="22"/>
              </w:rPr>
              <w:t>Database</w:t>
            </w:r>
          </w:p>
        </w:tc>
        <w:tc>
          <w:tcPr>
            <w:tcW w:w="8100" w:type="dxa"/>
            <w:tcBorders>
              <w:top w:val="single" w:sz="2" w:space="0" w:color="auto"/>
              <w:left w:val="single" w:sz="2" w:space="0" w:color="auto"/>
              <w:bottom w:val="single" w:sz="2" w:space="0" w:color="auto"/>
              <w:right w:val="single" w:sz="2" w:space="0" w:color="auto"/>
            </w:tcBorders>
            <w:vAlign w:val="center"/>
          </w:tcPr>
          <w:p w:rsidR="00D9272F" w:rsidRPr="00AC6310" w:rsidRDefault="00D9272F" w:rsidP="008B4B09">
            <w:pPr>
              <w:pStyle w:val="ResumeBodyChar"/>
              <w:pBdr>
                <w:bottom w:val="single" w:sz="4" w:space="1" w:color="FFFFFF"/>
              </w:pBdr>
              <w:tabs>
                <w:tab w:val="left" w:pos="72"/>
              </w:tabs>
              <w:ind w:left="-108"/>
              <w:rPr>
                <w:sz w:val="22"/>
                <w:szCs w:val="22"/>
              </w:rPr>
            </w:pPr>
            <w:r w:rsidRPr="00AC6310">
              <w:rPr>
                <w:rStyle w:val="ResumeBodyCharChar"/>
                <w:sz w:val="22"/>
                <w:szCs w:val="22"/>
              </w:rPr>
              <w:t>Oracle 10g, MYSQL,DB2</w:t>
            </w:r>
          </w:p>
        </w:tc>
      </w:tr>
      <w:tr w:rsidR="00D9272F" w:rsidRPr="00AC6310" w:rsidTr="008B4B09">
        <w:trPr>
          <w:trHeight w:hRule="exact" w:val="914"/>
        </w:trPr>
        <w:tc>
          <w:tcPr>
            <w:tcW w:w="2088" w:type="dxa"/>
            <w:tcBorders>
              <w:top w:val="single" w:sz="2" w:space="0" w:color="auto"/>
              <w:left w:val="single" w:sz="2" w:space="0" w:color="auto"/>
              <w:bottom w:val="single" w:sz="2" w:space="0" w:color="auto"/>
              <w:right w:val="single" w:sz="2" w:space="0" w:color="auto"/>
            </w:tcBorders>
            <w:vAlign w:val="center"/>
          </w:tcPr>
          <w:p w:rsidR="00D9272F" w:rsidRPr="00AC6310" w:rsidRDefault="00D9272F" w:rsidP="008B4B09">
            <w:pPr>
              <w:pStyle w:val="ResumeBodyChar"/>
              <w:rPr>
                <w:b/>
                <w:bCs/>
                <w:iCs/>
                <w:sz w:val="22"/>
                <w:szCs w:val="22"/>
              </w:rPr>
            </w:pPr>
            <w:r w:rsidRPr="00AC6310">
              <w:rPr>
                <w:b/>
                <w:bCs/>
                <w:iCs/>
                <w:sz w:val="22"/>
                <w:szCs w:val="22"/>
              </w:rPr>
              <w:t>Languages</w:t>
            </w:r>
          </w:p>
        </w:tc>
        <w:tc>
          <w:tcPr>
            <w:tcW w:w="8100" w:type="dxa"/>
            <w:tcBorders>
              <w:top w:val="single" w:sz="2" w:space="0" w:color="auto"/>
              <w:left w:val="single" w:sz="2" w:space="0" w:color="auto"/>
              <w:bottom w:val="single" w:sz="2" w:space="0" w:color="auto"/>
              <w:right w:val="single" w:sz="2" w:space="0" w:color="auto"/>
            </w:tcBorders>
            <w:vAlign w:val="center"/>
          </w:tcPr>
          <w:p w:rsidR="00D9272F" w:rsidRPr="00AC6310" w:rsidRDefault="00D9272F" w:rsidP="008B4B09">
            <w:pPr>
              <w:pStyle w:val="ResumeBodyChar"/>
              <w:pBdr>
                <w:bottom w:val="single" w:sz="4" w:space="1" w:color="FFFFFF"/>
              </w:pBdr>
              <w:tabs>
                <w:tab w:val="left" w:pos="72"/>
              </w:tabs>
              <w:ind w:left="-108"/>
              <w:rPr>
                <w:sz w:val="22"/>
                <w:szCs w:val="22"/>
              </w:rPr>
            </w:pPr>
            <w:r w:rsidRPr="00AC6310">
              <w:rPr>
                <w:rStyle w:val="ResumeBodyCharChar"/>
                <w:sz w:val="22"/>
                <w:szCs w:val="22"/>
              </w:rPr>
              <w:t xml:space="preserve">Java,J2EE, Angular JS ,Dojo, </w:t>
            </w:r>
            <w:r w:rsidR="0008655D" w:rsidRPr="00AC6310">
              <w:rPr>
                <w:rStyle w:val="ResumeBodyCharChar"/>
                <w:sz w:val="22"/>
                <w:szCs w:val="22"/>
              </w:rPr>
              <w:t>JavaScript</w:t>
            </w:r>
            <w:r w:rsidRPr="00AC6310">
              <w:rPr>
                <w:rStyle w:val="ResumeBodyCharChar"/>
                <w:sz w:val="22"/>
                <w:szCs w:val="22"/>
              </w:rPr>
              <w:t>,</w:t>
            </w:r>
            <w:r w:rsidR="0008655D">
              <w:rPr>
                <w:rStyle w:val="ResumeBodyCharChar"/>
                <w:sz w:val="22"/>
                <w:szCs w:val="22"/>
              </w:rPr>
              <w:t xml:space="preserve"> </w:t>
            </w:r>
            <w:r w:rsidRPr="00AC6310">
              <w:rPr>
                <w:rStyle w:val="ResumeBodyCharChar"/>
                <w:sz w:val="22"/>
                <w:szCs w:val="22"/>
              </w:rPr>
              <w:t>JSF 1.2,Spring,JSP, Servlets, Quartz Scheduler, Struts 1.2 ,</w:t>
            </w:r>
            <w:r w:rsidR="0008655D" w:rsidRPr="00AC6310">
              <w:rPr>
                <w:rStyle w:val="ResumeBodyCharChar"/>
                <w:sz w:val="22"/>
                <w:szCs w:val="22"/>
              </w:rPr>
              <w:t>WebSphere</w:t>
            </w:r>
            <w:r w:rsidRPr="00AC6310">
              <w:rPr>
                <w:rStyle w:val="ResumeBodyCharChar"/>
                <w:sz w:val="22"/>
                <w:szCs w:val="22"/>
              </w:rPr>
              <w:t xml:space="preserve"> Portal 6.1.5, </w:t>
            </w:r>
            <w:proofErr w:type="spellStart"/>
            <w:r w:rsidRPr="00AC6310">
              <w:rPr>
                <w:rStyle w:val="ResumeBodyCharChar"/>
                <w:sz w:val="22"/>
                <w:szCs w:val="22"/>
              </w:rPr>
              <w:t>Hyperledger</w:t>
            </w:r>
            <w:proofErr w:type="spellEnd"/>
            <w:r w:rsidRPr="00AC6310">
              <w:rPr>
                <w:rStyle w:val="ResumeBodyCharChar"/>
                <w:sz w:val="22"/>
                <w:szCs w:val="22"/>
              </w:rPr>
              <w:t xml:space="preserve"> Fabric, </w:t>
            </w:r>
            <w:proofErr w:type="spellStart"/>
            <w:r w:rsidRPr="00AC6310">
              <w:rPr>
                <w:rStyle w:val="ResumeBodyCharChar"/>
                <w:sz w:val="22"/>
                <w:szCs w:val="22"/>
              </w:rPr>
              <w:t>Hyperledger</w:t>
            </w:r>
            <w:proofErr w:type="spellEnd"/>
            <w:r w:rsidRPr="00AC6310">
              <w:rPr>
                <w:rStyle w:val="ResumeBodyCharChar"/>
                <w:sz w:val="22"/>
                <w:szCs w:val="22"/>
              </w:rPr>
              <w:t xml:space="preserve"> Composer</w:t>
            </w:r>
          </w:p>
        </w:tc>
      </w:tr>
      <w:tr w:rsidR="00D9272F" w:rsidRPr="00AC6310" w:rsidTr="008B4B09">
        <w:trPr>
          <w:trHeight w:hRule="exact" w:val="432"/>
        </w:trPr>
        <w:tc>
          <w:tcPr>
            <w:tcW w:w="2088" w:type="dxa"/>
            <w:tcBorders>
              <w:top w:val="single" w:sz="2" w:space="0" w:color="auto"/>
              <w:left w:val="single" w:sz="2" w:space="0" w:color="auto"/>
              <w:bottom w:val="single" w:sz="2" w:space="0" w:color="auto"/>
              <w:right w:val="single" w:sz="2" w:space="0" w:color="auto"/>
            </w:tcBorders>
            <w:vAlign w:val="center"/>
          </w:tcPr>
          <w:p w:rsidR="00D9272F" w:rsidRPr="00AC6310" w:rsidRDefault="00D9272F" w:rsidP="008B4B09">
            <w:pPr>
              <w:pStyle w:val="ResumeBodyChar"/>
              <w:rPr>
                <w:b/>
                <w:bCs/>
                <w:iCs/>
                <w:sz w:val="22"/>
                <w:szCs w:val="22"/>
              </w:rPr>
            </w:pPr>
            <w:r w:rsidRPr="00AC6310">
              <w:rPr>
                <w:b/>
                <w:bCs/>
                <w:iCs/>
                <w:sz w:val="22"/>
                <w:szCs w:val="22"/>
              </w:rPr>
              <w:t>Other</w:t>
            </w:r>
          </w:p>
        </w:tc>
        <w:tc>
          <w:tcPr>
            <w:tcW w:w="8100" w:type="dxa"/>
            <w:tcBorders>
              <w:top w:val="single" w:sz="2" w:space="0" w:color="auto"/>
              <w:left w:val="single" w:sz="2" w:space="0" w:color="auto"/>
              <w:bottom w:val="single" w:sz="2" w:space="0" w:color="auto"/>
              <w:right w:val="single" w:sz="2" w:space="0" w:color="auto"/>
            </w:tcBorders>
            <w:vAlign w:val="center"/>
          </w:tcPr>
          <w:p w:rsidR="00D9272F" w:rsidRPr="00AC6310" w:rsidRDefault="00D9272F" w:rsidP="008B4B09">
            <w:pPr>
              <w:pStyle w:val="ResumeBodyChar"/>
              <w:pBdr>
                <w:bottom w:val="single" w:sz="4" w:space="1" w:color="FFFFFF"/>
              </w:pBdr>
              <w:tabs>
                <w:tab w:val="left" w:pos="72"/>
              </w:tabs>
              <w:ind w:left="-108"/>
              <w:rPr>
                <w:sz w:val="22"/>
                <w:szCs w:val="22"/>
              </w:rPr>
            </w:pPr>
            <w:proofErr w:type="spellStart"/>
            <w:r w:rsidRPr="00AC6310">
              <w:rPr>
                <w:rStyle w:val="ResumeBodyCharChar"/>
                <w:b/>
                <w:sz w:val="22"/>
                <w:szCs w:val="22"/>
              </w:rPr>
              <w:t>Blockchain</w:t>
            </w:r>
            <w:proofErr w:type="spellEnd"/>
            <w:r w:rsidRPr="00AC6310">
              <w:rPr>
                <w:rStyle w:val="ResumeBodyCharChar"/>
                <w:sz w:val="22"/>
                <w:szCs w:val="22"/>
              </w:rPr>
              <w:t>,</w:t>
            </w:r>
            <w:r w:rsidR="0008655D">
              <w:rPr>
                <w:rStyle w:val="ResumeBodyCharChar"/>
                <w:sz w:val="22"/>
                <w:szCs w:val="22"/>
              </w:rPr>
              <w:t xml:space="preserve"> </w:t>
            </w:r>
            <w:r w:rsidRPr="00AC6310">
              <w:rPr>
                <w:rStyle w:val="ResumeBodyCharChar"/>
                <w:sz w:val="22"/>
                <w:szCs w:val="22"/>
              </w:rPr>
              <w:t>UML, LLD, HLD,</w:t>
            </w:r>
            <w:r w:rsidR="0008655D">
              <w:rPr>
                <w:rStyle w:val="ResumeBodyCharChar"/>
                <w:sz w:val="22"/>
                <w:szCs w:val="22"/>
              </w:rPr>
              <w:t xml:space="preserve"> </w:t>
            </w:r>
            <w:r w:rsidRPr="00AC6310">
              <w:rPr>
                <w:rStyle w:val="ResumeBodyCharChar"/>
                <w:sz w:val="22"/>
                <w:szCs w:val="22"/>
              </w:rPr>
              <w:t>Agile &amp; Scrum</w:t>
            </w:r>
          </w:p>
        </w:tc>
      </w:tr>
    </w:tbl>
    <w:p w:rsidR="00BA7163" w:rsidRPr="00AC6310" w:rsidRDefault="00BA7163" w:rsidP="00BA7163">
      <w:pPr>
        <w:pStyle w:val="ResumeSkillSet"/>
        <w:rPr>
          <w:sz w:val="22"/>
          <w:szCs w:val="22"/>
        </w:rPr>
      </w:pPr>
    </w:p>
    <w:p w:rsidR="00124386" w:rsidRPr="00AC6310" w:rsidRDefault="004B7BB9" w:rsidP="00BA7163">
      <w:pPr>
        <w:pStyle w:val="ResumeSkillSet"/>
        <w:rPr>
          <w:sz w:val="22"/>
          <w:szCs w:val="22"/>
        </w:rPr>
      </w:pPr>
      <w:r w:rsidRPr="00AC6310">
        <w:rPr>
          <w:sz w:val="22"/>
          <w:szCs w:val="22"/>
        </w:rPr>
        <w:t>Functional</w:t>
      </w:r>
    </w:p>
    <w:tbl>
      <w:tblPr>
        <w:tblW w:w="0" w:type="auto"/>
        <w:tblLook w:val="01E0" w:firstRow="1" w:lastRow="1" w:firstColumn="1" w:lastColumn="1" w:noHBand="0" w:noVBand="0"/>
      </w:tblPr>
      <w:tblGrid>
        <w:gridCol w:w="2050"/>
        <w:gridCol w:w="7693"/>
      </w:tblGrid>
      <w:tr w:rsidR="00D9272F" w:rsidRPr="00AC6310" w:rsidTr="00661D92">
        <w:trPr>
          <w:trHeight w:hRule="exact" w:val="1678"/>
        </w:trPr>
        <w:tc>
          <w:tcPr>
            <w:tcW w:w="2088" w:type="dxa"/>
            <w:tcBorders>
              <w:top w:val="single" w:sz="2" w:space="0" w:color="auto"/>
              <w:left w:val="single" w:sz="2" w:space="0" w:color="auto"/>
              <w:bottom w:val="single" w:sz="2" w:space="0" w:color="auto"/>
              <w:right w:val="single" w:sz="2" w:space="0" w:color="auto"/>
            </w:tcBorders>
            <w:vAlign w:val="center"/>
          </w:tcPr>
          <w:p w:rsidR="00D9272F" w:rsidRPr="00AC6310" w:rsidRDefault="00D9272F" w:rsidP="008B4B09">
            <w:pPr>
              <w:pStyle w:val="ResumeBodyChar"/>
              <w:rPr>
                <w:b/>
                <w:bCs/>
                <w:iCs/>
                <w:sz w:val="22"/>
                <w:szCs w:val="22"/>
              </w:rPr>
            </w:pPr>
            <w:r w:rsidRPr="00AC6310">
              <w:rPr>
                <w:b/>
                <w:bCs/>
                <w:iCs/>
                <w:sz w:val="22"/>
                <w:szCs w:val="22"/>
              </w:rPr>
              <w:t>Management and Leadership Skills</w:t>
            </w:r>
          </w:p>
        </w:tc>
        <w:tc>
          <w:tcPr>
            <w:tcW w:w="8100" w:type="dxa"/>
            <w:tcBorders>
              <w:top w:val="single" w:sz="2" w:space="0" w:color="auto"/>
              <w:left w:val="single" w:sz="2" w:space="0" w:color="auto"/>
              <w:bottom w:val="single" w:sz="2" w:space="0" w:color="auto"/>
              <w:right w:val="single" w:sz="2" w:space="0" w:color="auto"/>
            </w:tcBorders>
            <w:vAlign w:val="center"/>
          </w:tcPr>
          <w:p w:rsidR="00D9272F" w:rsidRPr="00AC6310" w:rsidRDefault="00D9272F" w:rsidP="00D9272F">
            <w:pPr>
              <w:pStyle w:val="ResumeBodyChar"/>
              <w:numPr>
                <w:ilvl w:val="0"/>
                <w:numId w:val="38"/>
              </w:numPr>
              <w:spacing w:before="0" w:after="0"/>
              <w:jc w:val="both"/>
              <w:rPr>
                <w:rStyle w:val="ResumeBodyCharChar"/>
                <w:sz w:val="22"/>
                <w:szCs w:val="22"/>
              </w:rPr>
            </w:pPr>
            <w:r w:rsidRPr="00AC6310">
              <w:rPr>
                <w:rStyle w:val="ResumeBodyCharChar"/>
                <w:sz w:val="22"/>
                <w:szCs w:val="22"/>
              </w:rPr>
              <w:t>Project estimation, planning</w:t>
            </w:r>
          </w:p>
          <w:p w:rsidR="00D9272F" w:rsidRPr="00AC6310" w:rsidRDefault="00D9272F" w:rsidP="00D9272F">
            <w:pPr>
              <w:pStyle w:val="ResumeBodyChar"/>
              <w:numPr>
                <w:ilvl w:val="0"/>
                <w:numId w:val="38"/>
              </w:numPr>
              <w:spacing w:before="0" w:after="0"/>
              <w:jc w:val="both"/>
              <w:rPr>
                <w:rStyle w:val="ResumeBodyCharChar"/>
                <w:sz w:val="22"/>
                <w:szCs w:val="22"/>
              </w:rPr>
            </w:pPr>
            <w:r w:rsidRPr="00AC6310">
              <w:rPr>
                <w:rStyle w:val="ResumeBodyCharChar"/>
                <w:sz w:val="22"/>
                <w:szCs w:val="22"/>
              </w:rPr>
              <w:t>Strong communicator with ability to assess risks/issues, alert stakeholders and work on mitigation plans</w:t>
            </w:r>
          </w:p>
          <w:p w:rsidR="00D9272F" w:rsidRPr="00AC6310" w:rsidRDefault="00D9272F" w:rsidP="00D9272F">
            <w:pPr>
              <w:pStyle w:val="ResumeBodyChar"/>
              <w:numPr>
                <w:ilvl w:val="0"/>
                <w:numId w:val="38"/>
              </w:numPr>
              <w:spacing w:before="0" w:after="0"/>
              <w:jc w:val="both"/>
              <w:rPr>
                <w:rStyle w:val="ResumeBodyCharChar"/>
                <w:sz w:val="22"/>
                <w:szCs w:val="22"/>
              </w:rPr>
            </w:pPr>
            <w:r w:rsidRPr="00AC6310">
              <w:rPr>
                <w:rStyle w:val="ResumeBodyCharChar"/>
                <w:sz w:val="22"/>
                <w:szCs w:val="22"/>
              </w:rPr>
              <w:t>Effective work allocation, tracking and timely status reporting</w:t>
            </w:r>
          </w:p>
          <w:p w:rsidR="00D9272F" w:rsidRPr="00AC6310" w:rsidRDefault="00D9272F" w:rsidP="00D9272F">
            <w:pPr>
              <w:pStyle w:val="ResumeBodyChar"/>
              <w:numPr>
                <w:ilvl w:val="0"/>
                <w:numId w:val="38"/>
              </w:numPr>
              <w:spacing w:before="0" w:after="0"/>
              <w:jc w:val="both"/>
              <w:rPr>
                <w:rStyle w:val="ResumeBodyCharChar"/>
                <w:sz w:val="22"/>
                <w:szCs w:val="22"/>
              </w:rPr>
            </w:pPr>
            <w:r w:rsidRPr="00AC6310">
              <w:rPr>
                <w:rStyle w:val="ResumeBodyCharChar"/>
                <w:sz w:val="22"/>
                <w:szCs w:val="22"/>
              </w:rPr>
              <w:t>Handled 20+ associates</w:t>
            </w:r>
          </w:p>
          <w:p w:rsidR="00D9272F" w:rsidRPr="00AC6310" w:rsidRDefault="00D9272F" w:rsidP="00D9272F">
            <w:pPr>
              <w:pStyle w:val="ResumeBodyChar"/>
              <w:numPr>
                <w:ilvl w:val="0"/>
                <w:numId w:val="38"/>
              </w:numPr>
              <w:spacing w:before="0" w:after="0"/>
              <w:jc w:val="both"/>
              <w:rPr>
                <w:sz w:val="22"/>
                <w:szCs w:val="22"/>
              </w:rPr>
            </w:pPr>
            <w:r w:rsidRPr="00AC6310">
              <w:rPr>
                <w:sz w:val="22"/>
                <w:szCs w:val="22"/>
              </w:rPr>
              <w:t>Technical mentoring to team</w:t>
            </w:r>
          </w:p>
        </w:tc>
      </w:tr>
      <w:tr w:rsidR="00D9272F" w:rsidRPr="00AC6310" w:rsidTr="00661D92">
        <w:trPr>
          <w:trHeight w:hRule="exact" w:val="445"/>
        </w:trPr>
        <w:tc>
          <w:tcPr>
            <w:tcW w:w="2088" w:type="dxa"/>
            <w:tcBorders>
              <w:top w:val="single" w:sz="2" w:space="0" w:color="auto"/>
              <w:left w:val="single" w:sz="2" w:space="0" w:color="auto"/>
              <w:bottom w:val="single" w:sz="2" w:space="0" w:color="auto"/>
              <w:right w:val="single" w:sz="2" w:space="0" w:color="auto"/>
            </w:tcBorders>
            <w:vAlign w:val="center"/>
          </w:tcPr>
          <w:p w:rsidR="00D9272F" w:rsidRPr="00AC6310" w:rsidRDefault="00D9272F" w:rsidP="008B4B09">
            <w:pPr>
              <w:pStyle w:val="ResumeBodyChar"/>
              <w:rPr>
                <w:b/>
                <w:bCs/>
                <w:iCs/>
                <w:sz w:val="22"/>
                <w:szCs w:val="22"/>
              </w:rPr>
            </w:pPr>
            <w:r w:rsidRPr="00AC6310">
              <w:rPr>
                <w:b/>
                <w:bCs/>
                <w:iCs/>
                <w:sz w:val="22"/>
                <w:szCs w:val="22"/>
              </w:rPr>
              <w:t xml:space="preserve">Certifications </w:t>
            </w:r>
          </w:p>
        </w:tc>
        <w:tc>
          <w:tcPr>
            <w:tcW w:w="8100" w:type="dxa"/>
            <w:tcBorders>
              <w:top w:val="single" w:sz="2" w:space="0" w:color="auto"/>
              <w:left w:val="single" w:sz="2" w:space="0" w:color="auto"/>
              <w:bottom w:val="single" w:sz="2" w:space="0" w:color="auto"/>
              <w:right w:val="single" w:sz="2" w:space="0" w:color="auto"/>
            </w:tcBorders>
            <w:vAlign w:val="center"/>
          </w:tcPr>
          <w:p w:rsidR="00D9272F" w:rsidRPr="00AC6310" w:rsidRDefault="00D9272F" w:rsidP="008B4B09">
            <w:pPr>
              <w:pStyle w:val="ResumeBodyChar"/>
              <w:pBdr>
                <w:bottom w:val="single" w:sz="4" w:space="1" w:color="FFFFFF"/>
              </w:pBdr>
              <w:tabs>
                <w:tab w:val="left" w:pos="72"/>
              </w:tabs>
              <w:ind w:left="-108"/>
              <w:rPr>
                <w:sz w:val="22"/>
                <w:szCs w:val="22"/>
              </w:rPr>
            </w:pPr>
            <w:r w:rsidRPr="00AC6310">
              <w:rPr>
                <w:rStyle w:val="ResumeBodyCharChar"/>
                <w:sz w:val="22"/>
                <w:szCs w:val="22"/>
              </w:rPr>
              <w:t xml:space="preserve">Certified Scrum Master, IBM </w:t>
            </w:r>
            <w:r w:rsidR="0008655D" w:rsidRPr="00AC6310">
              <w:rPr>
                <w:rStyle w:val="ResumeBodyCharChar"/>
                <w:sz w:val="22"/>
                <w:szCs w:val="22"/>
              </w:rPr>
              <w:t>WebSphere</w:t>
            </w:r>
            <w:r w:rsidRPr="00AC6310">
              <w:rPr>
                <w:rStyle w:val="ResumeBodyCharChar"/>
                <w:sz w:val="22"/>
                <w:szCs w:val="22"/>
              </w:rPr>
              <w:t xml:space="preserve"> Portal 6.1.5</w:t>
            </w:r>
          </w:p>
        </w:tc>
      </w:tr>
    </w:tbl>
    <w:p w:rsidR="0083336A" w:rsidRPr="00AC6310" w:rsidRDefault="0083336A" w:rsidP="00CB1928">
      <w:pPr>
        <w:pStyle w:val="ResumeHeading"/>
        <w:rPr>
          <w:i w:val="0"/>
        </w:rPr>
      </w:pPr>
    </w:p>
    <w:p w:rsidR="00E35867" w:rsidRPr="00AC6310" w:rsidRDefault="00290421" w:rsidP="00CB1928">
      <w:pPr>
        <w:pStyle w:val="ResumeHeading"/>
        <w:rPr>
          <w:i w:val="0"/>
        </w:rPr>
      </w:pPr>
      <w:r w:rsidRPr="00AC6310">
        <w:rPr>
          <w:i w:val="0"/>
        </w:rPr>
        <w:t>Professional Experience</w:t>
      </w:r>
      <w:r w:rsidR="00E35867" w:rsidRPr="00AC6310">
        <w:rPr>
          <w:i w:val="0"/>
        </w:rPr>
        <w:t xml:space="preserve"> </w:t>
      </w:r>
    </w:p>
    <w:p w:rsidR="0020061F" w:rsidRPr="00AC6310" w:rsidRDefault="0020061F" w:rsidP="0020061F">
      <w:pPr>
        <w:pStyle w:val="ResumeBodyChar"/>
        <w:rPr>
          <w:sz w:val="22"/>
          <w:szCs w:val="22"/>
        </w:rPr>
      </w:pPr>
      <w:r w:rsidRPr="00AC6310">
        <w:rPr>
          <w:b/>
          <w:sz w:val="22"/>
          <w:szCs w:val="22"/>
        </w:rPr>
        <w:t xml:space="preserve">Organization </w:t>
      </w:r>
      <w:r w:rsidR="00E60BE6" w:rsidRPr="00AC6310">
        <w:rPr>
          <w:b/>
          <w:sz w:val="22"/>
          <w:szCs w:val="22"/>
        </w:rPr>
        <w:t>Name</w:t>
      </w:r>
      <w:r w:rsidR="00E60BE6">
        <w:rPr>
          <w:b/>
          <w:sz w:val="22"/>
          <w:szCs w:val="22"/>
        </w:rPr>
        <w:t>: -</w:t>
      </w:r>
      <w:r w:rsidR="00E60BE6" w:rsidRPr="00AC6310">
        <w:rPr>
          <w:sz w:val="22"/>
          <w:szCs w:val="22"/>
        </w:rPr>
        <w:t xml:space="preserve"> Capgemini</w:t>
      </w:r>
      <w:r w:rsidRPr="00AC6310">
        <w:rPr>
          <w:sz w:val="22"/>
          <w:szCs w:val="22"/>
        </w:rPr>
        <w:t xml:space="preserve"> </w:t>
      </w:r>
      <w:r w:rsidR="0008655D">
        <w:rPr>
          <w:sz w:val="22"/>
          <w:szCs w:val="22"/>
        </w:rPr>
        <w:t>Technology Services</w:t>
      </w:r>
    </w:p>
    <w:p w:rsidR="0020061F" w:rsidRPr="00AC6310" w:rsidRDefault="0020061F" w:rsidP="0020061F">
      <w:pPr>
        <w:pStyle w:val="ResumeBodyChar"/>
        <w:rPr>
          <w:sz w:val="22"/>
          <w:szCs w:val="22"/>
        </w:rPr>
      </w:pPr>
      <w:r w:rsidRPr="00AC6310">
        <w:rPr>
          <w:b/>
          <w:sz w:val="22"/>
          <w:szCs w:val="22"/>
        </w:rPr>
        <w:t xml:space="preserve">Client </w:t>
      </w:r>
      <w:r w:rsidR="00E60BE6" w:rsidRPr="00AC6310">
        <w:rPr>
          <w:b/>
          <w:sz w:val="22"/>
          <w:szCs w:val="22"/>
        </w:rPr>
        <w:t>Name</w:t>
      </w:r>
      <w:r w:rsidR="00E60BE6">
        <w:rPr>
          <w:b/>
          <w:sz w:val="22"/>
          <w:szCs w:val="22"/>
        </w:rPr>
        <w:t xml:space="preserve">: </w:t>
      </w:r>
      <w:r w:rsidRPr="00AC6310">
        <w:rPr>
          <w:b/>
          <w:sz w:val="22"/>
          <w:szCs w:val="22"/>
        </w:rPr>
        <w:t>-</w:t>
      </w:r>
      <w:r w:rsidRPr="00AC6310">
        <w:rPr>
          <w:sz w:val="22"/>
          <w:szCs w:val="22"/>
        </w:rPr>
        <w:t xml:space="preserve"> </w:t>
      </w:r>
      <w:r w:rsidR="0083336A">
        <w:rPr>
          <w:sz w:val="22"/>
          <w:szCs w:val="22"/>
        </w:rPr>
        <w:t>Unilever</w:t>
      </w:r>
    </w:p>
    <w:p w:rsidR="003976E0" w:rsidRDefault="0020061F" w:rsidP="0020061F">
      <w:pPr>
        <w:pStyle w:val="ResumeBodyChar"/>
        <w:rPr>
          <w:sz w:val="22"/>
          <w:szCs w:val="22"/>
        </w:rPr>
      </w:pPr>
      <w:r w:rsidRPr="00AC6310">
        <w:rPr>
          <w:b/>
          <w:sz w:val="22"/>
          <w:szCs w:val="22"/>
        </w:rPr>
        <w:t>Project Name:</w:t>
      </w:r>
      <w:r w:rsidR="00E60BE6">
        <w:rPr>
          <w:b/>
          <w:sz w:val="22"/>
          <w:szCs w:val="22"/>
        </w:rPr>
        <w:t xml:space="preserve"> </w:t>
      </w:r>
      <w:r w:rsidRPr="00AC6310">
        <w:rPr>
          <w:b/>
          <w:sz w:val="22"/>
          <w:szCs w:val="22"/>
        </w:rPr>
        <w:t>-</w:t>
      </w:r>
      <w:r w:rsidRPr="00AC6310">
        <w:rPr>
          <w:sz w:val="22"/>
          <w:szCs w:val="22"/>
        </w:rPr>
        <w:t xml:space="preserve"> </w:t>
      </w:r>
      <w:r w:rsidR="0083336A">
        <w:rPr>
          <w:sz w:val="22"/>
          <w:szCs w:val="22"/>
        </w:rPr>
        <w:t>Fast</w:t>
      </w:r>
      <w:r w:rsidR="0083336A" w:rsidRPr="001B66F5">
        <w:rPr>
          <w:sz w:val="22"/>
          <w:szCs w:val="22"/>
        </w:rPr>
        <w:t xml:space="preserve"> Invoicing</w:t>
      </w:r>
      <w:r w:rsidR="0083336A">
        <w:rPr>
          <w:sz w:val="22"/>
          <w:szCs w:val="22"/>
        </w:rPr>
        <w:t xml:space="preserve"> System</w:t>
      </w:r>
    </w:p>
    <w:p w:rsidR="0020061F" w:rsidRPr="00AC6310" w:rsidRDefault="0020061F" w:rsidP="0020061F">
      <w:pPr>
        <w:pStyle w:val="ResumeBodyChar"/>
        <w:rPr>
          <w:sz w:val="22"/>
          <w:szCs w:val="22"/>
        </w:rPr>
      </w:pPr>
      <w:r w:rsidRPr="00AC6310">
        <w:rPr>
          <w:b/>
          <w:sz w:val="22"/>
          <w:szCs w:val="22"/>
        </w:rPr>
        <w:lastRenderedPageBreak/>
        <w:t xml:space="preserve">Project </w:t>
      </w:r>
      <w:r w:rsidR="0008655D" w:rsidRPr="00AC6310">
        <w:rPr>
          <w:b/>
          <w:sz w:val="22"/>
          <w:szCs w:val="22"/>
        </w:rPr>
        <w:t>Duration: -</w:t>
      </w:r>
      <w:r w:rsidRPr="00AC6310">
        <w:rPr>
          <w:sz w:val="22"/>
          <w:szCs w:val="22"/>
        </w:rPr>
        <w:t xml:space="preserve"> </w:t>
      </w:r>
      <w:r w:rsidR="003976E0">
        <w:rPr>
          <w:sz w:val="22"/>
          <w:szCs w:val="22"/>
        </w:rPr>
        <w:t>Nov</w:t>
      </w:r>
      <w:r w:rsidRPr="00AC6310">
        <w:rPr>
          <w:sz w:val="22"/>
          <w:szCs w:val="22"/>
        </w:rPr>
        <w:t xml:space="preserve"> 2017 to Till Date</w:t>
      </w:r>
    </w:p>
    <w:p w:rsidR="0020061F" w:rsidRPr="00AC6310" w:rsidRDefault="0020061F" w:rsidP="0020061F">
      <w:pPr>
        <w:pStyle w:val="ResumeBodyChar"/>
        <w:rPr>
          <w:sz w:val="22"/>
          <w:szCs w:val="22"/>
        </w:rPr>
      </w:pPr>
      <w:r w:rsidRPr="00AC6310">
        <w:rPr>
          <w:b/>
          <w:sz w:val="22"/>
          <w:szCs w:val="22"/>
        </w:rPr>
        <w:t>Role/Title:</w:t>
      </w:r>
      <w:r w:rsidR="00E60BE6">
        <w:rPr>
          <w:b/>
          <w:sz w:val="22"/>
          <w:szCs w:val="22"/>
        </w:rPr>
        <w:t xml:space="preserve"> </w:t>
      </w:r>
      <w:r w:rsidR="00E60BE6" w:rsidRPr="00AC6310">
        <w:rPr>
          <w:b/>
          <w:sz w:val="22"/>
          <w:szCs w:val="22"/>
        </w:rPr>
        <w:t>-</w:t>
      </w:r>
      <w:r w:rsidR="00E60BE6" w:rsidRPr="00AC6310">
        <w:rPr>
          <w:sz w:val="22"/>
          <w:szCs w:val="22"/>
        </w:rPr>
        <w:t xml:space="preserve"> </w:t>
      </w:r>
      <w:proofErr w:type="spellStart"/>
      <w:r w:rsidR="00E60BE6" w:rsidRPr="00AC6310">
        <w:rPr>
          <w:sz w:val="22"/>
          <w:szCs w:val="22"/>
        </w:rPr>
        <w:t>Blockchain</w:t>
      </w:r>
      <w:proofErr w:type="spellEnd"/>
      <w:r w:rsidR="00853AB9" w:rsidRPr="00AC6310">
        <w:rPr>
          <w:sz w:val="22"/>
          <w:szCs w:val="22"/>
        </w:rPr>
        <w:t xml:space="preserve"> </w:t>
      </w:r>
      <w:r w:rsidR="00840B68">
        <w:rPr>
          <w:sz w:val="22"/>
          <w:szCs w:val="22"/>
        </w:rPr>
        <w:t>Designer, Scrum Master</w:t>
      </w:r>
    </w:p>
    <w:p w:rsidR="0020061F" w:rsidRPr="00AC6310" w:rsidRDefault="0020061F" w:rsidP="0020061F">
      <w:pPr>
        <w:pStyle w:val="ResumeBodyChar"/>
        <w:rPr>
          <w:sz w:val="22"/>
          <w:szCs w:val="22"/>
        </w:rPr>
      </w:pPr>
      <w:r w:rsidRPr="00AC6310">
        <w:rPr>
          <w:b/>
          <w:sz w:val="22"/>
          <w:szCs w:val="22"/>
        </w:rPr>
        <w:t>Work Location:</w:t>
      </w:r>
      <w:r w:rsidR="00E60BE6">
        <w:rPr>
          <w:b/>
          <w:sz w:val="22"/>
          <w:szCs w:val="22"/>
        </w:rPr>
        <w:t xml:space="preserve"> </w:t>
      </w:r>
      <w:r w:rsidRPr="00AC6310">
        <w:rPr>
          <w:b/>
          <w:sz w:val="22"/>
          <w:szCs w:val="22"/>
        </w:rPr>
        <w:t>-</w:t>
      </w:r>
      <w:r w:rsidRPr="00AC6310">
        <w:rPr>
          <w:sz w:val="22"/>
          <w:szCs w:val="22"/>
        </w:rPr>
        <w:t xml:space="preserve"> Pune</w:t>
      </w:r>
    </w:p>
    <w:p w:rsidR="0020061F" w:rsidRPr="00AC6310" w:rsidRDefault="0020061F" w:rsidP="0020061F">
      <w:pPr>
        <w:pStyle w:val="ResumeBodyChar"/>
        <w:rPr>
          <w:sz w:val="22"/>
          <w:szCs w:val="22"/>
        </w:rPr>
      </w:pPr>
    </w:p>
    <w:p w:rsidR="0020061F" w:rsidRDefault="0020061F" w:rsidP="0020061F">
      <w:pPr>
        <w:pStyle w:val="ResumeHeading"/>
        <w:rPr>
          <w:i w:val="0"/>
        </w:rPr>
      </w:pPr>
      <w:r w:rsidRPr="00AC6310">
        <w:rPr>
          <w:i w:val="0"/>
        </w:rPr>
        <w:t>Project Description:-</w:t>
      </w:r>
    </w:p>
    <w:p w:rsidR="0020061F" w:rsidRDefault="00E60BE6" w:rsidP="0020061F">
      <w:pPr>
        <w:pStyle w:val="ResumeHeading"/>
        <w:rPr>
          <w:b w:val="0"/>
          <w:i w:val="0"/>
        </w:rPr>
      </w:pPr>
      <w:r w:rsidRPr="00E60BE6">
        <w:rPr>
          <w:i w:val="0"/>
        </w:rPr>
        <w:t>Fast</w:t>
      </w:r>
      <w:r w:rsidR="00D62B65" w:rsidRPr="00E60BE6">
        <w:rPr>
          <w:i w:val="0"/>
        </w:rPr>
        <w:t xml:space="preserve"> Invoicing </w:t>
      </w:r>
      <w:r w:rsidRPr="00E60BE6">
        <w:rPr>
          <w:i w:val="0"/>
        </w:rPr>
        <w:t>System</w:t>
      </w:r>
      <w:r>
        <w:rPr>
          <w:b w:val="0"/>
          <w:i w:val="0"/>
        </w:rPr>
        <w:t xml:space="preserve"> is to</w:t>
      </w:r>
      <w:r w:rsidR="00D62B65">
        <w:rPr>
          <w:b w:val="0"/>
          <w:i w:val="0"/>
        </w:rPr>
        <w:t xml:space="preserve"> </w:t>
      </w:r>
      <w:r>
        <w:rPr>
          <w:b w:val="0"/>
          <w:i w:val="0"/>
        </w:rPr>
        <w:t>a</w:t>
      </w:r>
      <w:r w:rsidR="00D62B65" w:rsidRPr="00D62B65">
        <w:rPr>
          <w:b w:val="0"/>
          <w:i w:val="0"/>
        </w:rPr>
        <w:t xml:space="preserve">utomate </w:t>
      </w:r>
      <w:r>
        <w:rPr>
          <w:b w:val="0"/>
          <w:i w:val="0"/>
        </w:rPr>
        <w:t xml:space="preserve">Unilever </w:t>
      </w:r>
      <w:r w:rsidR="00D62B65" w:rsidRPr="00D62B65">
        <w:rPr>
          <w:b w:val="0"/>
          <w:i w:val="0"/>
        </w:rPr>
        <w:t>inter-company (across various geographies) ac</w:t>
      </w:r>
      <w:r w:rsidR="00D62B65">
        <w:rPr>
          <w:b w:val="0"/>
          <w:i w:val="0"/>
        </w:rPr>
        <w:t>c</w:t>
      </w:r>
      <w:r w:rsidR="00D62B65" w:rsidRPr="00D62B65">
        <w:rPr>
          <w:b w:val="0"/>
          <w:i w:val="0"/>
        </w:rPr>
        <w:t xml:space="preserve">ounting and procurement process using </w:t>
      </w:r>
      <w:proofErr w:type="spellStart"/>
      <w:r w:rsidR="00D62B65" w:rsidRPr="00D62B65">
        <w:rPr>
          <w:b w:val="0"/>
          <w:i w:val="0"/>
        </w:rPr>
        <w:t>Blockchain</w:t>
      </w:r>
      <w:proofErr w:type="spellEnd"/>
      <w:r w:rsidR="00D62B65" w:rsidRPr="00D62B65">
        <w:rPr>
          <w:b w:val="0"/>
          <w:i w:val="0"/>
        </w:rPr>
        <w:t xml:space="preserve"> Technology</w:t>
      </w:r>
      <w:r>
        <w:rPr>
          <w:b w:val="0"/>
          <w:i w:val="0"/>
        </w:rPr>
        <w:t xml:space="preserve"> and eliminate dependency on BMC tool</w:t>
      </w:r>
      <w:r w:rsidR="00D62B65">
        <w:rPr>
          <w:b w:val="0"/>
          <w:i w:val="0"/>
        </w:rPr>
        <w:t>.</w:t>
      </w:r>
      <w:r>
        <w:rPr>
          <w:b w:val="0"/>
          <w:i w:val="0"/>
        </w:rPr>
        <w:t xml:space="preserve"> This solution will also automate and simplify integration with SAP using Smart Contracts.</w:t>
      </w:r>
    </w:p>
    <w:p w:rsidR="003976E0" w:rsidRPr="00AC6310" w:rsidRDefault="003976E0" w:rsidP="0020061F">
      <w:pPr>
        <w:pStyle w:val="ResumeHeading"/>
        <w:rPr>
          <w:i w:val="0"/>
        </w:rPr>
      </w:pPr>
    </w:p>
    <w:p w:rsidR="0020061F" w:rsidRPr="00AC6310" w:rsidRDefault="0020061F" w:rsidP="0020061F">
      <w:pPr>
        <w:pStyle w:val="ResumeHeading"/>
        <w:rPr>
          <w:i w:val="0"/>
        </w:rPr>
      </w:pPr>
      <w:r w:rsidRPr="00AC6310">
        <w:rPr>
          <w:i w:val="0"/>
        </w:rPr>
        <w:t>Responsibilities:-</w:t>
      </w:r>
    </w:p>
    <w:p w:rsidR="0020061F" w:rsidRPr="00AC6310" w:rsidRDefault="0020061F" w:rsidP="0020061F">
      <w:pPr>
        <w:numPr>
          <w:ilvl w:val="0"/>
          <w:numId w:val="35"/>
        </w:numPr>
        <w:suppressAutoHyphens/>
        <w:spacing w:after="0" w:line="276" w:lineRule="auto"/>
        <w:rPr>
          <w:rFonts w:ascii="Times New Roman" w:hAnsi="Times New Roman"/>
          <w:sz w:val="22"/>
          <w:szCs w:val="22"/>
        </w:rPr>
      </w:pPr>
      <w:r w:rsidRPr="00AC6310">
        <w:rPr>
          <w:rFonts w:ascii="Times New Roman" w:hAnsi="Times New Roman"/>
        </w:rPr>
        <w:t>Participate in creating design documents like UI wireframes, functional specification, non-functional specification</w:t>
      </w:r>
    </w:p>
    <w:p w:rsidR="0020061F" w:rsidRPr="00AC6310" w:rsidRDefault="0020061F" w:rsidP="0020061F">
      <w:pPr>
        <w:numPr>
          <w:ilvl w:val="0"/>
          <w:numId w:val="35"/>
        </w:numPr>
        <w:suppressAutoHyphens/>
        <w:spacing w:after="0" w:line="276" w:lineRule="auto"/>
        <w:rPr>
          <w:rFonts w:ascii="Times New Roman" w:hAnsi="Times New Roman"/>
          <w:sz w:val="22"/>
          <w:szCs w:val="22"/>
        </w:rPr>
      </w:pPr>
      <w:r w:rsidRPr="00AC6310">
        <w:rPr>
          <w:rFonts w:ascii="Times New Roman" w:hAnsi="Times New Roman"/>
        </w:rPr>
        <w:t>Requirement understanding &amp; provide feasibility details from technical perspective</w:t>
      </w:r>
    </w:p>
    <w:p w:rsidR="003976E0" w:rsidRDefault="003976E0" w:rsidP="009A10D0">
      <w:pPr>
        <w:numPr>
          <w:ilvl w:val="0"/>
          <w:numId w:val="35"/>
        </w:numPr>
        <w:spacing w:after="200" w:line="276" w:lineRule="auto"/>
        <w:rPr>
          <w:rFonts w:ascii="Times New Roman" w:hAnsi="Times New Roman"/>
          <w:sz w:val="22"/>
          <w:szCs w:val="22"/>
        </w:rPr>
      </w:pPr>
      <w:r w:rsidRPr="003976E0">
        <w:rPr>
          <w:rFonts w:ascii="Times New Roman" w:hAnsi="Times New Roman"/>
          <w:sz w:val="22"/>
          <w:szCs w:val="22"/>
        </w:rPr>
        <w:t xml:space="preserve">Design, </w:t>
      </w:r>
      <w:r w:rsidR="00C06F2A" w:rsidRPr="003976E0">
        <w:rPr>
          <w:rFonts w:ascii="Times New Roman" w:hAnsi="Times New Roman"/>
          <w:sz w:val="22"/>
          <w:szCs w:val="22"/>
        </w:rPr>
        <w:t>Development</w:t>
      </w:r>
      <w:r w:rsidRPr="003976E0">
        <w:rPr>
          <w:rFonts w:ascii="Times New Roman" w:hAnsi="Times New Roman"/>
          <w:sz w:val="22"/>
          <w:szCs w:val="22"/>
        </w:rPr>
        <w:t xml:space="preserve"> and Status Tracking</w:t>
      </w:r>
    </w:p>
    <w:p w:rsidR="00853AB9" w:rsidRPr="003976E0" w:rsidRDefault="003976E0" w:rsidP="009A10D0">
      <w:pPr>
        <w:numPr>
          <w:ilvl w:val="0"/>
          <w:numId w:val="35"/>
        </w:numPr>
        <w:spacing w:after="200" w:line="276" w:lineRule="auto"/>
        <w:rPr>
          <w:rFonts w:ascii="Times New Roman" w:hAnsi="Times New Roman"/>
          <w:sz w:val="22"/>
          <w:szCs w:val="22"/>
        </w:rPr>
      </w:pPr>
      <w:r>
        <w:rPr>
          <w:rFonts w:ascii="Times New Roman" w:hAnsi="Times New Roman"/>
          <w:sz w:val="22"/>
          <w:szCs w:val="22"/>
        </w:rPr>
        <w:t>Demonstrate u</w:t>
      </w:r>
      <w:r w:rsidR="00F03971">
        <w:rPr>
          <w:rFonts w:ascii="Times New Roman" w:hAnsi="Times New Roman"/>
          <w:sz w:val="22"/>
          <w:szCs w:val="22"/>
        </w:rPr>
        <w:t>se case progress to business at</w:t>
      </w:r>
      <w:r>
        <w:rPr>
          <w:rFonts w:ascii="Times New Roman" w:hAnsi="Times New Roman"/>
          <w:sz w:val="22"/>
          <w:szCs w:val="22"/>
        </w:rPr>
        <w:t xml:space="preserve"> end of every sprint</w:t>
      </w:r>
    </w:p>
    <w:p w:rsidR="0020061F" w:rsidRPr="00AC6310" w:rsidRDefault="0020061F" w:rsidP="0020061F">
      <w:pPr>
        <w:pStyle w:val="ResumeHeading"/>
        <w:rPr>
          <w:b w:val="0"/>
          <w:i w:val="0"/>
        </w:rPr>
      </w:pPr>
      <w:r w:rsidRPr="00AC6310">
        <w:rPr>
          <w:i w:val="0"/>
        </w:rPr>
        <w:t>Software / Special Tools:</w:t>
      </w:r>
      <w:r w:rsidR="00E60BE6">
        <w:rPr>
          <w:i w:val="0"/>
        </w:rPr>
        <w:t xml:space="preserve"> </w:t>
      </w:r>
      <w:r w:rsidRPr="00AC6310">
        <w:rPr>
          <w:i w:val="0"/>
        </w:rPr>
        <w:t xml:space="preserve">- </w:t>
      </w:r>
      <w:proofErr w:type="spellStart"/>
      <w:r w:rsidR="00B20BBA" w:rsidRPr="00AC6310">
        <w:rPr>
          <w:b w:val="0"/>
          <w:i w:val="0"/>
        </w:rPr>
        <w:t>Hyperledger</w:t>
      </w:r>
      <w:proofErr w:type="spellEnd"/>
      <w:r w:rsidR="00B20BBA" w:rsidRPr="00AC6310">
        <w:rPr>
          <w:b w:val="0"/>
          <w:i w:val="0"/>
        </w:rPr>
        <w:t xml:space="preserve"> </w:t>
      </w:r>
      <w:r w:rsidR="00E60BE6">
        <w:rPr>
          <w:b w:val="0"/>
          <w:i w:val="0"/>
        </w:rPr>
        <w:t xml:space="preserve">Fabric, </w:t>
      </w:r>
      <w:proofErr w:type="spellStart"/>
      <w:r w:rsidR="00E60BE6">
        <w:rPr>
          <w:b w:val="0"/>
          <w:i w:val="0"/>
        </w:rPr>
        <w:t>Hyperledger</w:t>
      </w:r>
      <w:proofErr w:type="spellEnd"/>
      <w:r w:rsidR="00E60BE6">
        <w:rPr>
          <w:b w:val="0"/>
          <w:i w:val="0"/>
        </w:rPr>
        <w:t xml:space="preserve"> </w:t>
      </w:r>
      <w:r w:rsidR="00B20BBA" w:rsidRPr="00AC6310">
        <w:rPr>
          <w:b w:val="0"/>
          <w:i w:val="0"/>
        </w:rPr>
        <w:t>Composer,</w:t>
      </w:r>
      <w:r w:rsidR="00E60BE6">
        <w:rPr>
          <w:b w:val="0"/>
          <w:i w:val="0"/>
        </w:rPr>
        <w:t xml:space="preserve"> </w:t>
      </w:r>
      <w:r w:rsidR="00B20BBA" w:rsidRPr="00AC6310">
        <w:rPr>
          <w:b w:val="0"/>
          <w:i w:val="0"/>
        </w:rPr>
        <w:t>STS,</w:t>
      </w:r>
      <w:r w:rsidR="00E60BE6">
        <w:rPr>
          <w:b w:val="0"/>
          <w:i w:val="0"/>
        </w:rPr>
        <w:t xml:space="preserve"> </w:t>
      </w:r>
      <w:r w:rsidR="00B20BBA" w:rsidRPr="00AC6310">
        <w:rPr>
          <w:b w:val="0"/>
          <w:i w:val="0"/>
        </w:rPr>
        <w:t>Docker,</w:t>
      </w:r>
      <w:r w:rsidR="00E60BE6">
        <w:rPr>
          <w:b w:val="0"/>
          <w:i w:val="0"/>
        </w:rPr>
        <w:t xml:space="preserve"> </w:t>
      </w:r>
      <w:r w:rsidR="00B20BBA" w:rsidRPr="00AC6310">
        <w:rPr>
          <w:b w:val="0"/>
          <w:i w:val="0"/>
        </w:rPr>
        <w:t>Visual Studio Code,</w:t>
      </w:r>
      <w:r w:rsidR="00E60BE6">
        <w:rPr>
          <w:b w:val="0"/>
          <w:i w:val="0"/>
        </w:rPr>
        <w:t xml:space="preserve"> </w:t>
      </w:r>
      <w:r w:rsidR="00B20BBA" w:rsidRPr="00AC6310">
        <w:rPr>
          <w:b w:val="0"/>
          <w:i w:val="0"/>
        </w:rPr>
        <w:t>Ubuntu,</w:t>
      </w:r>
      <w:r w:rsidR="00E60BE6">
        <w:rPr>
          <w:b w:val="0"/>
          <w:i w:val="0"/>
        </w:rPr>
        <w:t xml:space="preserve"> </w:t>
      </w:r>
      <w:r w:rsidR="00B20BBA" w:rsidRPr="00AC6310">
        <w:rPr>
          <w:b w:val="0"/>
          <w:i w:val="0"/>
        </w:rPr>
        <w:t>Agile</w:t>
      </w:r>
    </w:p>
    <w:p w:rsidR="0020061F" w:rsidRDefault="0020061F" w:rsidP="0020061F">
      <w:pPr>
        <w:pStyle w:val="ResumeHeading"/>
        <w:rPr>
          <w:b w:val="0"/>
          <w:i w:val="0"/>
        </w:rPr>
      </w:pPr>
      <w:r w:rsidRPr="00AC6310">
        <w:rPr>
          <w:i w:val="0"/>
        </w:rPr>
        <w:t>Languages:</w:t>
      </w:r>
      <w:r w:rsidR="001527DB">
        <w:rPr>
          <w:i w:val="0"/>
        </w:rPr>
        <w:t xml:space="preserve"> </w:t>
      </w:r>
      <w:r w:rsidRPr="00AC6310">
        <w:rPr>
          <w:i w:val="0"/>
        </w:rPr>
        <w:t>-</w:t>
      </w:r>
      <w:r w:rsidR="00B20BBA" w:rsidRPr="00AC6310">
        <w:rPr>
          <w:i w:val="0"/>
        </w:rPr>
        <w:t xml:space="preserve"> </w:t>
      </w:r>
      <w:r w:rsidR="00B20BBA" w:rsidRPr="00AC6310">
        <w:rPr>
          <w:b w:val="0"/>
          <w:i w:val="0"/>
        </w:rPr>
        <w:t>Node JS,</w:t>
      </w:r>
      <w:r w:rsidR="00E60BE6">
        <w:rPr>
          <w:b w:val="0"/>
          <w:i w:val="0"/>
        </w:rPr>
        <w:t xml:space="preserve"> </w:t>
      </w:r>
      <w:r w:rsidR="00B20BBA" w:rsidRPr="00AC6310">
        <w:rPr>
          <w:b w:val="0"/>
          <w:i w:val="0"/>
        </w:rPr>
        <w:t>J2EE,</w:t>
      </w:r>
      <w:r w:rsidR="00E60BE6">
        <w:rPr>
          <w:b w:val="0"/>
          <w:i w:val="0"/>
        </w:rPr>
        <w:t xml:space="preserve"> </w:t>
      </w:r>
      <w:r w:rsidR="003976E0">
        <w:rPr>
          <w:b w:val="0"/>
          <w:i w:val="0"/>
        </w:rPr>
        <w:t xml:space="preserve">Spring Boot, </w:t>
      </w:r>
      <w:r w:rsidR="00B20BBA" w:rsidRPr="00AC6310">
        <w:rPr>
          <w:b w:val="0"/>
          <w:i w:val="0"/>
        </w:rPr>
        <w:t>Angular JS</w:t>
      </w:r>
      <w:r w:rsidR="00025857">
        <w:rPr>
          <w:b w:val="0"/>
          <w:i w:val="0"/>
        </w:rPr>
        <w:t>, HTML5</w:t>
      </w:r>
    </w:p>
    <w:p w:rsidR="003976E0" w:rsidRDefault="003976E0" w:rsidP="0020061F">
      <w:pPr>
        <w:pStyle w:val="ResumeHeading"/>
        <w:rPr>
          <w:b w:val="0"/>
          <w:i w:val="0"/>
        </w:rPr>
      </w:pPr>
    </w:p>
    <w:p w:rsidR="003976E0" w:rsidRPr="00AC6310" w:rsidRDefault="003976E0" w:rsidP="003976E0">
      <w:pPr>
        <w:pStyle w:val="ResumeBodyChar"/>
        <w:rPr>
          <w:sz w:val="22"/>
          <w:szCs w:val="22"/>
        </w:rPr>
      </w:pPr>
      <w:r w:rsidRPr="00AC6310">
        <w:rPr>
          <w:b/>
          <w:sz w:val="22"/>
          <w:szCs w:val="22"/>
        </w:rPr>
        <w:t>Organization Name</w:t>
      </w:r>
      <w:r>
        <w:rPr>
          <w:b/>
          <w:sz w:val="22"/>
          <w:szCs w:val="22"/>
        </w:rPr>
        <w:t>: -</w:t>
      </w:r>
      <w:r w:rsidRPr="00AC6310">
        <w:rPr>
          <w:sz w:val="22"/>
          <w:szCs w:val="22"/>
        </w:rPr>
        <w:t xml:space="preserve"> Capgemini </w:t>
      </w:r>
      <w:r>
        <w:rPr>
          <w:sz w:val="22"/>
          <w:szCs w:val="22"/>
        </w:rPr>
        <w:t>Technology Services</w:t>
      </w:r>
    </w:p>
    <w:p w:rsidR="003976E0" w:rsidRPr="00AC6310" w:rsidRDefault="003976E0" w:rsidP="003976E0">
      <w:pPr>
        <w:pStyle w:val="ResumeBodyChar"/>
        <w:rPr>
          <w:sz w:val="22"/>
          <w:szCs w:val="22"/>
        </w:rPr>
      </w:pPr>
      <w:r w:rsidRPr="00AC6310">
        <w:rPr>
          <w:b/>
          <w:sz w:val="22"/>
          <w:szCs w:val="22"/>
        </w:rPr>
        <w:t>Client Name</w:t>
      </w:r>
      <w:r>
        <w:rPr>
          <w:b/>
          <w:sz w:val="22"/>
          <w:szCs w:val="22"/>
        </w:rPr>
        <w:t xml:space="preserve">: </w:t>
      </w:r>
      <w:r w:rsidRPr="00AC6310">
        <w:rPr>
          <w:b/>
          <w:sz w:val="22"/>
          <w:szCs w:val="22"/>
        </w:rPr>
        <w:t>-</w:t>
      </w:r>
      <w:r w:rsidRPr="00AC6310">
        <w:rPr>
          <w:sz w:val="22"/>
          <w:szCs w:val="22"/>
        </w:rPr>
        <w:t xml:space="preserve"> </w:t>
      </w:r>
      <w:r w:rsidR="0021671C">
        <w:rPr>
          <w:sz w:val="22"/>
          <w:szCs w:val="22"/>
        </w:rPr>
        <w:t>In-House</w:t>
      </w:r>
    </w:p>
    <w:p w:rsidR="003976E0" w:rsidRPr="00AC6310" w:rsidRDefault="003976E0" w:rsidP="003976E0">
      <w:pPr>
        <w:pStyle w:val="ResumeBodyChar"/>
        <w:rPr>
          <w:sz w:val="22"/>
          <w:szCs w:val="22"/>
        </w:rPr>
      </w:pPr>
      <w:r w:rsidRPr="00AC6310">
        <w:rPr>
          <w:b/>
          <w:sz w:val="22"/>
          <w:szCs w:val="22"/>
        </w:rPr>
        <w:t>Project Name:</w:t>
      </w:r>
      <w:r>
        <w:rPr>
          <w:b/>
          <w:sz w:val="22"/>
          <w:szCs w:val="22"/>
        </w:rPr>
        <w:t xml:space="preserve"> </w:t>
      </w:r>
      <w:r w:rsidRPr="00AC6310">
        <w:rPr>
          <w:b/>
          <w:sz w:val="22"/>
          <w:szCs w:val="22"/>
        </w:rPr>
        <w:t>-</w:t>
      </w:r>
      <w:r w:rsidRPr="00AC6310">
        <w:rPr>
          <w:sz w:val="22"/>
          <w:szCs w:val="22"/>
        </w:rPr>
        <w:t xml:space="preserve"> Smart Trade Chain, Know Your Customer (KYC) &amp; Loyalty Rewards</w:t>
      </w:r>
    </w:p>
    <w:p w:rsidR="003976E0" w:rsidRPr="00AC6310" w:rsidRDefault="003976E0" w:rsidP="003976E0">
      <w:pPr>
        <w:pStyle w:val="ResumeBodyChar"/>
        <w:rPr>
          <w:sz w:val="22"/>
          <w:szCs w:val="22"/>
        </w:rPr>
      </w:pPr>
      <w:r w:rsidRPr="00AC6310">
        <w:rPr>
          <w:b/>
          <w:sz w:val="22"/>
          <w:szCs w:val="22"/>
        </w:rPr>
        <w:t>Project Duration: -</w:t>
      </w:r>
      <w:r w:rsidRPr="00AC6310">
        <w:rPr>
          <w:sz w:val="22"/>
          <w:szCs w:val="22"/>
        </w:rPr>
        <w:t xml:space="preserve"> Feb 2017 to </w:t>
      </w:r>
      <w:r w:rsidR="0021671C">
        <w:rPr>
          <w:sz w:val="22"/>
          <w:szCs w:val="22"/>
        </w:rPr>
        <w:t>Oct 2017</w:t>
      </w:r>
    </w:p>
    <w:p w:rsidR="003976E0" w:rsidRPr="00AC6310" w:rsidRDefault="003976E0" w:rsidP="003976E0">
      <w:pPr>
        <w:pStyle w:val="ResumeBodyChar"/>
        <w:rPr>
          <w:sz w:val="22"/>
          <w:szCs w:val="22"/>
        </w:rPr>
      </w:pPr>
      <w:r w:rsidRPr="00AC6310">
        <w:rPr>
          <w:b/>
          <w:sz w:val="22"/>
          <w:szCs w:val="22"/>
        </w:rPr>
        <w:t>Role/Title:</w:t>
      </w:r>
      <w:r>
        <w:rPr>
          <w:b/>
          <w:sz w:val="22"/>
          <w:szCs w:val="22"/>
        </w:rPr>
        <w:t xml:space="preserve"> </w:t>
      </w:r>
      <w:r w:rsidRPr="00AC6310">
        <w:rPr>
          <w:b/>
          <w:sz w:val="22"/>
          <w:szCs w:val="22"/>
        </w:rPr>
        <w:t>-</w:t>
      </w:r>
      <w:r w:rsidRPr="00AC6310">
        <w:rPr>
          <w:sz w:val="22"/>
          <w:szCs w:val="22"/>
        </w:rPr>
        <w:t xml:space="preserve"> </w:t>
      </w:r>
      <w:proofErr w:type="spellStart"/>
      <w:r w:rsidRPr="00AC6310">
        <w:rPr>
          <w:sz w:val="22"/>
          <w:szCs w:val="22"/>
        </w:rPr>
        <w:t>Blockchain</w:t>
      </w:r>
      <w:proofErr w:type="spellEnd"/>
      <w:r w:rsidRPr="00AC6310">
        <w:rPr>
          <w:sz w:val="22"/>
          <w:szCs w:val="22"/>
        </w:rPr>
        <w:t xml:space="preserve"> </w:t>
      </w:r>
      <w:r>
        <w:rPr>
          <w:sz w:val="22"/>
          <w:szCs w:val="22"/>
        </w:rPr>
        <w:t>Designer</w:t>
      </w:r>
    </w:p>
    <w:p w:rsidR="0021671C" w:rsidRDefault="003976E0" w:rsidP="0021671C">
      <w:pPr>
        <w:pStyle w:val="ResumeBodyChar"/>
        <w:rPr>
          <w:sz w:val="22"/>
          <w:szCs w:val="22"/>
        </w:rPr>
      </w:pPr>
      <w:r w:rsidRPr="00AC6310">
        <w:rPr>
          <w:b/>
          <w:sz w:val="22"/>
          <w:szCs w:val="22"/>
        </w:rPr>
        <w:t>Work Location:</w:t>
      </w:r>
      <w:r>
        <w:rPr>
          <w:b/>
          <w:sz w:val="22"/>
          <w:szCs w:val="22"/>
        </w:rPr>
        <w:t xml:space="preserve"> </w:t>
      </w:r>
      <w:r w:rsidRPr="00AC6310">
        <w:rPr>
          <w:b/>
          <w:sz w:val="22"/>
          <w:szCs w:val="22"/>
        </w:rPr>
        <w:t>-</w:t>
      </w:r>
      <w:r w:rsidRPr="00AC6310">
        <w:rPr>
          <w:sz w:val="22"/>
          <w:szCs w:val="22"/>
        </w:rPr>
        <w:t xml:space="preserve"> Pune</w:t>
      </w:r>
    </w:p>
    <w:p w:rsidR="003976E0" w:rsidRPr="0021671C" w:rsidRDefault="0021671C" w:rsidP="0021671C">
      <w:pPr>
        <w:pStyle w:val="ResumeBodyChar"/>
        <w:rPr>
          <w:b/>
          <w:iCs/>
          <w:sz w:val="22"/>
          <w:szCs w:val="22"/>
        </w:rPr>
      </w:pPr>
      <w:r>
        <w:rPr>
          <w:b/>
          <w:iCs/>
          <w:sz w:val="22"/>
          <w:szCs w:val="22"/>
        </w:rPr>
        <w:t>P</w:t>
      </w:r>
      <w:r w:rsidR="003976E0" w:rsidRPr="0021671C">
        <w:rPr>
          <w:b/>
          <w:iCs/>
          <w:sz w:val="22"/>
          <w:szCs w:val="22"/>
        </w:rPr>
        <w:t>roject Description:-</w:t>
      </w:r>
    </w:p>
    <w:p w:rsidR="003976E0" w:rsidRPr="00AC6310" w:rsidRDefault="003976E0" w:rsidP="003976E0">
      <w:pPr>
        <w:pStyle w:val="ResumeHeading"/>
        <w:rPr>
          <w:b w:val="0"/>
          <w:i w:val="0"/>
        </w:rPr>
      </w:pPr>
      <w:r w:rsidRPr="00E60BE6">
        <w:rPr>
          <w:i w:val="0"/>
        </w:rPr>
        <w:t>Smart Trade Chain</w:t>
      </w:r>
      <w:r w:rsidRPr="00AC6310">
        <w:rPr>
          <w:b w:val="0"/>
          <w:i w:val="0"/>
        </w:rPr>
        <w:t xml:space="preserve"> is a self-service platform where sellers and buyers can meet and trade in paperless and transparent way. It will simplify trade processes for SMEs by addressing the challenge</w:t>
      </w:r>
      <w:r>
        <w:rPr>
          <w:b w:val="0"/>
          <w:i w:val="0"/>
        </w:rPr>
        <w:t xml:space="preserve"> </w:t>
      </w:r>
      <w:r w:rsidRPr="00AC6310">
        <w:rPr>
          <w:b w:val="0"/>
          <w:i w:val="0"/>
        </w:rPr>
        <w:t>of managing, tracking and securing domestic and international trade transactions.</w:t>
      </w:r>
    </w:p>
    <w:p w:rsidR="00F03971" w:rsidRDefault="00F03971" w:rsidP="003976E0">
      <w:pPr>
        <w:pStyle w:val="ResumeHeading"/>
        <w:rPr>
          <w:i w:val="0"/>
        </w:rPr>
      </w:pPr>
    </w:p>
    <w:p w:rsidR="003976E0" w:rsidRPr="00AC6310" w:rsidRDefault="003976E0" w:rsidP="003976E0">
      <w:pPr>
        <w:pStyle w:val="ResumeHeading"/>
        <w:rPr>
          <w:b w:val="0"/>
          <w:i w:val="0"/>
        </w:rPr>
      </w:pPr>
      <w:r w:rsidRPr="00E60BE6">
        <w:rPr>
          <w:i w:val="0"/>
        </w:rPr>
        <w:t>KYC</w:t>
      </w:r>
      <w:r w:rsidRPr="00AC6310">
        <w:rPr>
          <w:b w:val="0"/>
          <w:i w:val="0"/>
        </w:rPr>
        <w:t xml:space="preserve"> is the standard process where financial institutions ask for identity documents from customer</w:t>
      </w:r>
      <w:r>
        <w:rPr>
          <w:b w:val="0"/>
          <w:i w:val="0"/>
        </w:rPr>
        <w:t xml:space="preserve"> </w:t>
      </w:r>
      <w:r w:rsidRPr="00AC6310">
        <w:rPr>
          <w:b w:val="0"/>
          <w:i w:val="0"/>
        </w:rPr>
        <w:t>for authenticity and AML check. Every financial institution has to follow this norm as per the</w:t>
      </w:r>
      <w:r>
        <w:rPr>
          <w:b w:val="0"/>
          <w:i w:val="0"/>
        </w:rPr>
        <w:t xml:space="preserve"> </w:t>
      </w:r>
      <w:r w:rsidRPr="00AC6310">
        <w:rPr>
          <w:b w:val="0"/>
          <w:i w:val="0"/>
        </w:rPr>
        <w:t>guidelines.</w:t>
      </w:r>
      <w:r>
        <w:rPr>
          <w:b w:val="0"/>
          <w:i w:val="0"/>
        </w:rPr>
        <w:t xml:space="preserve"> </w:t>
      </w:r>
      <w:r w:rsidRPr="00AC6310">
        <w:rPr>
          <w:b w:val="0"/>
          <w:i w:val="0"/>
        </w:rPr>
        <w:t xml:space="preserve">KYC in </w:t>
      </w:r>
      <w:proofErr w:type="spellStart"/>
      <w:r w:rsidRPr="00AC6310">
        <w:rPr>
          <w:b w:val="0"/>
          <w:i w:val="0"/>
        </w:rPr>
        <w:t>Blockchain</w:t>
      </w:r>
      <w:proofErr w:type="spellEnd"/>
      <w:r w:rsidRPr="00AC6310">
        <w:rPr>
          <w:b w:val="0"/>
          <w:i w:val="0"/>
        </w:rPr>
        <w:t xml:space="preserve"> technology automate this process by persisting digital identity of the</w:t>
      </w:r>
      <w:r>
        <w:rPr>
          <w:b w:val="0"/>
          <w:i w:val="0"/>
        </w:rPr>
        <w:t xml:space="preserve"> </w:t>
      </w:r>
      <w:r w:rsidRPr="00AC6310">
        <w:rPr>
          <w:b w:val="0"/>
          <w:i w:val="0"/>
        </w:rPr>
        <w:t>customer which will be used by other financial institutions. Banks has to form a global consortium</w:t>
      </w:r>
      <w:r>
        <w:rPr>
          <w:b w:val="0"/>
          <w:i w:val="0"/>
        </w:rPr>
        <w:t xml:space="preserve"> </w:t>
      </w:r>
      <w:r w:rsidRPr="00AC6310">
        <w:rPr>
          <w:b w:val="0"/>
          <w:i w:val="0"/>
        </w:rPr>
        <w:t>and will share permissioned distributed ledger.</w:t>
      </w:r>
    </w:p>
    <w:p w:rsidR="003976E0" w:rsidRPr="00AC6310" w:rsidRDefault="003976E0" w:rsidP="003976E0">
      <w:pPr>
        <w:pStyle w:val="ResumeHeading"/>
        <w:rPr>
          <w:b w:val="0"/>
          <w:i w:val="0"/>
        </w:rPr>
      </w:pPr>
    </w:p>
    <w:p w:rsidR="003976E0" w:rsidRPr="00AC6310" w:rsidRDefault="003976E0" w:rsidP="003976E0">
      <w:pPr>
        <w:pStyle w:val="ResumeHeading"/>
        <w:rPr>
          <w:b w:val="0"/>
          <w:i w:val="0"/>
        </w:rPr>
      </w:pPr>
      <w:r>
        <w:rPr>
          <w:i w:val="0"/>
        </w:rPr>
        <w:t>L</w:t>
      </w:r>
      <w:r w:rsidRPr="00E60BE6">
        <w:rPr>
          <w:i w:val="0"/>
        </w:rPr>
        <w:t>oyalty Rewards</w:t>
      </w:r>
      <w:r w:rsidRPr="00AC6310">
        <w:rPr>
          <w:b w:val="0"/>
          <w:i w:val="0"/>
        </w:rPr>
        <w:t xml:space="preserve"> </w:t>
      </w:r>
      <w:proofErr w:type="spellStart"/>
      <w:r w:rsidRPr="00AC6310">
        <w:rPr>
          <w:b w:val="0"/>
          <w:i w:val="0"/>
        </w:rPr>
        <w:t>usecase</w:t>
      </w:r>
      <w:proofErr w:type="spellEnd"/>
      <w:r w:rsidRPr="00AC6310">
        <w:rPr>
          <w:b w:val="0"/>
          <w:i w:val="0"/>
        </w:rPr>
        <w:t xml:space="preserve"> accommodates different program partners (merchants) and their loyalty</w:t>
      </w:r>
      <w:r>
        <w:rPr>
          <w:b w:val="0"/>
          <w:i w:val="0"/>
        </w:rPr>
        <w:t xml:space="preserve"> </w:t>
      </w:r>
      <w:r w:rsidRPr="00AC6310">
        <w:rPr>
          <w:b w:val="0"/>
          <w:i w:val="0"/>
        </w:rPr>
        <w:t>programs into a single umbrella and facilitates the conversion and exchange of loyalty points without</w:t>
      </w:r>
      <w:r>
        <w:rPr>
          <w:b w:val="0"/>
          <w:i w:val="0"/>
        </w:rPr>
        <w:t xml:space="preserve"> </w:t>
      </w:r>
      <w:r w:rsidRPr="00AC6310">
        <w:rPr>
          <w:b w:val="0"/>
          <w:i w:val="0"/>
        </w:rPr>
        <w:t>need of an intermediator by creating a trustless environment using cryptographic proofs in lieu</w:t>
      </w:r>
      <w:r>
        <w:rPr>
          <w:b w:val="0"/>
          <w:i w:val="0"/>
        </w:rPr>
        <w:t xml:space="preserve"> </w:t>
      </w:r>
      <w:r w:rsidRPr="00AC6310">
        <w:rPr>
          <w:b w:val="0"/>
          <w:i w:val="0"/>
        </w:rPr>
        <w:t>of trusted third parties.</w:t>
      </w:r>
    </w:p>
    <w:p w:rsidR="00F03971" w:rsidRDefault="003976E0" w:rsidP="003976E0">
      <w:pPr>
        <w:pStyle w:val="ResumeHeading"/>
        <w:rPr>
          <w:b w:val="0"/>
          <w:i w:val="0"/>
        </w:rPr>
      </w:pPr>
      <w:r w:rsidRPr="00AC6310">
        <w:rPr>
          <w:b w:val="0"/>
          <w:i w:val="0"/>
        </w:rPr>
        <w:t xml:space="preserve"> </w:t>
      </w:r>
    </w:p>
    <w:p w:rsidR="003976E0" w:rsidRPr="00AC6310" w:rsidRDefault="003976E0" w:rsidP="003976E0">
      <w:pPr>
        <w:pStyle w:val="ResumeHeading"/>
        <w:rPr>
          <w:i w:val="0"/>
        </w:rPr>
      </w:pPr>
      <w:r w:rsidRPr="00AC6310">
        <w:rPr>
          <w:i w:val="0"/>
        </w:rPr>
        <w:t>Responsibilities:-</w:t>
      </w:r>
    </w:p>
    <w:p w:rsidR="003976E0" w:rsidRPr="00AC6310" w:rsidRDefault="003976E0" w:rsidP="003976E0">
      <w:pPr>
        <w:numPr>
          <w:ilvl w:val="0"/>
          <w:numId w:val="35"/>
        </w:numPr>
        <w:suppressAutoHyphens/>
        <w:spacing w:after="0" w:line="276" w:lineRule="auto"/>
        <w:rPr>
          <w:rFonts w:ascii="Times New Roman" w:hAnsi="Times New Roman"/>
          <w:sz w:val="22"/>
          <w:szCs w:val="22"/>
        </w:rPr>
      </w:pPr>
      <w:r w:rsidRPr="00AC6310">
        <w:rPr>
          <w:rFonts w:ascii="Times New Roman" w:hAnsi="Times New Roman"/>
        </w:rPr>
        <w:t>Participate in creating design documents like UI wireframes, functional specification, non-functional specification</w:t>
      </w:r>
    </w:p>
    <w:p w:rsidR="003976E0" w:rsidRPr="00AC6310" w:rsidRDefault="003976E0" w:rsidP="003976E0">
      <w:pPr>
        <w:numPr>
          <w:ilvl w:val="0"/>
          <w:numId w:val="35"/>
        </w:numPr>
        <w:suppressAutoHyphens/>
        <w:spacing w:after="0" w:line="276" w:lineRule="auto"/>
        <w:rPr>
          <w:rFonts w:ascii="Times New Roman" w:hAnsi="Times New Roman"/>
          <w:sz w:val="22"/>
          <w:szCs w:val="22"/>
        </w:rPr>
      </w:pPr>
      <w:r w:rsidRPr="00AC6310">
        <w:rPr>
          <w:rFonts w:ascii="Times New Roman" w:hAnsi="Times New Roman"/>
        </w:rPr>
        <w:t>Requirement understanding &amp; provide feasibility details from technical perspective</w:t>
      </w:r>
    </w:p>
    <w:p w:rsidR="003976E0" w:rsidRDefault="003976E0" w:rsidP="003976E0">
      <w:pPr>
        <w:numPr>
          <w:ilvl w:val="0"/>
          <w:numId w:val="35"/>
        </w:numPr>
        <w:spacing w:after="200" w:line="276" w:lineRule="auto"/>
        <w:rPr>
          <w:rFonts w:ascii="Times New Roman" w:hAnsi="Times New Roman"/>
          <w:sz w:val="22"/>
          <w:szCs w:val="22"/>
        </w:rPr>
      </w:pPr>
      <w:r w:rsidRPr="00E60BE6">
        <w:rPr>
          <w:rFonts w:ascii="Times New Roman" w:hAnsi="Times New Roman"/>
          <w:sz w:val="22"/>
          <w:szCs w:val="22"/>
        </w:rPr>
        <w:lastRenderedPageBreak/>
        <w:t>Design &amp; Development</w:t>
      </w:r>
    </w:p>
    <w:p w:rsidR="003976E0" w:rsidRPr="00E60BE6" w:rsidRDefault="003976E0" w:rsidP="003976E0">
      <w:pPr>
        <w:numPr>
          <w:ilvl w:val="0"/>
          <w:numId w:val="35"/>
        </w:numPr>
        <w:spacing w:after="200" w:line="276" w:lineRule="auto"/>
        <w:rPr>
          <w:rFonts w:ascii="Times New Roman" w:hAnsi="Times New Roman"/>
          <w:sz w:val="22"/>
          <w:szCs w:val="22"/>
        </w:rPr>
      </w:pPr>
      <w:r w:rsidRPr="00E60BE6">
        <w:rPr>
          <w:rFonts w:ascii="Times New Roman" w:hAnsi="Times New Roman"/>
          <w:sz w:val="22"/>
          <w:szCs w:val="22"/>
        </w:rPr>
        <w:t xml:space="preserve">Mentored and trained associates in </w:t>
      </w:r>
      <w:proofErr w:type="spellStart"/>
      <w:r w:rsidRPr="00E60BE6">
        <w:rPr>
          <w:rFonts w:ascii="Times New Roman" w:hAnsi="Times New Roman"/>
          <w:sz w:val="22"/>
          <w:szCs w:val="22"/>
        </w:rPr>
        <w:t>Blockchain</w:t>
      </w:r>
      <w:proofErr w:type="spellEnd"/>
    </w:p>
    <w:p w:rsidR="003976E0" w:rsidRPr="00AC6310" w:rsidRDefault="003976E0" w:rsidP="003976E0">
      <w:pPr>
        <w:pStyle w:val="ResumeHeading"/>
        <w:rPr>
          <w:b w:val="0"/>
          <w:i w:val="0"/>
        </w:rPr>
      </w:pPr>
      <w:r w:rsidRPr="00AC6310">
        <w:rPr>
          <w:i w:val="0"/>
        </w:rPr>
        <w:t>Software / Special Tools:</w:t>
      </w:r>
      <w:r>
        <w:rPr>
          <w:i w:val="0"/>
        </w:rPr>
        <w:t xml:space="preserve"> </w:t>
      </w:r>
      <w:r w:rsidRPr="00AC6310">
        <w:rPr>
          <w:i w:val="0"/>
        </w:rPr>
        <w:t xml:space="preserve">- </w:t>
      </w:r>
      <w:proofErr w:type="spellStart"/>
      <w:r w:rsidRPr="00AC6310">
        <w:rPr>
          <w:b w:val="0"/>
          <w:i w:val="0"/>
        </w:rPr>
        <w:t>Hyperledger</w:t>
      </w:r>
      <w:proofErr w:type="spellEnd"/>
      <w:r w:rsidRPr="00AC6310">
        <w:rPr>
          <w:b w:val="0"/>
          <w:i w:val="0"/>
        </w:rPr>
        <w:t xml:space="preserve"> </w:t>
      </w:r>
      <w:r>
        <w:rPr>
          <w:b w:val="0"/>
          <w:i w:val="0"/>
        </w:rPr>
        <w:t xml:space="preserve">Fabric, </w:t>
      </w:r>
      <w:proofErr w:type="spellStart"/>
      <w:r>
        <w:rPr>
          <w:b w:val="0"/>
          <w:i w:val="0"/>
        </w:rPr>
        <w:t>Hyperledger</w:t>
      </w:r>
      <w:proofErr w:type="spellEnd"/>
      <w:r>
        <w:rPr>
          <w:b w:val="0"/>
          <w:i w:val="0"/>
        </w:rPr>
        <w:t xml:space="preserve"> </w:t>
      </w:r>
      <w:r w:rsidRPr="00AC6310">
        <w:rPr>
          <w:b w:val="0"/>
          <w:i w:val="0"/>
        </w:rPr>
        <w:t>Composer,</w:t>
      </w:r>
      <w:r>
        <w:rPr>
          <w:b w:val="0"/>
          <w:i w:val="0"/>
        </w:rPr>
        <w:t xml:space="preserve"> </w:t>
      </w:r>
      <w:r w:rsidRPr="00AC6310">
        <w:rPr>
          <w:b w:val="0"/>
          <w:i w:val="0"/>
        </w:rPr>
        <w:t>STS,</w:t>
      </w:r>
      <w:r>
        <w:rPr>
          <w:b w:val="0"/>
          <w:i w:val="0"/>
        </w:rPr>
        <w:t xml:space="preserve"> </w:t>
      </w:r>
      <w:r w:rsidRPr="00AC6310">
        <w:rPr>
          <w:b w:val="0"/>
          <w:i w:val="0"/>
        </w:rPr>
        <w:t>Docker,</w:t>
      </w:r>
      <w:r>
        <w:rPr>
          <w:b w:val="0"/>
          <w:i w:val="0"/>
        </w:rPr>
        <w:t xml:space="preserve"> </w:t>
      </w:r>
      <w:r w:rsidRPr="00AC6310">
        <w:rPr>
          <w:b w:val="0"/>
          <w:i w:val="0"/>
        </w:rPr>
        <w:t>Visual Studio Code,</w:t>
      </w:r>
      <w:r>
        <w:rPr>
          <w:b w:val="0"/>
          <w:i w:val="0"/>
        </w:rPr>
        <w:t xml:space="preserve"> </w:t>
      </w:r>
      <w:r w:rsidRPr="00AC6310">
        <w:rPr>
          <w:b w:val="0"/>
          <w:i w:val="0"/>
        </w:rPr>
        <w:t>Ubuntu,</w:t>
      </w:r>
      <w:r>
        <w:rPr>
          <w:b w:val="0"/>
          <w:i w:val="0"/>
        </w:rPr>
        <w:t xml:space="preserve"> </w:t>
      </w:r>
      <w:r w:rsidRPr="00AC6310">
        <w:rPr>
          <w:b w:val="0"/>
          <w:i w:val="0"/>
        </w:rPr>
        <w:t>Agile</w:t>
      </w:r>
      <w:r>
        <w:rPr>
          <w:b w:val="0"/>
          <w:i w:val="0"/>
        </w:rPr>
        <w:t>, Corda</w:t>
      </w:r>
    </w:p>
    <w:p w:rsidR="003976E0" w:rsidRPr="00AC6310" w:rsidRDefault="003976E0" w:rsidP="003976E0">
      <w:pPr>
        <w:pStyle w:val="ResumeHeading"/>
        <w:rPr>
          <w:b w:val="0"/>
          <w:i w:val="0"/>
        </w:rPr>
      </w:pPr>
      <w:r w:rsidRPr="00AC6310">
        <w:rPr>
          <w:i w:val="0"/>
        </w:rPr>
        <w:t>Languages:</w:t>
      </w:r>
      <w:r>
        <w:rPr>
          <w:i w:val="0"/>
        </w:rPr>
        <w:t xml:space="preserve"> </w:t>
      </w:r>
      <w:r w:rsidRPr="00AC6310">
        <w:rPr>
          <w:i w:val="0"/>
        </w:rPr>
        <w:t xml:space="preserve">- </w:t>
      </w:r>
      <w:r w:rsidRPr="00AC6310">
        <w:rPr>
          <w:b w:val="0"/>
          <w:i w:val="0"/>
        </w:rPr>
        <w:t>Node JS,</w:t>
      </w:r>
      <w:r>
        <w:rPr>
          <w:b w:val="0"/>
          <w:i w:val="0"/>
        </w:rPr>
        <w:t xml:space="preserve"> </w:t>
      </w:r>
      <w:r w:rsidRPr="00AC6310">
        <w:rPr>
          <w:b w:val="0"/>
          <w:i w:val="0"/>
        </w:rPr>
        <w:t>Mongo DB,</w:t>
      </w:r>
      <w:r>
        <w:rPr>
          <w:b w:val="0"/>
          <w:i w:val="0"/>
        </w:rPr>
        <w:t xml:space="preserve"> </w:t>
      </w:r>
      <w:r w:rsidRPr="00AC6310">
        <w:rPr>
          <w:b w:val="0"/>
          <w:i w:val="0"/>
        </w:rPr>
        <w:t>J2EE,</w:t>
      </w:r>
      <w:r>
        <w:rPr>
          <w:b w:val="0"/>
          <w:i w:val="0"/>
        </w:rPr>
        <w:t xml:space="preserve"> </w:t>
      </w:r>
      <w:r w:rsidR="00B6496F">
        <w:rPr>
          <w:b w:val="0"/>
          <w:i w:val="0"/>
        </w:rPr>
        <w:t xml:space="preserve">Spring Boot, </w:t>
      </w:r>
      <w:r w:rsidRPr="00AC6310">
        <w:rPr>
          <w:b w:val="0"/>
          <w:i w:val="0"/>
        </w:rPr>
        <w:t>Angular JS</w:t>
      </w:r>
      <w:r w:rsidR="00025857">
        <w:rPr>
          <w:b w:val="0"/>
          <w:i w:val="0"/>
        </w:rPr>
        <w:t>, HTML5</w:t>
      </w:r>
    </w:p>
    <w:p w:rsidR="008615C1" w:rsidRPr="00AC6310" w:rsidRDefault="008615C1" w:rsidP="0020061F">
      <w:pPr>
        <w:pStyle w:val="ResumeHeading"/>
        <w:rPr>
          <w:i w:val="0"/>
        </w:rPr>
      </w:pPr>
    </w:p>
    <w:p w:rsidR="00E15100" w:rsidRPr="00AC6310" w:rsidRDefault="00E15100" w:rsidP="00E15100">
      <w:pPr>
        <w:pStyle w:val="ResumeBodyChar"/>
        <w:rPr>
          <w:sz w:val="22"/>
          <w:szCs w:val="22"/>
        </w:rPr>
      </w:pPr>
      <w:r w:rsidRPr="00AC6310">
        <w:rPr>
          <w:b/>
          <w:sz w:val="22"/>
          <w:szCs w:val="22"/>
        </w:rPr>
        <w:t>Organization Name:</w:t>
      </w:r>
      <w:r w:rsidR="00FD5148">
        <w:rPr>
          <w:b/>
          <w:sz w:val="22"/>
          <w:szCs w:val="22"/>
        </w:rPr>
        <w:t xml:space="preserve"> </w:t>
      </w:r>
      <w:r w:rsidR="00FD5148" w:rsidRPr="00AC6310">
        <w:rPr>
          <w:b/>
          <w:sz w:val="22"/>
          <w:szCs w:val="22"/>
        </w:rPr>
        <w:t>-</w:t>
      </w:r>
      <w:r w:rsidR="00FD5148" w:rsidRPr="00AC6310">
        <w:rPr>
          <w:sz w:val="22"/>
          <w:szCs w:val="22"/>
        </w:rPr>
        <w:t xml:space="preserve"> Capgemini </w:t>
      </w:r>
      <w:r w:rsidR="00FD5148">
        <w:rPr>
          <w:sz w:val="22"/>
          <w:szCs w:val="22"/>
        </w:rPr>
        <w:t>Technology Services</w:t>
      </w:r>
    </w:p>
    <w:p w:rsidR="00E15100" w:rsidRPr="00AC6310" w:rsidRDefault="00E15100" w:rsidP="00E15100">
      <w:pPr>
        <w:pStyle w:val="ResumeBodyChar"/>
        <w:rPr>
          <w:sz w:val="22"/>
          <w:szCs w:val="22"/>
        </w:rPr>
      </w:pPr>
      <w:r w:rsidRPr="00AC6310">
        <w:rPr>
          <w:b/>
          <w:sz w:val="22"/>
          <w:szCs w:val="22"/>
        </w:rPr>
        <w:t>Client Name:</w:t>
      </w:r>
      <w:r w:rsidR="00C048ED">
        <w:rPr>
          <w:b/>
          <w:sz w:val="22"/>
          <w:szCs w:val="22"/>
        </w:rPr>
        <w:t xml:space="preserve"> </w:t>
      </w:r>
      <w:r w:rsidRPr="00AC6310">
        <w:rPr>
          <w:b/>
          <w:sz w:val="22"/>
          <w:szCs w:val="22"/>
        </w:rPr>
        <w:t>-</w:t>
      </w:r>
      <w:r w:rsidRPr="00AC6310">
        <w:rPr>
          <w:sz w:val="22"/>
          <w:szCs w:val="22"/>
        </w:rPr>
        <w:t xml:space="preserve"> HSBC</w:t>
      </w:r>
    </w:p>
    <w:p w:rsidR="00E15100" w:rsidRPr="00AC6310" w:rsidRDefault="00E15100" w:rsidP="00E15100">
      <w:pPr>
        <w:pStyle w:val="ResumeBodyChar"/>
        <w:rPr>
          <w:sz w:val="22"/>
          <w:szCs w:val="22"/>
        </w:rPr>
      </w:pPr>
      <w:r w:rsidRPr="00AC6310">
        <w:rPr>
          <w:b/>
          <w:sz w:val="22"/>
          <w:szCs w:val="22"/>
        </w:rPr>
        <w:t>Project Name:</w:t>
      </w:r>
      <w:r w:rsidR="00C048ED">
        <w:rPr>
          <w:b/>
          <w:sz w:val="22"/>
          <w:szCs w:val="22"/>
        </w:rPr>
        <w:t xml:space="preserve"> </w:t>
      </w:r>
      <w:r w:rsidRPr="00AC6310">
        <w:rPr>
          <w:b/>
          <w:sz w:val="22"/>
          <w:szCs w:val="22"/>
        </w:rPr>
        <w:t>-</w:t>
      </w:r>
      <w:r w:rsidRPr="00AC6310">
        <w:rPr>
          <w:sz w:val="22"/>
          <w:szCs w:val="22"/>
        </w:rPr>
        <w:t xml:space="preserve"> Global Service Platforms (GSP)</w:t>
      </w:r>
    </w:p>
    <w:p w:rsidR="00E15100" w:rsidRPr="00AC6310" w:rsidRDefault="00C048ED" w:rsidP="00E15100">
      <w:pPr>
        <w:pStyle w:val="ResumeBodyChar"/>
        <w:rPr>
          <w:sz w:val="22"/>
          <w:szCs w:val="22"/>
        </w:rPr>
      </w:pPr>
      <w:r>
        <w:rPr>
          <w:b/>
          <w:sz w:val="22"/>
          <w:szCs w:val="22"/>
        </w:rPr>
        <w:t>Project Duration</w:t>
      </w:r>
      <w:r w:rsidR="00E15100" w:rsidRPr="00AC6310">
        <w:rPr>
          <w:b/>
          <w:sz w:val="22"/>
          <w:szCs w:val="22"/>
        </w:rPr>
        <w:t>:</w:t>
      </w:r>
      <w:r>
        <w:rPr>
          <w:b/>
          <w:sz w:val="22"/>
          <w:szCs w:val="22"/>
        </w:rPr>
        <w:t xml:space="preserve"> </w:t>
      </w:r>
      <w:r w:rsidR="00E15100" w:rsidRPr="00AC6310">
        <w:rPr>
          <w:b/>
          <w:sz w:val="22"/>
          <w:szCs w:val="22"/>
        </w:rPr>
        <w:t>-</w:t>
      </w:r>
      <w:r w:rsidR="00E15100" w:rsidRPr="00AC6310">
        <w:rPr>
          <w:sz w:val="22"/>
          <w:szCs w:val="22"/>
        </w:rPr>
        <w:t xml:space="preserve"> June 2015 to </w:t>
      </w:r>
      <w:r w:rsidR="00CF5268" w:rsidRPr="00AC6310">
        <w:rPr>
          <w:sz w:val="22"/>
          <w:szCs w:val="22"/>
        </w:rPr>
        <w:t>Feb 2017</w:t>
      </w:r>
    </w:p>
    <w:p w:rsidR="00E15100" w:rsidRPr="00AC6310" w:rsidRDefault="00E15100" w:rsidP="00E15100">
      <w:pPr>
        <w:pStyle w:val="ResumeBodyChar"/>
        <w:rPr>
          <w:sz w:val="22"/>
          <w:szCs w:val="22"/>
        </w:rPr>
      </w:pPr>
      <w:r w:rsidRPr="00AC6310">
        <w:rPr>
          <w:b/>
          <w:sz w:val="22"/>
          <w:szCs w:val="22"/>
        </w:rPr>
        <w:t>Role/Title:</w:t>
      </w:r>
      <w:r w:rsidR="00C048ED">
        <w:rPr>
          <w:b/>
          <w:sz w:val="22"/>
          <w:szCs w:val="22"/>
        </w:rPr>
        <w:t xml:space="preserve"> </w:t>
      </w:r>
      <w:r w:rsidR="00C048ED" w:rsidRPr="00AC6310">
        <w:rPr>
          <w:b/>
          <w:sz w:val="22"/>
          <w:szCs w:val="22"/>
        </w:rPr>
        <w:t>-</w:t>
      </w:r>
      <w:r w:rsidR="00C048ED" w:rsidRPr="00AC6310">
        <w:rPr>
          <w:sz w:val="22"/>
          <w:szCs w:val="22"/>
        </w:rPr>
        <w:t xml:space="preserve"> Scrum</w:t>
      </w:r>
      <w:r w:rsidR="00B20BBA" w:rsidRPr="00AC6310">
        <w:rPr>
          <w:sz w:val="22"/>
          <w:szCs w:val="22"/>
        </w:rPr>
        <w:t xml:space="preserve"> Master and Project </w:t>
      </w:r>
      <w:r w:rsidR="00A01AC0">
        <w:rPr>
          <w:sz w:val="22"/>
          <w:szCs w:val="22"/>
        </w:rPr>
        <w:t>Manager</w:t>
      </w:r>
    </w:p>
    <w:p w:rsidR="00B804C4" w:rsidRPr="00AC6310" w:rsidRDefault="00E15100" w:rsidP="00B91E80">
      <w:pPr>
        <w:pStyle w:val="ResumeBodyChar"/>
        <w:rPr>
          <w:sz w:val="22"/>
          <w:szCs w:val="22"/>
        </w:rPr>
      </w:pPr>
      <w:r w:rsidRPr="00AC6310">
        <w:rPr>
          <w:b/>
          <w:sz w:val="22"/>
          <w:szCs w:val="22"/>
        </w:rPr>
        <w:t>Work Location:</w:t>
      </w:r>
      <w:r w:rsidR="00C048ED">
        <w:rPr>
          <w:b/>
          <w:sz w:val="22"/>
          <w:szCs w:val="22"/>
        </w:rPr>
        <w:t xml:space="preserve"> </w:t>
      </w:r>
      <w:r w:rsidRPr="00AC6310">
        <w:rPr>
          <w:b/>
          <w:sz w:val="22"/>
          <w:szCs w:val="22"/>
        </w:rPr>
        <w:t>-</w:t>
      </w:r>
      <w:r w:rsidRPr="00AC6310">
        <w:rPr>
          <w:sz w:val="22"/>
          <w:szCs w:val="22"/>
        </w:rPr>
        <w:t xml:space="preserve"> Pune</w:t>
      </w:r>
    </w:p>
    <w:p w:rsidR="00E15100" w:rsidRPr="00AC6310" w:rsidRDefault="00B804C4" w:rsidP="00CB1928">
      <w:pPr>
        <w:pStyle w:val="ResumeHeading"/>
        <w:rPr>
          <w:i w:val="0"/>
        </w:rPr>
      </w:pPr>
      <w:r w:rsidRPr="00AC6310">
        <w:rPr>
          <w:i w:val="0"/>
        </w:rPr>
        <w:t>P</w:t>
      </w:r>
      <w:r w:rsidR="00E15100" w:rsidRPr="00AC6310">
        <w:rPr>
          <w:i w:val="0"/>
        </w:rPr>
        <w:t>roject Description:-</w:t>
      </w:r>
    </w:p>
    <w:p w:rsidR="00B91E80" w:rsidRDefault="00E15100" w:rsidP="00CB1928">
      <w:pPr>
        <w:pStyle w:val="ResumeHeading"/>
        <w:rPr>
          <w:b w:val="0"/>
          <w:i w:val="0"/>
        </w:rPr>
      </w:pPr>
      <w:r w:rsidRPr="00AC6310">
        <w:rPr>
          <w:b w:val="0"/>
          <w:i w:val="0"/>
        </w:rPr>
        <w:t>Before developing GSP HSBC has separate banking applications for each country.</w:t>
      </w:r>
      <w:r w:rsidR="00BF6C87" w:rsidRPr="00AC6310">
        <w:rPr>
          <w:i w:val="0"/>
        </w:rPr>
        <w:t xml:space="preserve"> </w:t>
      </w:r>
      <w:r w:rsidR="00BF6C87" w:rsidRPr="00AC6310">
        <w:rPr>
          <w:b w:val="0"/>
          <w:i w:val="0"/>
        </w:rPr>
        <w:t xml:space="preserve">GSP (Global Services Platform) is the core banking product of HSBC. </w:t>
      </w:r>
      <w:r w:rsidRPr="00AC6310">
        <w:rPr>
          <w:b w:val="0"/>
          <w:i w:val="0"/>
        </w:rPr>
        <w:t xml:space="preserve">GSP is the global application </w:t>
      </w:r>
      <w:r w:rsidR="00BF6C87" w:rsidRPr="00AC6310">
        <w:rPr>
          <w:b w:val="0"/>
          <w:i w:val="0"/>
        </w:rPr>
        <w:t xml:space="preserve">which </w:t>
      </w:r>
      <w:r w:rsidRPr="00AC6310">
        <w:rPr>
          <w:b w:val="0"/>
          <w:i w:val="0"/>
        </w:rPr>
        <w:t>will be used by all across the countries.</w:t>
      </w:r>
      <w:r w:rsidR="00BF6C87" w:rsidRPr="00AC6310">
        <w:rPr>
          <w:b w:val="0"/>
          <w:i w:val="0"/>
        </w:rPr>
        <w:t xml:space="preserve"> </w:t>
      </w:r>
    </w:p>
    <w:p w:rsidR="00616625" w:rsidRPr="00AC6310" w:rsidRDefault="00616625" w:rsidP="00CB1928">
      <w:pPr>
        <w:pStyle w:val="ResumeHeading"/>
        <w:rPr>
          <w:i w:val="0"/>
        </w:rPr>
      </w:pPr>
    </w:p>
    <w:p w:rsidR="00B804C4" w:rsidRPr="00AC6310" w:rsidRDefault="00B91E80" w:rsidP="00B804C4">
      <w:pPr>
        <w:pStyle w:val="ResumeHeading"/>
        <w:rPr>
          <w:i w:val="0"/>
        </w:rPr>
      </w:pPr>
      <w:r w:rsidRPr="00AC6310">
        <w:rPr>
          <w:i w:val="0"/>
        </w:rPr>
        <w:t>Responsibilities:-</w:t>
      </w:r>
    </w:p>
    <w:p w:rsidR="001C1E60" w:rsidRPr="00AC6310" w:rsidRDefault="001C1E60" w:rsidP="001C1E60">
      <w:pPr>
        <w:numPr>
          <w:ilvl w:val="0"/>
          <w:numId w:val="35"/>
        </w:numPr>
        <w:suppressAutoHyphens/>
        <w:spacing w:after="0" w:line="276" w:lineRule="auto"/>
        <w:rPr>
          <w:rFonts w:ascii="Times New Roman" w:hAnsi="Times New Roman"/>
          <w:sz w:val="22"/>
          <w:szCs w:val="22"/>
        </w:rPr>
      </w:pPr>
      <w:r w:rsidRPr="00AC6310">
        <w:rPr>
          <w:rFonts w:ascii="Times New Roman" w:hAnsi="Times New Roman"/>
        </w:rPr>
        <w:t>Participate in creating design documents like UI wireframes, functional specification, non-functional specification</w:t>
      </w:r>
    </w:p>
    <w:p w:rsidR="001C1E60" w:rsidRPr="00AC6310" w:rsidRDefault="001C1E60" w:rsidP="001C1E60">
      <w:pPr>
        <w:numPr>
          <w:ilvl w:val="0"/>
          <w:numId w:val="35"/>
        </w:numPr>
        <w:suppressAutoHyphens/>
        <w:spacing w:after="0" w:line="276" w:lineRule="auto"/>
        <w:rPr>
          <w:rFonts w:ascii="Times New Roman" w:hAnsi="Times New Roman"/>
          <w:sz w:val="22"/>
          <w:szCs w:val="22"/>
        </w:rPr>
      </w:pPr>
      <w:r w:rsidRPr="00AC6310">
        <w:rPr>
          <w:rFonts w:ascii="Times New Roman" w:hAnsi="Times New Roman"/>
          <w:sz w:val="22"/>
          <w:szCs w:val="22"/>
        </w:rPr>
        <w:t>Coordinate with all the client stakeholders</w:t>
      </w:r>
    </w:p>
    <w:p w:rsidR="00BF7720" w:rsidRPr="00AC6310" w:rsidRDefault="00BF7720" w:rsidP="001C1E60">
      <w:pPr>
        <w:numPr>
          <w:ilvl w:val="0"/>
          <w:numId w:val="35"/>
        </w:numPr>
        <w:suppressAutoHyphens/>
        <w:spacing w:after="0" w:line="276" w:lineRule="auto"/>
        <w:rPr>
          <w:rFonts w:ascii="Times New Roman" w:hAnsi="Times New Roman"/>
          <w:sz w:val="22"/>
          <w:szCs w:val="22"/>
        </w:rPr>
      </w:pPr>
      <w:r w:rsidRPr="00AC6310">
        <w:rPr>
          <w:rFonts w:ascii="Times New Roman" w:hAnsi="Times New Roman"/>
        </w:rPr>
        <w:t>Requirement understanding &amp; provide feasibility details from technical perspective</w:t>
      </w:r>
    </w:p>
    <w:p w:rsidR="001C1E60" w:rsidRPr="00AC6310" w:rsidRDefault="00381597" w:rsidP="001C1E60">
      <w:pPr>
        <w:numPr>
          <w:ilvl w:val="0"/>
          <w:numId w:val="35"/>
        </w:numPr>
        <w:tabs>
          <w:tab w:val="left" w:pos="0"/>
        </w:tabs>
        <w:suppressAutoHyphens/>
        <w:spacing w:after="0"/>
        <w:rPr>
          <w:rFonts w:ascii="Times New Roman" w:hAnsi="Times New Roman"/>
          <w:sz w:val="22"/>
          <w:szCs w:val="22"/>
        </w:rPr>
      </w:pPr>
      <w:r>
        <w:rPr>
          <w:rFonts w:ascii="Times New Roman" w:hAnsi="Times New Roman"/>
          <w:sz w:val="22"/>
          <w:szCs w:val="22"/>
        </w:rPr>
        <w:t>Working as Scrum Master</w:t>
      </w:r>
      <w:r w:rsidR="001C1E60" w:rsidRPr="00AC6310">
        <w:rPr>
          <w:rFonts w:ascii="Times New Roman" w:hAnsi="Times New Roman"/>
          <w:sz w:val="22"/>
          <w:szCs w:val="22"/>
        </w:rPr>
        <w:t>. Involved in sprint planning and helping to create project catalogue document</w:t>
      </w:r>
    </w:p>
    <w:p w:rsidR="00BF7720" w:rsidRPr="00AC6310" w:rsidRDefault="00BF7720" w:rsidP="00BF7720">
      <w:pPr>
        <w:numPr>
          <w:ilvl w:val="0"/>
          <w:numId w:val="35"/>
        </w:numPr>
        <w:tabs>
          <w:tab w:val="left" w:pos="0"/>
        </w:tabs>
        <w:suppressAutoHyphens/>
        <w:spacing w:after="0"/>
        <w:rPr>
          <w:rFonts w:ascii="Times New Roman" w:hAnsi="Times New Roman"/>
          <w:sz w:val="22"/>
          <w:szCs w:val="22"/>
        </w:rPr>
      </w:pPr>
      <w:r w:rsidRPr="00AC6310">
        <w:rPr>
          <w:rFonts w:ascii="Times New Roman" w:hAnsi="Times New Roman"/>
          <w:sz w:val="22"/>
          <w:szCs w:val="22"/>
        </w:rPr>
        <w:t>Prepared project and delivery plan. Daily status tracking</w:t>
      </w:r>
    </w:p>
    <w:p w:rsidR="00BF7720" w:rsidRPr="00AC6310" w:rsidRDefault="00BF7720" w:rsidP="00BF7720">
      <w:pPr>
        <w:numPr>
          <w:ilvl w:val="0"/>
          <w:numId w:val="35"/>
        </w:numPr>
        <w:spacing w:after="200" w:line="276" w:lineRule="auto"/>
        <w:rPr>
          <w:rFonts w:ascii="Times New Roman" w:hAnsi="Times New Roman"/>
        </w:rPr>
      </w:pPr>
      <w:r w:rsidRPr="00AC6310">
        <w:rPr>
          <w:rFonts w:ascii="Times New Roman" w:hAnsi="Times New Roman"/>
        </w:rPr>
        <w:t>Estimation preparation and justification to client as and when required</w:t>
      </w:r>
    </w:p>
    <w:p w:rsidR="00B91E80" w:rsidRPr="00AC6310" w:rsidRDefault="00B91E80" w:rsidP="00CB1928">
      <w:pPr>
        <w:pStyle w:val="ResumeHeading"/>
        <w:rPr>
          <w:b w:val="0"/>
          <w:i w:val="0"/>
        </w:rPr>
      </w:pPr>
      <w:r w:rsidRPr="00AC6310">
        <w:rPr>
          <w:i w:val="0"/>
        </w:rPr>
        <w:t>Software / Special Tools:</w:t>
      </w:r>
      <w:r w:rsidR="00381597">
        <w:rPr>
          <w:i w:val="0"/>
        </w:rPr>
        <w:t xml:space="preserve"> </w:t>
      </w:r>
      <w:r w:rsidRPr="00AC6310">
        <w:rPr>
          <w:i w:val="0"/>
        </w:rPr>
        <w:t>-</w:t>
      </w:r>
      <w:r w:rsidR="00F345BD" w:rsidRPr="00AC6310">
        <w:rPr>
          <w:i w:val="0"/>
        </w:rPr>
        <w:t xml:space="preserve"> </w:t>
      </w:r>
      <w:r w:rsidR="00F345BD" w:rsidRPr="00AC6310">
        <w:rPr>
          <w:b w:val="0"/>
          <w:i w:val="0"/>
        </w:rPr>
        <w:t>STS,</w:t>
      </w:r>
      <w:r w:rsidR="00381597">
        <w:rPr>
          <w:b w:val="0"/>
          <w:i w:val="0"/>
        </w:rPr>
        <w:t xml:space="preserve"> </w:t>
      </w:r>
      <w:r w:rsidR="00F345BD" w:rsidRPr="00AC6310">
        <w:rPr>
          <w:b w:val="0"/>
          <w:i w:val="0"/>
        </w:rPr>
        <w:t>RTC,</w:t>
      </w:r>
      <w:r w:rsidR="00381597">
        <w:rPr>
          <w:b w:val="0"/>
          <w:i w:val="0"/>
        </w:rPr>
        <w:t xml:space="preserve"> </w:t>
      </w:r>
      <w:r w:rsidR="00F345BD" w:rsidRPr="00AC6310">
        <w:rPr>
          <w:b w:val="0"/>
          <w:i w:val="0"/>
        </w:rPr>
        <w:t>WAS</w:t>
      </w:r>
      <w:r w:rsidR="00381597">
        <w:rPr>
          <w:b w:val="0"/>
          <w:i w:val="0"/>
        </w:rPr>
        <w:t xml:space="preserve">, </w:t>
      </w:r>
      <w:r w:rsidR="00381597" w:rsidRPr="00AC6310">
        <w:rPr>
          <w:b w:val="0"/>
          <w:i w:val="0"/>
        </w:rPr>
        <w:t>Agile</w:t>
      </w:r>
    </w:p>
    <w:p w:rsidR="0020385B" w:rsidRPr="00AC6310" w:rsidRDefault="00B91E80" w:rsidP="00CB1928">
      <w:pPr>
        <w:pStyle w:val="ResumeHeading"/>
        <w:rPr>
          <w:i w:val="0"/>
        </w:rPr>
      </w:pPr>
      <w:r w:rsidRPr="00AC6310">
        <w:rPr>
          <w:i w:val="0"/>
        </w:rPr>
        <w:t>Languages:</w:t>
      </w:r>
      <w:r w:rsidR="00381597">
        <w:rPr>
          <w:i w:val="0"/>
        </w:rPr>
        <w:t xml:space="preserve"> </w:t>
      </w:r>
      <w:r w:rsidRPr="00AC6310">
        <w:rPr>
          <w:i w:val="0"/>
        </w:rPr>
        <w:t xml:space="preserve">- </w:t>
      </w:r>
      <w:r w:rsidR="00B20BBA" w:rsidRPr="00AC6310">
        <w:rPr>
          <w:b w:val="0"/>
          <w:i w:val="0"/>
        </w:rPr>
        <w:t>J2EE,</w:t>
      </w:r>
      <w:r w:rsidR="00381597">
        <w:rPr>
          <w:b w:val="0"/>
          <w:i w:val="0"/>
        </w:rPr>
        <w:t xml:space="preserve"> </w:t>
      </w:r>
      <w:r w:rsidR="00F345BD" w:rsidRPr="00AC6310">
        <w:rPr>
          <w:b w:val="0"/>
          <w:i w:val="0"/>
        </w:rPr>
        <w:t>Dojo,</w:t>
      </w:r>
      <w:r w:rsidR="00381597">
        <w:rPr>
          <w:b w:val="0"/>
          <w:i w:val="0"/>
        </w:rPr>
        <w:t xml:space="preserve"> </w:t>
      </w:r>
      <w:r w:rsidR="00F345BD" w:rsidRPr="00AC6310">
        <w:rPr>
          <w:b w:val="0"/>
          <w:i w:val="0"/>
        </w:rPr>
        <w:t>HTML5,</w:t>
      </w:r>
      <w:r w:rsidR="00381597">
        <w:rPr>
          <w:b w:val="0"/>
          <w:i w:val="0"/>
        </w:rPr>
        <w:t xml:space="preserve"> </w:t>
      </w:r>
      <w:r w:rsidR="00BF4A17" w:rsidRPr="00AC6310">
        <w:rPr>
          <w:b w:val="0"/>
          <w:i w:val="0"/>
        </w:rPr>
        <w:t>Angular JS</w:t>
      </w:r>
    </w:p>
    <w:p w:rsidR="00AD53E9" w:rsidRPr="00AC6310" w:rsidRDefault="00AD53E9" w:rsidP="00CB1928">
      <w:pPr>
        <w:pStyle w:val="ResumeHeading"/>
        <w:rPr>
          <w:i w:val="0"/>
        </w:rPr>
      </w:pPr>
    </w:p>
    <w:p w:rsidR="00AD53E9" w:rsidRPr="00AC6310" w:rsidRDefault="00AD53E9" w:rsidP="00AD53E9">
      <w:pPr>
        <w:pStyle w:val="ResumeBodyChar"/>
        <w:rPr>
          <w:sz w:val="22"/>
          <w:szCs w:val="22"/>
        </w:rPr>
      </w:pPr>
      <w:r w:rsidRPr="00AC6310">
        <w:rPr>
          <w:b/>
          <w:sz w:val="22"/>
          <w:szCs w:val="22"/>
        </w:rPr>
        <w:t>Organization Name:</w:t>
      </w:r>
      <w:r w:rsidR="00ED4880">
        <w:rPr>
          <w:b/>
          <w:sz w:val="22"/>
          <w:szCs w:val="22"/>
        </w:rPr>
        <w:t xml:space="preserve"> </w:t>
      </w:r>
      <w:r w:rsidR="00ED4880" w:rsidRPr="00AC6310">
        <w:rPr>
          <w:b/>
          <w:sz w:val="22"/>
          <w:szCs w:val="22"/>
        </w:rPr>
        <w:t>-</w:t>
      </w:r>
      <w:r w:rsidR="00ED4880" w:rsidRPr="00AC6310">
        <w:rPr>
          <w:sz w:val="22"/>
          <w:szCs w:val="22"/>
        </w:rPr>
        <w:t xml:space="preserve"> Capgemini </w:t>
      </w:r>
      <w:r w:rsidR="00ED4880">
        <w:rPr>
          <w:sz w:val="22"/>
          <w:szCs w:val="22"/>
        </w:rPr>
        <w:t>Technology Services</w:t>
      </w:r>
    </w:p>
    <w:p w:rsidR="00AD53E9" w:rsidRPr="00AC6310" w:rsidRDefault="00AD53E9" w:rsidP="00AD53E9">
      <w:pPr>
        <w:pStyle w:val="ResumeBodyChar"/>
        <w:rPr>
          <w:sz w:val="22"/>
          <w:szCs w:val="22"/>
        </w:rPr>
      </w:pPr>
      <w:r w:rsidRPr="00AC6310">
        <w:rPr>
          <w:b/>
          <w:sz w:val="22"/>
          <w:szCs w:val="22"/>
        </w:rPr>
        <w:t>Client Name:</w:t>
      </w:r>
      <w:r w:rsidR="00ED4880">
        <w:rPr>
          <w:b/>
          <w:sz w:val="22"/>
          <w:szCs w:val="22"/>
        </w:rPr>
        <w:t xml:space="preserve"> </w:t>
      </w:r>
      <w:r w:rsidRPr="00AC6310">
        <w:rPr>
          <w:b/>
          <w:sz w:val="22"/>
          <w:szCs w:val="22"/>
        </w:rPr>
        <w:t>-</w:t>
      </w:r>
      <w:r w:rsidRPr="00AC6310">
        <w:rPr>
          <w:sz w:val="22"/>
          <w:szCs w:val="22"/>
        </w:rPr>
        <w:t xml:space="preserve"> HSBC</w:t>
      </w:r>
    </w:p>
    <w:p w:rsidR="00AD53E9" w:rsidRPr="00AC6310" w:rsidRDefault="00AD53E9" w:rsidP="00AD53E9">
      <w:pPr>
        <w:pStyle w:val="ResumeBodyChar"/>
        <w:rPr>
          <w:sz w:val="22"/>
          <w:szCs w:val="22"/>
        </w:rPr>
      </w:pPr>
      <w:r w:rsidRPr="00AC6310">
        <w:rPr>
          <w:b/>
          <w:sz w:val="22"/>
          <w:szCs w:val="22"/>
        </w:rPr>
        <w:t>Project Name:</w:t>
      </w:r>
      <w:r w:rsidR="00ED4880">
        <w:rPr>
          <w:b/>
          <w:sz w:val="22"/>
          <w:szCs w:val="22"/>
        </w:rPr>
        <w:t xml:space="preserve"> </w:t>
      </w:r>
      <w:r w:rsidRPr="00AC6310">
        <w:rPr>
          <w:b/>
          <w:sz w:val="22"/>
          <w:szCs w:val="22"/>
        </w:rPr>
        <w:t>-</w:t>
      </w:r>
      <w:r w:rsidRPr="00AC6310">
        <w:rPr>
          <w:sz w:val="22"/>
          <w:szCs w:val="22"/>
        </w:rPr>
        <w:t xml:space="preserve"> </w:t>
      </w:r>
      <w:r w:rsidR="007762CF" w:rsidRPr="00AC6310">
        <w:rPr>
          <w:sz w:val="22"/>
          <w:szCs w:val="22"/>
        </w:rPr>
        <w:t>CREATE HSBC - HSBCNET</w:t>
      </w:r>
    </w:p>
    <w:p w:rsidR="00AD53E9" w:rsidRDefault="00ED4880" w:rsidP="00AD53E9">
      <w:pPr>
        <w:pStyle w:val="ResumeBodyChar"/>
        <w:rPr>
          <w:sz w:val="22"/>
          <w:szCs w:val="22"/>
        </w:rPr>
      </w:pPr>
      <w:r>
        <w:rPr>
          <w:b/>
          <w:sz w:val="22"/>
          <w:szCs w:val="22"/>
        </w:rPr>
        <w:t>Project Duration</w:t>
      </w:r>
      <w:r w:rsidR="00AD53E9" w:rsidRPr="00AC6310">
        <w:rPr>
          <w:b/>
          <w:sz w:val="22"/>
          <w:szCs w:val="22"/>
        </w:rPr>
        <w:t>:</w:t>
      </w:r>
      <w:r>
        <w:rPr>
          <w:b/>
          <w:sz w:val="22"/>
          <w:szCs w:val="22"/>
        </w:rPr>
        <w:t xml:space="preserve"> </w:t>
      </w:r>
      <w:r w:rsidR="00AD53E9" w:rsidRPr="00AC6310">
        <w:rPr>
          <w:b/>
          <w:sz w:val="22"/>
          <w:szCs w:val="22"/>
        </w:rPr>
        <w:t>-</w:t>
      </w:r>
      <w:r w:rsidR="00AD53E9" w:rsidRPr="00AC6310">
        <w:rPr>
          <w:sz w:val="22"/>
          <w:szCs w:val="22"/>
        </w:rPr>
        <w:t xml:space="preserve"> </w:t>
      </w:r>
      <w:r w:rsidR="007762CF" w:rsidRPr="00AC6310">
        <w:rPr>
          <w:sz w:val="22"/>
          <w:szCs w:val="22"/>
        </w:rPr>
        <w:t>Dec 2014 to May 2015</w:t>
      </w:r>
    </w:p>
    <w:p w:rsidR="002A1F01" w:rsidRPr="00AC6310" w:rsidRDefault="002A1F01" w:rsidP="002A1F01">
      <w:pPr>
        <w:pStyle w:val="ResumeBodyChar"/>
        <w:rPr>
          <w:sz w:val="22"/>
          <w:szCs w:val="22"/>
        </w:rPr>
      </w:pPr>
      <w:r w:rsidRPr="00AC6310">
        <w:rPr>
          <w:b/>
          <w:sz w:val="22"/>
          <w:szCs w:val="22"/>
        </w:rPr>
        <w:t>Project Name:</w:t>
      </w:r>
      <w:r>
        <w:rPr>
          <w:b/>
          <w:sz w:val="22"/>
          <w:szCs w:val="22"/>
        </w:rPr>
        <w:t xml:space="preserve"> </w:t>
      </w:r>
      <w:r w:rsidRPr="00AC6310">
        <w:rPr>
          <w:b/>
          <w:sz w:val="22"/>
          <w:szCs w:val="22"/>
        </w:rPr>
        <w:t>-</w:t>
      </w:r>
      <w:r w:rsidRPr="00AC6310">
        <w:rPr>
          <w:sz w:val="22"/>
          <w:szCs w:val="22"/>
        </w:rPr>
        <w:t xml:space="preserve"> ACCESSIBILITY - HSBCNET (Sales Portal and Global Liquidity Portal)</w:t>
      </w:r>
    </w:p>
    <w:p w:rsidR="002A1F01" w:rsidRPr="00AC6310" w:rsidRDefault="002A1F01" w:rsidP="00AD53E9">
      <w:pPr>
        <w:pStyle w:val="ResumeBodyChar"/>
        <w:rPr>
          <w:sz w:val="22"/>
          <w:szCs w:val="22"/>
        </w:rPr>
      </w:pPr>
      <w:r w:rsidRPr="00AC6310">
        <w:rPr>
          <w:b/>
          <w:sz w:val="22"/>
          <w:szCs w:val="22"/>
        </w:rPr>
        <w:t>Project Duration:</w:t>
      </w:r>
      <w:r>
        <w:rPr>
          <w:b/>
          <w:sz w:val="22"/>
          <w:szCs w:val="22"/>
        </w:rPr>
        <w:t xml:space="preserve"> </w:t>
      </w:r>
      <w:r w:rsidRPr="00AC6310">
        <w:rPr>
          <w:b/>
          <w:sz w:val="22"/>
          <w:szCs w:val="22"/>
        </w:rPr>
        <w:t>-</w:t>
      </w:r>
      <w:r w:rsidRPr="00AC6310">
        <w:rPr>
          <w:sz w:val="22"/>
          <w:szCs w:val="22"/>
        </w:rPr>
        <w:t xml:space="preserve"> Feb 2014 to Nov 2014</w:t>
      </w:r>
    </w:p>
    <w:p w:rsidR="00AD53E9" w:rsidRPr="00AC6310" w:rsidRDefault="00AD53E9" w:rsidP="00AD53E9">
      <w:pPr>
        <w:pStyle w:val="ResumeBodyChar"/>
        <w:rPr>
          <w:sz w:val="22"/>
          <w:szCs w:val="22"/>
        </w:rPr>
      </w:pPr>
      <w:r w:rsidRPr="00AC6310">
        <w:rPr>
          <w:b/>
          <w:sz w:val="22"/>
          <w:szCs w:val="22"/>
        </w:rPr>
        <w:t>Role/Title:</w:t>
      </w:r>
      <w:r w:rsidR="00ED4880">
        <w:rPr>
          <w:b/>
          <w:sz w:val="22"/>
          <w:szCs w:val="22"/>
        </w:rPr>
        <w:t xml:space="preserve"> </w:t>
      </w:r>
      <w:r w:rsidRPr="00AC6310">
        <w:rPr>
          <w:b/>
          <w:sz w:val="22"/>
          <w:szCs w:val="22"/>
        </w:rPr>
        <w:t>-</w:t>
      </w:r>
      <w:r w:rsidRPr="00AC6310">
        <w:rPr>
          <w:sz w:val="22"/>
          <w:szCs w:val="22"/>
        </w:rPr>
        <w:t xml:space="preserve"> </w:t>
      </w:r>
      <w:r w:rsidR="007762CF" w:rsidRPr="00AC6310">
        <w:rPr>
          <w:sz w:val="22"/>
          <w:szCs w:val="22"/>
        </w:rPr>
        <w:t>Technical Lead and Developer</w:t>
      </w:r>
    </w:p>
    <w:p w:rsidR="00AD53E9" w:rsidRPr="00AC6310" w:rsidRDefault="00AD53E9" w:rsidP="00AD53E9">
      <w:pPr>
        <w:pStyle w:val="ResumeBodyChar"/>
        <w:rPr>
          <w:sz w:val="22"/>
          <w:szCs w:val="22"/>
        </w:rPr>
      </w:pPr>
      <w:r w:rsidRPr="00AC6310">
        <w:rPr>
          <w:b/>
          <w:sz w:val="22"/>
          <w:szCs w:val="22"/>
        </w:rPr>
        <w:t>Work Location:</w:t>
      </w:r>
      <w:r w:rsidR="00ED4880">
        <w:rPr>
          <w:b/>
          <w:sz w:val="22"/>
          <w:szCs w:val="22"/>
        </w:rPr>
        <w:t xml:space="preserve"> </w:t>
      </w:r>
      <w:r w:rsidRPr="00AC6310">
        <w:rPr>
          <w:b/>
          <w:sz w:val="22"/>
          <w:szCs w:val="22"/>
        </w:rPr>
        <w:t>-</w:t>
      </w:r>
      <w:r w:rsidRPr="00AC6310">
        <w:rPr>
          <w:sz w:val="22"/>
          <w:szCs w:val="22"/>
        </w:rPr>
        <w:t xml:space="preserve"> </w:t>
      </w:r>
      <w:r w:rsidR="007762CF" w:rsidRPr="00AC6310">
        <w:rPr>
          <w:sz w:val="22"/>
          <w:szCs w:val="22"/>
        </w:rPr>
        <w:t>Hong Kong</w:t>
      </w:r>
    </w:p>
    <w:p w:rsidR="00AD53E9" w:rsidRPr="00AC6310" w:rsidRDefault="00AD53E9" w:rsidP="00AD53E9">
      <w:pPr>
        <w:pStyle w:val="ResumeHeading"/>
        <w:rPr>
          <w:i w:val="0"/>
        </w:rPr>
      </w:pPr>
      <w:r w:rsidRPr="00AC6310">
        <w:rPr>
          <w:i w:val="0"/>
        </w:rPr>
        <w:lastRenderedPageBreak/>
        <w:t>Project Description:-</w:t>
      </w:r>
    </w:p>
    <w:p w:rsidR="00AD53E9" w:rsidRDefault="002A1F01" w:rsidP="00AD53E9">
      <w:pPr>
        <w:pStyle w:val="ResumeHeading"/>
        <w:rPr>
          <w:b w:val="0"/>
          <w:i w:val="0"/>
        </w:rPr>
      </w:pPr>
      <w:r w:rsidRPr="002A1F01">
        <w:rPr>
          <w:i w:val="0"/>
        </w:rPr>
        <w:t>CREATE HSBC - HSBCNET</w:t>
      </w:r>
      <w:r w:rsidRPr="002A1F01">
        <w:rPr>
          <w:b w:val="0"/>
          <w:i w:val="0"/>
        </w:rPr>
        <w:t xml:space="preserve"> </w:t>
      </w:r>
      <w:r>
        <w:rPr>
          <w:b w:val="0"/>
          <w:i w:val="0"/>
        </w:rPr>
        <w:t xml:space="preserve">- </w:t>
      </w:r>
      <w:r w:rsidR="007E3181" w:rsidRPr="00AC6310">
        <w:rPr>
          <w:b w:val="0"/>
          <w:i w:val="0"/>
        </w:rPr>
        <w:t>Existing application was built in Lotus Notes 7 client UI. Since the contract for using these software about to finish so new application from scratch developed with similar requirements</w:t>
      </w:r>
      <w:r w:rsidR="007762CF" w:rsidRPr="00AC6310">
        <w:rPr>
          <w:b w:val="0"/>
          <w:i w:val="0"/>
        </w:rPr>
        <w:t>.</w:t>
      </w:r>
    </w:p>
    <w:p w:rsidR="002A1F01" w:rsidRDefault="002A1F01" w:rsidP="00AD53E9">
      <w:pPr>
        <w:pStyle w:val="ResumeHeading"/>
        <w:rPr>
          <w:b w:val="0"/>
          <w:i w:val="0"/>
        </w:rPr>
      </w:pPr>
    </w:p>
    <w:p w:rsidR="002A1F01" w:rsidRPr="00AC6310" w:rsidRDefault="002A1F01" w:rsidP="00AD53E9">
      <w:pPr>
        <w:pStyle w:val="ResumeHeading"/>
        <w:rPr>
          <w:b w:val="0"/>
          <w:i w:val="0"/>
        </w:rPr>
      </w:pPr>
      <w:r w:rsidRPr="002A1F01">
        <w:rPr>
          <w:i w:val="0"/>
        </w:rPr>
        <w:t>ACCESSIBILITY - HSBCNET</w:t>
      </w:r>
      <w:r w:rsidRPr="002A1F01">
        <w:rPr>
          <w:b w:val="0"/>
          <w:i w:val="0"/>
        </w:rPr>
        <w:t xml:space="preserve"> </w:t>
      </w:r>
      <w:r>
        <w:rPr>
          <w:b w:val="0"/>
          <w:i w:val="0"/>
        </w:rPr>
        <w:t xml:space="preserve">- </w:t>
      </w:r>
      <w:r w:rsidRPr="00AC6310">
        <w:rPr>
          <w:b w:val="0"/>
          <w:i w:val="0"/>
        </w:rPr>
        <w:t xml:space="preserve">Sales Portal (SP) and Global Liquidity Portal (GSP) are part of </w:t>
      </w:r>
      <w:proofErr w:type="spellStart"/>
      <w:r w:rsidRPr="00AC6310">
        <w:rPr>
          <w:b w:val="0"/>
          <w:i w:val="0"/>
        </w:rPr>
        <w:t>HSBCNet</w:t>
      </w:r>
      <w:proofErr w:type="spellEnd"/>
      <w:r w:rsidRPr="00AC6310">
        <w:rPr>
          <w:b w:val="0"/>
          <w:i w:val="0"/>
        </w:rPr>
        <w:t xml:space="preserve"> and requirement was to make these two portals accessibility compliant. My job was to apply UI patterns (HSBC standards) and fix all the accessibility defects and get it reviewed from third party client (</w:t>
      </w:r>
      <w:proofErr w:type="spellStart"/>
      <w:r w:rsidRPr="00AC6310">
        <w:rPr>
          <w:b w:val="0"/>
          <w:i w:val="0"/>
        </w:rPr>
        <w:t>AbilityNet</w:t>
      </w:r>
      <w:proofErr w:type="spellEnd"/>
      <w:r w:rsidRPr="00AC6310">
        <w:rPr>
          <w:b w:val="0"/>
          <w:i w:val="0"/>
        </w:rPr>
        <w:t>).</w:t>
      </w:r>
    </w:p>
    <w:p w:rsidR="007762CF" w:rsidRPr="00AC6310" w:rsidRDefault="007762CF" w:rsidP="00AD53E9">
      <w:pPr>
        <w:pStyle w:val="ResumeHeading"/>
        <w:rPr>
          <w:i w:val="0"/>
        </w:rPr>
      </w:pPr>
    </w:p>
    <w:p w:rsidR="00AD53E9" w:rsidRPr="00AC6310" w:rsidRDefault="00AD53E9" w:rsidP="00AD53E9">
      <w:pPr>
        <w:pStyle w:val="ResumeHeading"/>
        <w:rPr>
          <w:i w:val="0"/>
        </w:rPr>
      </w:pPr>
      <w:r w:rsidRPr="00AC6310">
        <w:rPr>
          <w:i w:val="0"/>
        </w:rPr>
        <w:t>Responsibilities:-</w:t>
      </w:r>
    </w:p>
    <w:p w:rsidR="007762CF" w:rsidRPr="00AC6310" w:rsidRDefault="007762CF" w:rsidP="007762CF">
      <w:pPr>
        <w:numPr>
          <w:ilvl w:val="0"/>
          <w:numId w:val="35"/>
        </w:numPr>
        <w:tabs>
          <w:tab w:val="left" w:pos="0"/>
        </w:tabs>
        <w:suppressAutoHyphens/>
        <w:spacing w:after="0"/>
        <w:rPr>
          <w:rFonts w:ascii="Times New Roman" w:hAnsi="Times New Roman"/>
          <w:sz w:val="22"/>
          <w:szCs w:val="22"/>
        </w:rPr>
      </w:pPr>
      <w:r w:rsidRPr="00AC6310">
        <w:rPr>
          <w:rFonts w:ascii="Times New Roman" w:hAnsi="Times New Roman"/>
          <w:sz w:val="22"/>
          <w:szCs w:val="22"/>
        </w:rPr>
        <w:t>Prepared technical specification document</w:t>
      </w:r>
    </w:p>
    <w:p w:rsidR="007762CF" w:rsidRPr="00AC6310" w:rsidRDefault="007762CF" w:rsidP="007762CF">
      <w:pPr>
        <w:numPr>
          <w:ilvl w:val="0"/>
          <w:numId w:val="35"/>
        </w:numPr>
        <w:tabs>
          <w:tab w:val="left" w:pos="0"/>
        </w:tabs>
        <w:suppressAutoHyphens/>
        <w:spacing w:after="0"/>
        <w:rPr>
          <w:rFonts w:ascii="Times New Roman" w:hAnsi="Times New Roman"/>
          <w:sz w:val="22"/>
          <w:szCs w:val="22"/>
        </w:rPr>
      </w:pPr>
      <w:r w:rsidRPr="00AC6310">
        <w:rPr>
          <w:rFonts w:ascii="Times New Roman" w:eastAsia="Arial Unicode MS" w:hAnsi="Times New Roman"/>
          <w:sz w:val="22"/>
          <w:szCs w:val="22"/>
        </w:rPr>
        <w:t>Prepared UML diagrams</w:t>
      </w:r>
    </w:p>
    <w:p w:rsidR="007762CF" w:rsidRPr="00AC6310" w:rsidRDefault="007762CF" w:rsidP="007762CF">
      <w:pPr>
        <w:numPr>
          <w:ilvl w:val="0"/>
          <w:numId w:val="35"/>
        </w:numPr>
        <w:tabs>
          <w:tab w:val="left" w:pos="0"/>
        </w:tabs>
        <w:suppressAutoHyphens/>
        <w:spacing w:after="0"/>
        <w:rPr>
          <w:rFonts w:ascii="Times New Roman" w:hAnsi="Times New Roman"/>
          <w:sz w:val="22"/>
          <w:szCs w:val="22"/>
        </w:rPr>
      </w:pPr>
      <w:r w:rsidRPr="00AC6310">
        <w:rPr>
          <w:rFonts w:ascii="Times New Roman" w:hAnsi="Times New Roman"/>
          <w:sz w:val="22"/>
          <w:szCs w:val="22"/>
        </w:rPr>
        <w:t>Involved in all the phases of SDLC</w:t>
      </w:r>
    </w:p>
    <w:p w:rsidR="007762CF" w:rsidRPr="00AC6310" w:rsidRDefault="007762CF" w:rsidP="00AD53E9">
      <w:pPr>
        <w:pStyle w:val="ResumeHeading"/>
        <w:rPr>
          <w:i w:val="0"/>
        </w:rPr>
      </w:pPr>
    </w:p>
    <w:p w:rsidR="00AD53E9" w:rsidRPr="00AC6310" w:rsidRDefault="00AD53E9" w:rsidP="00AD53E9">
      <w:pPr>
        <w:pStyle w:val="ResumeHeading"/>
        <w:rPr>
          <w:b w:val="0"/>
          <w:i w:val="0"/>
        </w:rPr>
      </w:pPr>
      <w:r w:rsidRPr="00AC6310">
        <w:rPr>
          <w:i w:val="0"/>
        </w:rPr>
        <w:t>Software / Special Tools:</w:t>
      </w:r>
      <w:r w:rsidR="002A1F01">
        <w:rPr>
          <w:i w:val="0"/>
        </w:rPr>
        <w:t xml:space="preserve"> </w:t>
      </w:r>
      <w:r w:rsidRPr="00AC6310">
        <w:rPr>
          <w:i w:val="0"/>
        </w:rPr>
        <w:t>-</w:t>
      </w:r>
      <w:r w:rsidR="00BD5A81" w:rsidRPr="00AC6310">
        <w:rPr>
          <w:i w:val="0"/>
        </w:rPr>
        <w:t xml:space="preserve"> </w:t>
      </w:r>
      <w:r w:rsidR="00BD5A81" w:rsidRPr="00AC6310">
        <w:rPr>
          <w:b w:val="0"/>
          <w:i w:val="0"/>
        </w:rPr>
        <w:t>STS,</w:t>
      </w:r>
      <w:r w:rsidR="002A1F01">
        <w:rPr>
          <w:b w:val="0"/>
          <w:i w:val="0"/>
        </w:rPr>
        <w:t xml:space="preserve"> </w:t>
      </w:r>
      <w:r w:rsidR="00BD5A81" w:rsidRPr="00AC6310">
        <w:rPr>
          <w:b w:val="0"/>
          <w:i w:val="0"/>
        </w:rPr>
        <w:t>RTC,</w:t>
      </w:r>
      <w:r w:rsidR="002A1F01">
        <w:rPr>
          <w:b w:val="0"/>
          <w:i w:val="0"/>
        </w:rPr>
        <w:t xml:space="preserve"> </w:t>
      </w:r>
      <w:r w:rsidR="00BD5A81" w:rsidRPr="00AC6310">
        <w:rPr>
          <w:b w:val="0"/>
          <w:i w:val="0"/>
        </w:rPr>
        <w:t>WAS</w:t>
      </w:r>
    </w:p>
    <w:p w:rsidR="00AD53E9" w:rsidRPr="00AC6310" w:rsidRDefault="00AD53E9" w:rsidP="002A1F01">
      <w:pPr>
        <w:pStyle w:val="ResumeHeading"/>
        <w:rPr>
          <w:i w:val="0"/>
        </w:rPr>
      </w:pPr>
      <w:r w:rsidRPr="00AC6310">
        <w:rPr>
          <w:i w:val="0"/>
        </w:rPr>
        <w:t>Languages:</w:t>
      </w:r>
      <w:r w:rsidR="002A1F01">
        <w:rPr>
          <w:i w:val="0"/>
        </w:rPr>
        <w:t xml:space="preserve"> </w:t>
      </w:r>
      <w:r w:rsidRPr="00AC6310">
        <w:rPr>
          <w:i w:val="0"/>
        </w:rPr>
        <w:t xml:space="preserve">- </w:t>
      </w:r>
      <w:r w:rsidR="00BD5A81" w:rsidRPr="00AC6310">
        <w:rPr>
          <w:b w:val="0"/>
          <w:i w:val="0"/>
        </w:rPr>
        <w:t>J2EE,</w:t>
      </w:r>
      <w:r w:rsidR="002A1F01">
        <w:rPr>
          <w:b w:val="0"/>
          <w:i w:val="0"/>
        </w:rPr>
        <w:t xml:space="preserve"> </w:t>
      </w:r>
      <w:r w:rsidR="00BD5A81" w:rsidRPr="00AC6310">
        <w:rPr>
          <w:b w:val="0"/>
          <w:i w:val="0"/>
        </w:rPr>
        <w:t>Dojo,</w:t>
      </w:r>
      <w:r w:rsidR="002A1F01">
        <w:rPr>
          <w:b w:val="0"/>
          <w:i w:val="0"/>
        </w:rPr>
        <w:t xml:space="preserve"> </w:t>
      </w:r>
      <w:r w:rsidR="00BD5A81" w:rsidRPr="00AC6310">
        <w:rPr>
          <w:b w:val="0"/>
          <w:i w:val="0"/>
        </w:rPr>
        <w:t>Oracle</w:t>
      </w:r>
    </w:p>
    <w:p w:rsidR="00AD53E9" w:rsidRPr="00AC6310" w:rsidRDefault="00AD53E9" w:rsidP="00CB1928">
      <w:pPr>
        <w:pStyle w:val="ResumeHeading"/>
        <w:rPr>
          <w:i w:val="0"/>
        </w:rPr>
      </w:pPr>
    </w:p>
    <w:p w:rsidR="003D2672" w:rsidRPr="00AC6310" w:rsidRDefault="003D2672" w:rsidP="003D2672">
      <w:pPr>
        <w:pStyle w:val="ResumeBodyChar"/>
        <w:rPr>
          <w:sz w:val="22"/>
          <w:szCs w:val="22"/>
        </w:rPr>
      </w:pPr>
      <w:r w:rsidRPr="00AC6310">
        <w:rPr>
          <w:b/>
          <w:sz w:val="22"/>
          <w:szCs w:val="22"/>
        </w:rPr>
        <w:t>Organization Name:</w:t>
      </w:r>
      <w:r w:rsidR="002A1F01">
        <w:rPr>
          <w:b/>
          <w:sz w:val="22"/>
          <w:szCs w:val="22"/>
        </w:rPr>
        <w:t xml:space="preserve"> </w:t>
      </w:r>
      <w:r w:rsidR="002A1F01" w:rsidRPr="00AC6310">
        <w:rPr>
          <w:b/>
          <w:sz w:val="22"/>
          <w:szCs w:val="22"/>
        </w:rPr>
        <w:t>-</w:t>
      </w:r>
      <w:r w:rsidR="002A1F01" w:rsidRPr="00AC6310">
        <w:rPr>
          <w:sz w:val="22"/>
          <w:szCs w:val="22"/>
        </w:rPr>
        <w:t xml:space="preserve"> Capgemini </w:t>
      </w:r>
      <w:r w:rsidR="002A1F01">
        <w:rPr>
          <w:sz w:val="22"/>
          <w:szCs w:val="22"/>
        </w:rPr>
        <w:t>Technology Services</w:t>
      </w:r>
    </w:p>
    <w:p w:rsidR="003D2672" w:rsidRPr="00AC6310" w:rsidRDefault="003D2672" w:rsidP="003D2672">
      <w:pPr>
        <w:pStyle w:val="ResumeBodyChar"/>
        <w:rPr>
          <w:sz w:val="22"/>
          <w:szCs w:val="22"/>
        </w:rPr>
      </w:pPr>
      <w:r w:rsidRPr="00AC6310">
        <w:rPr>
          <w:b/>
          <w:sz w:val="22"/>
          <w:szCs w:val="22"/>
        </w:rPr>
        <w:t>Client Name:</w:t>
      </w:r>
      <w:r w:rsidR="002A1F01">
        <w:rPr>
          <w:b/>
          <w:sz w:val="22"/>
          <w:szCs w:val="22"/>
        </w:rPr>
        <w:t xml:space="preserve"> </w:t>
      </w:r>
      <w:r w:rsidRPr="00AC6310">
        <w:rPr>
          <w:b/>
          <w:sz w:val="22"/>
          <w:szCs w:val="22"/>
        </w:rPr>
        <w:t>-</w:t>
      </w:r>
      <w:r w:rsidRPr="00AC6310">
        <w:rPr>
          <w:sz w:val="22"/>
          <w:szCs w:val="22"/>
        </w:rPr>
        <w:t xml:space="preserve"> RBS</w:t>
      </w:r>
    </w:p>
    <w:p w:rsidR="003D2672" w:rsidRPr="00AC6310" w:rsidRDefault="003D2672" w:rsidP="003D2672">
      <w:pPr>
        <w:pStyle w:val="ResumeBodyChar"/>
        <w:rPr>
          <w:sz w:val="22"/>
          <w:szCs w:val="22"/>
        </w:rPr>
      </w:pPr>
      <w:r w:rsidRPr="00AC6310">
        <w:rPr>
          <w:b/>
          <w:sz w:val="22"/>
          <w:szCs w:val="22"/>
        </w:rPr>
        <w:t>Project Name:</w:t>
      </w:r>
      <w:r w:rsidR="002A1F01">
        <w:rPr>
          <w:b/>
          <w:sz w:val="22"/>
          <w:szCs w:val="22"/>
        </w:rPr>
        <w:t xml:space="preserve"> </w:t>
      </w:r>
      <w:r w:rsidRPr="00AC6310">
        <w:rPr>
          <w:b/>
          <w:sz w:val="22"/>
          <w:szCs w:val="22"/>
        </w:rPr>
        <w:t>-</w:t>
      </w:r>
      <w:r w:rsidRPr="00AC6310">
        <w:rPr>
          <w:sz w:val="22"/>
          <w:szCs w:val="22"/>
        </w:rPr>
        <w:t xml:space="preserve"> RBSTURBO - MOBILE APP</w:t>
      </w:r>
    </w:p>
    <w:p w:rsidR="003D2672" w:rsidRPr="00AC6310" w:rsidRDefault="002A1F01" w:rsidP="003D2672">
      <w:pPr>
        <w:pStyle w:val="ResumeBodyChar"/>
        <w:rPr>
          <w:sz w:val="22"/>
          <w:szCs w:val="22"/>
        </w:rPr>
      </w:pPr>
      <w:r>
        <w:rPr>
          <w:b/>
          <w:sz w:val="22"/>
          <w:szCs w:val="22"/>
        </w:rPr>
        <w:t>Project Duration</w:t>
      </w:r>
      <w:r w:rsidR="003D2672" w:rsidRPr="00AC6310">
        <w:rPr>
          <w:b/>
          <w:sz w:val="22"/>
          <w:szCs w:val="22"/>
        </w:rPr>
        <w:t>:</w:t>
      </w:r>
      <w:r>
        <w:rPr>
          <w:b/>
          <w:sz w:val="22"/>
          <w:szCs w:val="22"/>
        </w:rPr>
        <w:t xml:space="preserve"> </w:t>
      </w:r>
      <w:r w:rsidR="003D2672" w:rsidRPr="00AC6310">
        <w:rPr>
          <w:b/>
          <w:sz w:val="22"/>
          <w:szCs w:val="22"/>
        </w:rPr>
        <w:t>-</w:t>
      </w:r>
      <w:r w:rsidR="003D2672" w:rsidRPr="00AC6310">
        <w:rPr>
          <w:sz w:val="22"/>
          <w:szCs w:val="22"/>
        </w:rPr>
        <w:t xml:space="preserve"> Dec 2012 to Feb 2014</w:t>
      </w:r>
    </w:p>
    <w:p w:rsidR="003D2672" w:rsidRPr="00AC6310" w:rsidRDefault="003D2672" w:rsidP="003D2672">
      <w:pPr>
        <w:pStyle w:val="ResumeBodyChar"/>
        <w:rPr>
          <w:sz w:val="22"/>
          <w:szCs w:val="22"/>
        </w:rPr>
      </w:pPr>
      <w:r w:rsidRPr="00AC6310">
        <w:rPr>
          <w:b/>
          <w:sz w:val="22"/>
          <w:szCs w:val="22"/>
        </w:rPr>
        <w:t>Role/Title:</w:t>
      </w:r>
      <w:r w:rsidR="002A1F01">
        <w:rPr>
          <w:b/>
          <w:sz w:val="22"/>
          <w:szCs w:val="22"/>
        </w:rPr>
        <w:t xml:space="preserve"> </w:t>
      </w:r>
      <w:r w:rsidRPr="00AC6310">
        <w:rPr>
          <w:b/>
          <w:sz w:val="22"/>
          <w:szCs w:val="22"/>
        </w:rPr>
        <w:t>-</w:t>
      </w:r>
      <w:r w:rsidRPr="00AC6310">
        <w:rPr>
          <w:sz w:val="22"/>
          <w:szCs w:val="22"/>
        </w:rPr>
        <w:t xml:space="preserve"> Senior Developer</w:t>
      </w:r>
    </w:p>
    <w:p w:rsidR="003D2672" w:rsidRPr="00AC6310" w:rsidRDefault="003D2672" w:rsidP="003D2672">
      <w:pPr>
        <w:pStyle w:val="ResumeBodyChar"/>
        <w:rPr>
          <w:sz w:val="22"/>
          <w:szCs w:val="22"/>
        </w:rPr>
      </w:pPr>
      <w:r w:rsidRPr="00AC6310">
        <w:rPr>
          <w:b/>
          <w:sz w:val="22"/>
          <w:szCs w:val="22"/>
        </w:rPr>
        <w:t>Work Location:</w:t>
      </w:r>
      <w:r w:rsidR="002A1F01">
        <w:rPr>
          <w:b/>
          <w:sz w:val="22"/>
          <w:szCs w:val="22"/>
        </w:rPr>
        <w:t xml:space="preserve"> </w:t>
      </w:r>
      <w:r w:rsidRPr="00AC6310">
        <w:rPr>
          <w:b/>
          <w:sz w:val="22"/>
          <w:szCs w:val="22"/>
        </w:rPr>
        <w:t>-</w:t>
      </w:r>
      <w:r w:rsidRPr="00AC6310">
        <w:rPr>
          <w:sz w:val="22"/>
          <w:szCs w:val="22"/>
        </w:rPr>
        <w:t xml:space="preserve"> Pune</w:t>
      </w:r>
    </w:p>
    <w:p w:rsidR="003D2672" w:rsidRPr="00AC6310" w:rsidRDefault="003D2672" w:rsidP="003D2672">
      <w:pPr>
        <w:pStyle w:val="ResumeBodyChar"/>
        <w:rPr>
          <w:sz w:val="22"/>
          <w:szCs w:val="22"/>
        </w:rPr>
      </w:pPr>
    </w:p>
    <w:p w:rsidR="003D2672" w:rsidRPr="00AC6310" w:rsidRDefault="003D2672" w:rsidP="003D2672">
      <w:pPr>
        <w:pStyle w:val="ResumeHeading"/>
        <w:rPr>
          <w:i w:val="0"/>
        </w:rPr>
      </w:pPr>
      <w:r w:rsidRPr="00AC6310">
        <w:rPr>
          <w:i w:val="0"/>
        </w:rPr>
        <w:t>Project Description:-</w:t>
      </w:r>
    </w:p>
    <w:p w:rsidR="00DF2B2D" w:rsidRDefault="002A1F01" w:rsidP="003D2672">
      <w:pPr>
        <w:pStyle w:val="ResumeHeading"/>
        <w:rPr>
          <w:b w:val="0"/>
          <w:i w:val="0"/>
        </w:rPr>
      </w:pPr>
      <w:r>
        <w:rPr>
          <w:b w:val="0"/>
          <w:i w:val="0"/>
        </w:rPr>
        <w:t>Turbo is a</w:t>
      </w:r>
      <w:r w:rsidR="00DF2B2D" w:rsidRPr="00AC6310">
        <w:rPr>
          <w:b w:val="0"/>
          <w:i w:val="0"/>
        </w:rPr>
        <w:t xml:space="preserve"> high risk trading product, also called a ‘mini-future’. RBS is market leader in The Netherlands. This product is only traded in several Western European countries. </w:t>
      </w:r>
      <w:r>
        <w:rPr>
          <w:b w:val="0"/>
          <w:i w:val="0"/>
        </w:rPr>
        <w:t>This</w:t>
      </w:r>
      <w:r w:rsidR="00DF2B2D" w:rsidRPr="00AC6310">
        <w:rPr>
          <w:b w:val="0"/>
          <w:i w:val="0"/>
        </w:rPr>
        <w:t xml:space="preserve"> mobile app </w:t>
      </w:r>
      <w:r>
        <w:rPr>
          <w:b w:val="0"/>
          <w:i w:val="0"/>
        </w:rPr>
        <w:t xml:space="preserve">use </w:t>
      </w:r>
      <w:r w:rsidR="00DF2B2D" w:rsidRPr="00AC6310">
        <w:rPr>
          <w:b w:val="0"/>
          <w:i w:val="0"/>
        </w:rPr>
        <w:t>to search Turbo’s, to monitor Turbo’s on a daily basis via a wa</w:t>
      </w:r>
      <w:r>
        <w:rPr>
          <w:b w:val="0"/>
          <w:i w:val="0"/>
        </w:rPr>
        <w:t>tch list/portfolio</w:t>
      </w:r>
      <w:r w:rsidR="00DF2B2D" w:rsidRPr="00AC6310">
        <w:rPr>
          <w:b w:val="0"/>
          <w:i w:val="0"/>
        </w:rPr>
        <w:t>.</w:t>
      </w:r>
    </w:p>
    <w:p w:rsidR="002A1F01" w:rsidRPr="00AC6310" w:rsidRDefault="002A1F01" w:rsidP="003D2672">
      <w:pPr>
        <w:pStyle w:val="ResumeHeading"/>
        <w:rPr>
          <w:i w:val="0"/>
        </w:rPr>
      </w:pPr>
    </w:p>
    <w:p w:rsidR="003D2672" w:rsidRPr="00AC6310" w:rsidRDefault="003D2672" w:rsidP="003D2672">
      <w:pPr>
        <w:pStyle w:val="ResumeHeading"/>
        <w:rPr>
          <w:i w:val="0"/>
        </w:rPr>
      </w:pPr>
      <w:r w:rsidRPr="00AC6310">
        <w:rPr>
          <w:i w:val="0"/>
        </w:rPr>
        <w:t>Responsibilities:-</w:t>
      </w:r>
    </w:p>
    <w:p w:rsidR="009530BF" w:rsidRPr="00AC6310" w:rsidRDefault="009530BF" w:rsidP="009530BF">
      <w:pPr>
        <w:numPr>
          <w:ilvl w:val="0"/>
          <w:numId w:val="35"/>
        </w:numPr>
        <w:tabs>
          <w:tab w:val="left" w:pos="0"/>
        </w:tabs>
        <w:suppressAutoHyphens/>
        <w:spacing w:after="0"/>
        <w:rPr>
          <w:rFonts w:ascii="Times New Roman" w:eastAsia="Arial Unicode MS" w:hAnsi="Times New Roman"/>
          <w:sz w:val="22"/>
          <w:szCs w:val="22"/>
        </w:rPr>
      </w:pPr>
      <w:r w:rsidRPr="00AC6310">
        <w:rPr>
          <w:rFonts w:ascii="Times New Roman" w:eastAsia="Arial Unicode MS" w:hAnsi="Times New Roman"/>
          <w:sz w:val="22"/>
          <w:szCs w:val="22"/>
        </w:rPr>
        <w:t>Prepared component design document for middleware modules.</w:t>
      </w:r>
    </w:p>
    <w:p w:rsidR="009530BF" w:rsidRPr="00AC6310" w:rsidRDefault="009530BF" w:rsidP="009530BF">
      <w:pPr>
        <w:numPr>
          <w:ilvl w:val="0"/>
          <w:numId w:val="35"/>
        </w:numPr>
        <w:tabs>
          <w:tab w:val="left" w:pos="0"/>
        </w:tabs>
        <w:suppressAutoHyphens/>
        <w:spacing w:after="0"/>
        <w:rPr>
          <w:rFonts w:ascii="Times New Roman" w:hAnsi="Times New Roman"/>
          <w:sz w:val="22"/>
          <w:szCs w:val="22"/>
        </w:rPr>
      </w:pPr>
      <w:r w:rsidRPr="00AC6310">
        <w:rPr>
          <w:rFonts w:ascii="Times New Roman" w:hAnsi="Times New Roman"/>
          <w:sz w:val="22"/>
          <w:szCs w:val="22"/>
        </w:rPr>
        <w:t>Responsible for deploying code changes in SIT,</w:t>
      </w:r>
      <w:r w:rsidR="009C29AD">
        <w:rPr>
          <w:rFonts w:ascii="Times New Roman" w:hAnsi="Times New Roman"/>
          <w:sz w:val="22"/>
          <w:szCs w:val="22"/>
        </w:rPr>
        <w:t xml:space="preserve"> </w:t>
      </w:r>
      <w:r w:rsidRPr="00AC6310">
        <w:rPr>
          <w:rFonts w:ascii="Times New Roman" w:hAnsi="Times New Roman"/>
          <w:sz w:val="22"/>
          <w:szCs w:val="22"/>
        </w:rPr>
        <w:t>UAT and Production Server.</w:t>
      </w:r>
    </w:p>
    <w:p w:rsidR="000D39D9" w:rsidRDefault="009C29AD" w:rsidP="00C64FE4">
      <w:pPr>
        <w:numPr>
          <w:ilvl w:val="0"/>
          <w:numId w:val="35"/>
        </w:numPr>
        <w:tabs>
          <w:tab w:val="left" w:pos="0"/>
        </w:tabs>
        <w:suppressAutoHyphens/>
        <w:spacing w:before="40" w:after="40"/>
        <w:rPr>
          <w:rFonts w:ascii="Times New Roman" w:hAnsi="Times New Roman"/>
          <w:sz w:val="22"/>
          <w:szCs w:val="22"/>
        </w:rPr>
      </w:pPr>
      <w:r w:rsidRPr="000D39D9">
        <w:rPr>
          <w:rFonts w:ascii="Times New Roman" w:hAnsi="Times New Roman"/>
          <w:sz w:val="22"/>
          <w:szCs w:val="22"/>
        </w:rPr>
        <w:t>Requirement gathering, planning, status tracking</w:t>
      </w:r>
      <w:r w:rsidR="009530BF" w:rsidRPr="000D39D9">
        <w:rPr>
          <w:rFonts w:ascii="Times New Roman" w:hAnsi="Times New Roman"/>
          <w:sz w:val="22"/>
          <w:szCs w:val="22"/>
        </w:rPr>
        <w:t>.</w:t>
      </w:r>
    </w:p>
    <w:p w:rsidR="009530BF" w:rsidRPr="000D39D9" w:rsidRDefault="009C29AD" w:rsidP="000D39D9">
      <w:pPr>
        <w:tabs>
          <w:tab w:val="left" w:pos="0"/>
        </w:tabs>
        <w:suppressAutoHyphens/>
        <w:spacing w:before="40" w:after="40"/>
        <w:ind w:left="720"/>
        <w:rPr>
          <w:rFonts w:ascii="Times New Roman" w:hAnsi="Times New Roman"/>
          <w:sz w:val="22"/>
          <w:szCs w:val="22"/>
        </w:rPr>
      </w:pPr>
      <w:r w:rsidRPr="000D39D9">
        <w:rPr>
          <w:rFonts w:ascii="Times New Roman" w:hAnsi="Times New Roman"/>
          <w:sz w:val="22"/>
          <w:szCs w:val="22"/>
        </w:rPr>
        <w:t xml:space="preserve"> </w:t>
      </w:r>
    </w:p>
    <w:p w:rsidR="00E55A0B" w:rsidRPr="00AC6310" w:rsidRDefault="003D2672" w:rsidP="00CB1928">
      <w:pPr>
        <w:pStyle w:val="ResumeHeading"/>
        <w:rPr>
          <w:b w:val="0"/>
          <w:i w:val="0"/>
        </w:rPr>
      </w:pPr>
      <w:r w:rsidRPr="00AC6310">
        <w:rPr>
          <w:i w:val="0"/>
        </w:rPr>
        <w:t>Software / Special Tools:</w:t>
      </w:r>
      <w:r w:rsidR="00347C9B">
        <w:rPr>
          <w:i w:val="0"/>
        </w:rPr>
        <w:t xml:space="preserve"> </w:t>
      </w:r>
      <w:r w:rsidRPr="00AC6310">
        <w:rPr>
          <w:i w:val="0"/>
        </w:rPr>
        <w:t xml:space="preserve">- </w:t>
      </w:r>
      <w:r w:rsidR="00E55A0B" w:rsidRPr="00AC6310">
        <w:rPr>
          <w:b w:val="0"/>
          <w:i w:val="0"/>
        </w:rPr>
        <w:t>TOMCAT-6.0.29,</w:t>
      </w:r>
      <w:r w:rsidR="00347C9B">
        <w:rPr>
          <w:b w:val="0"/>
          <w:i w:val="0"/>
        </w:rPr>
        <w:t xml:space="preserve"> </w:t>
      </w:r>
      <w:r w:rsidR="00E55A0B" w:rsidRPr="00AC6310">
        <w:rPr>
          <w:b w:val="0"/>
          <w:i w:val="0"/>
        </w:rPr>
        <w:t>ECLIPSE,</w:t>
      </w:r>
      <w:r w:rsidR="00347C9B">
        <w:rPr>
          <w:b w:val="0"/>
          <w:i w:val="0"/>
        </w:rPr>
        <w:t xml:space="preserve"> </w:t>
      </w:r>
      <w:r w:rsidR="00E55A0B" w:rsidRPr="00AC6310">
        <w:rPr>
          <w:b w:val="0"/>
          <w:i w:val="0"/>
        </w:rPr>
        <w:t>MYSQL</w:t>
      </w:r>
    </w:p>
    <w:p w:rsidR="00AD53E9" w:rsidRPr="00AC6310" w:rsidRDefault="003D2672" w:rsidP="00CB1928">
      <w:pPr>
        <w:pStyle w:val="ResumeHeading"/>
        <w:rPr>
          <w:b w:val="0"/>
          <w:i w:val="0"/>
        </w:rPr>
      </w:pPr>
      <w:r w:rsidRPr="00AC6310">
        <w:rPr>
          <w:i w:val="0"/>
        </w:rPr>
        <w:t>Languages:</w:t>
      </w:r>
      <w:r w:rsidR="00347C9B">
        <w:rPr>
          <w:i w:val="0"/>
        </w:rPr>
        <w:t xml:space="preserve"> </w:t>
      </w:r>
      <w:r w:rsidRPr="00AC6310">
        <w:rPr>
          <w:i w:val="0"/>
        </w:rPr>
        <w:t xml:space="preserve">- </w:t>
      </w:r>
      <w:r w:rsidR="00E55A0B" w:rsidRPr="00AC6310">
        <w:rPr>
          <w:b w:val="0"/>
          <w:i w:val="0"/>
        </w:rPr>
        <w:t xml:space="preserve">Spring Core, Quartz </w:t>
      </w:r>
      <w:r w:rsidR="00347C9B" w:rsidRPr="00AC6310">
        <w:rPr>
          <w:b w:val="0"/>
          <w:i w:val="0"/>
        </w:rPr>
        <w:t>Scheduler</w:t>
      </w:r>
      <w:r w:rsidR="00E55A0B" w:rsidRPr="00AC6310">
        <w:rPr>
          <w:b w:val="0"/>
          <w:i w:val="0"/>
        </w:rPr>
        <w:t>,</w:t>
      </w:r>
      <w:r w:rsidR="00347C9B">
        <w:rPr>
          <w:b w:val="0"/>
          <w:i w:val="0"/>
        </w:rPr>
        <w:t xml:space="preserve"> </w:t>
      </w:r>
      <w:proofErr w:type="spellStart"/>
      <w:r w:rsidR="00E55A0B" w:rsidRPr="00AC6310">
        <w:rPr>
          <w:b w:val="0"/>
          <w:i w:val="0"/>
        </w:rPr>
        <w:t>Kony</w:t>
      </w:r>
      <w:proofErr w:type="spellEnd"/>
      <w:r w:rsidR="00E55A0B" w:rsidRPr="00AC6310">
        <w:rPr>
          <w:b w:val="0"/>
          <w:i w:val="0"/>
        </w:rPr>
        <w:t xml:space="preserve"> framework, </w:t>
      </w:r>
      <w:proofErr w:type="spellStart"/>
      <w:r w:rsidR="00E55A0B" w:rsidRPr="00AC6310">
        <w:rPr>
          <w:b w:val="0"/>
          <w:i w:val="0"/>
        </w:rPr>
        <w:t>lua</w:t>
      </w:r>
      <w:proofErr w:type="spellEnd"/>
      <w:r w:rsidR="00E55A0B" w:rsidRPr="00AC6310">
        <w:rPr>
          <w:b w:val="0"/>
          <w:i w:val="0"/>
        </w:rPr>
        <w:t xml:space="preserve"> script,</w:t>
      </w:r>
      <w:r w:rsidR="00347C9B">
        <w:rPr>
          <w:b w:val="0"/>
          <w:i w:val="0"/>
        </w:rPr>
        <w:t xml:space="preserve"> </w:t>
      </w:r>
      <w:proofErr w:type="spellStart"/>
      <w:r w:rsidR="00E55A0B" w:rsidRPr="00AC6310">
        <w:rPr>
          <w:b w:val="0"/>
          <w:i w:val="0"/>
        </w:rPr>
        <w:t>JDBCTemplate</w:t>
      </w:r>
      <w:proofErr w:type="spellEnd"/>
    </w:p>
    <w:p w:rsidR="00E55A0B" w:rsidRPr="00AC6310" w:rsidRDefault="00E55A0B" w:rsidP="00CB1928">
      <w:pPr>
        <w:pStyle w:val="ResumeHeading"/>
        <w:rPr>
          <w:b w:val="0"/>
          <w:i w:val="0"/>
        </w:rPr>
      </w:pPr>
    </w:p>
    <w:p w:rsidR="00E55A0B" w:rsidRPr="00AC6310" w:rsidRDefault="00E55A0B" w:rsidP="00E55A0B">
      <w:pPr>
        <w:pStyle w:val="ResumeBodyChar"/>
        <w:rPr>
          <w:sz w:val="22"/>
          <w:szCs w:val="22"/>
        </w:rPr>
      </w:pPr>
      <w:r w:rsidRPr="00AC6310">
        <w:rPr>
          <w:b/>
          <w:sz w:val="22"/>
          <w:szCs w:val="22"/>
        </w:rPr>
        <w:t>Organization Name:</w:t>
      </w:r>
      <w:r w:rsidR="00347C9B">
        <w:rPr>
          <w:b/>
          <w:sz w:val="22"/>
          <w:szCs w:val="22"/>
        </w:rPr>
        <w:t xml:space="preserve"> </w:t>
      </w:r>
      <w:r w:rsidR="00347C9B" w:rsidRPr="00AC6310">
        <w:rPr>
          <w:b/>
          <w:sz w:val="22"/>
          <w:szCs w:val="22"/>
        </w:rPr>
        <w:t>-</w:t>
      </w:r>
      <w:r w:rsidR="00347C9B" w:rsidRPr="00AC6310">
        <w:rPr>
          <w:sz w:val="22"/>
          <w:szCs w:val="22"/>
        </w:rPr>
        <w:t xml:space="preserve"> Capgemini </w:t>
      </w:r>
      <w:r w:rsidR="00347C9B">
        <w:rPr>
          <w:sz w:val="22"/>
          <w:szCs w:val="22"/>
        </w:rPr>
        <w:t>Technology Services</w:t>
      </w:r>
    </w:p>
    <w:p w:rsidR="00E55A0B" w:rsidRPr="00AC6310" w:rsidRDefault="00E55A0B" w:rsidP="00E55A0B">
      <w:pPr>
        <w:pStyle w:val="ResumeBodyChar"/>
        <w:rPr>
          <w:sz w:val="22"/>
          <w:szCs w:val="22"/>
        </w:rPr>
      </w:pPr>
      <w:r w:rsidRPr="00AC6310">
        <w:rPr>
          <w:b/>
          <w:sz w:val="22"/>
          <w:szCs w:val="22"/>
        </w:rPr>
        <w:t>Client Name:</w:t>
      </w:r>
      <w:r w:rsidR="00347C9B">
        <w:rPr>
          <w:b/>
          <w:sz w:val="22"/>
          <w:szCs w:val="22"/>
        </w:rPr>
        <w:t xml:space="preserve"> </w:t>
      </w:r>
      <w:r w:rsidRPr="00AC6310">
        <w:rPr>
          <w:b/>
          <w:sz w:val="22"/>
          <w:szCs w:val="22"/>
        </w:rPr>
        <w:t>-</w:t>
      </w:r>
      <w:r w:rsidRPr="00AC6310">
        <w:rPr>
          <w:sz w:val="22"/>
          <w:szCs w:val="22"/>
        </w:rPr>
        <w:t xml:space="preserve"> RBS</w:t>
      </w:r>
    </w:p>
    <w:p w:rsidR="00E55A0B" w:rsidRPr="00AC6310" w:rsidRDefault="00E55A0B" w:rsidP="00E55A0B">
      <w:pPr>
        <w:pStyle w:val="ResumeBodyChar"/>
        <w:rPr>
          <w:sz w:val="22"/>
          <w:szCs w:val="22"/>
        </w:rPr>
      </w:pPr>
      <w:r w:rsidRPr="00AC6310">
        <w:rPr>
          <w:b/>
          <w:sz w:val="22"/>
          <w:szCs w:val="22"/>
        </w:rPr>
        <w:t>Project Name:</w:t>
      </w:r>
      <w:r w:rsidR="00347C9B">
        <w:rPr>
          <w:b/>
          <w:sz w:val="22"/>
          <w:szCs w:val="22"/>
        </w:rPr>
        <w:t xml:space="preserve"> </w:t>
      </w:r>
      <w:r w:rsidRPr="00AC6310">
        <w:rPr>
          <w:b/>
          <w:sz w:val="22"/>
          <w:szCs w:val="22"/>
        </w:rPr>
        <w:t>-</w:t>
      </w:r>
      <w:r w:rsidRPr="00AC6310">
        <w:rPr>
          <w:sz w:val="22"/>
          <w:szCs w:val="22"/>
        </w:rPr>
        <w:t xml:space="preserve"> RBS -INFORMED CHOICE</w:t>
      </w:r>
    </w:p>
    <w:p w:rsidR="00E55A0B" w:rsidRPr="00AC6310" w:rsidRDefault="00347C9B" w:rsidP="00E55A0B">
      <w:pPr>
        <w:pStyle w:val="ResumeBodyChar"/>
        <w:rPr>
          <w:sz w:val="22"/>
          <w:szCs w:val="22"/>
        </w:rPr>
      </w:pPr>
      <w:r>
        <w:rPr>
          <w:b/>
          <w:sz w:val="22"/>
          <w:szCs w:val="22"/>
        </w:rPr>
        <w:t>Project Duration</w:t>
      </w:r>
      <w:r w:rsidR="00E55A0B" w:rsidRPr="00AC6310">
        <w:rPr>
          <w:b/>
          <w:sz w:val="22"/>
          <w:szCs w:val="22"/>
        </w:rPr>
        <w:t>:</w:t>
      </w:r>
      <w:r>
        <w:rPr>
          <w:b/>
          <w:sz w:val="22"/>
          <w:szCs w:val="22"/>
        </w:rPr>
        <w:t xml:space="preserve"> </w:t>
      </w:r>
      <w:r w:rsidR="00E55A0B" w:rsidRPr="00AC6310">
        <w:rPr>
          <w:b/>
          <w:sz w:val="22"/>
          <w:szCs w:val="22"/>
        </w:rPr>
        <w:t>-</w:t>
      </w:r>
      <w:r w:rsidR="00E55A0B" w:rsidRPr="00AC6310">
        <w:rPr>
          <w:sz w:val="22"/>
          <w:szCs w:val="22"/>
        </w:rPr>
        <w:t xml:space="preserve"> Apr 2011 to Nov 201</w:t>
      </w:r>
      <w:r w:rsidR="00C279F5" w:rsidRPr="00AC6310">
        <w:rPr>
          <w:sz w:val="22"/>
          <w:szCs w:val="22"/>
        </w:rPr>
        <w:t>2</w:t>
      </w:r>
    </w:p>
    <w:p w:rsidR="00E55A0B" w:rsidRPr="00AC6310" w:rsidRDefault="00E55A0B" w:rsidP="00E55A0B">
      <w:pPr>
        <w:pStyle w:val="ResumeBodyChar"/>
        <w:rPr>
          <w:sz w:val="22"/>
          <w:szCs w:val="22"/>
        </w:rPr>
      </w:pPr>
      <w:r w:rsidRPr="00AC6310">
        <w:rPr>
          <w:b/>
          <w:sz w:val="22"/>
          <w:szCs w:val="22"/>
        </w:rPr>
        <w:t>Role/Title:</w:t>
      </w:r>
      <w:r w:rsidR="00347C9B">
        <w:rPr>
          <w:b/>
          <w:sz w:val="22"/>
          <w:szCs w:val="22"/>
        </w:rPr>
        <w:t xml:space="preserve"> </w:t>
      </w:r>
      <w:r w:rsidRPr="00AC6310">
        <w:rPr>
          <w:b/>
          <w:sz w:val="22"/>
          <w:szCs w:val="22"/>
        </w:rPr>
        <w:t>-</w:t>
      </w:r>
      <w:r w:rsidRPr="00AC6310">
        <w:rPr>
          <w:sz w:val="22"/>
          <w:szCs w:val="22"/>
        </w:rPr>
        <w:t xml:space="preserve"> Module Lead and Developer</w:t>
      </w:r>
    </w:p>
    <w:p w:rsidR="00E55A0B" w:rsidRPr="00AC6310" w:rsidRDefault="00E55A0B" w:rsidP="00E55A0B">
      <w:pPr>
        <w:pStyle w:val="ResumeBodyChar"/>
        <w:rPr>
          <w:sz w:val="22"/>
          <w:szCs w:val="22"/>
        </w:rPr>
      </w:pPr>
      <w:r w:rsidRPr="00AC6310">
        <w:rPr>
          <w:b/>
          <w:sz w:val="22"/>
          <w:szCs w:val="22"/>
        </w:rPr>
        <w:t>Work Location:</w:t>
      </w:r>
      <w:r w:rsidR="00347C9B">
        <w:rPr>
          <w:b/>
          <w:sz w:val="22"/>
          <w:szCs w:val="22"/>
        </w:rPr>
        <w:t xml:space="preserve"> </w:t>
      </w:r>
      <w:r w:rsidRPr="00AC6310">
        <w:rPr>
          <w:b/>
          <w:sz w:val="22"/>
          <w:szCs w:val="22"/>
        </w:rPr>
        <w:t>-</w:t>
      </w:r>
      <w:r w:rsidRPr="00AC6310">
        <w:rPr>
          <w:sz w:val="22"/>
          <w:szCs w:val="22"/>
        </w:rPr>
        <w:t xml:space="preserve"> Pune</w:t>
      </w:r>
    </w:p>
    <w:p w:rsidR="00E55A0B" w:rsidRPr="00AC6310" w:rsidRDefault="00E55A0B" w:rsidP="00E55A0B">
      <w:pPr>
        <w:pStyle w:val="ResumeBodyChar"/>
        <w:rPr>
          <w:sz w:val="22"/>
          <w:szCs w:val="22"/>
        </w:rPr>
      </w:pPr>
    </w:p>
    <w:p w:rsidR="00E55A0B" w:rsidRPr="00AC6310" w:rsidRDefault="00E55A0B" w:rsidP="00E55A0B">
      <w:pPr>
        <w:pStyle w:val="ResumeHeading"/>
        <w:rPr>
          <w:i w:val="0"/>
        </w:rPr>
      </w:pPr>
      <w:r w:rsidRPr="00AC6310">
        <w:rPr>
          <w:i w:val="0"/>
        </w:rPr>
        <w:lastRenderedPageBreak/>
        <w:t>Project Description:-</w:t>
      </w:r>
    </w:p>
    <w:p w:rsidR="00E55A0B" w:rsidRPr="00AC6310" w:rsidRDefault="00E55A0B" w:rsidP="00E55A0B">
      <w:pPr>
        <w:rPr>
          <w:rFonts w:ascii="Times New Roman" w:hAnsi="Times New Roman"/>
          <w:iCs/>
          <w:sz w:val="22"/>
          <w:szCs w:val="22"/>
        </w:rPr>
      </w:pPr>
      <w:r w:rsidRPr="00AC6310">
        <w:rPr>
          <w:rFonts w:ascii="Times New Roman" w:hAnsi="Times New Roman"/>
          <w:iCs/>
          <w:sz w:val="22"/>
          <w:szCs w:val="22"/>
        </w:rPr>
        <w:t>This portal will be used by existing and new to bank customers of RBS.</w:t>
      </w:r>
      <w:r w:rsidR="00BD7B93">
        <w:rPr>
          <w:rFonts w:ascii="Times New Roman" w:hAnsi="Times New Roman"/>
          <w:iCs/>
          <w:sz w:val="22"/>
          <w:szCs w:val="22"/>
        </w:rPr>
        <w:t xml:space="preserve"> </w:t>
      </w:r>
      <w:r w:rsidRPr="00AC6310">
        <w:rPr>
          <w:rFonts w:ascii="Times New Roman" w:hAnsi="Times New Roman"/>
          <w:iCs/>
          <w:sz w:val="22"/>
          <w:szCs w:val="22"/>
        </w:rPr>
        <w:t>This application will be available to Branch and Telephony channels.</w:t>
      </w:r>
      <w:r w:rsidR="00BD7B93">
        <w:rPr>
          <w:rFonts w:ascii="Times New Roman" w:hAnsi="Times New Roman"/>
          <w:iCs/>
          <w:sz w:val="22"/>
          <w:szCs w:val="22"/>
        </w:rPr>
        <w:t xml:space="preserve"> </w:t>
      </w:r>
      <w:r w:rsidRPr="00AC6310">
        <w:rPr>
          <w:rFonts w:ascii="Times New Roman" w:hAnsi="Times New Roman"/>
          <w:iCs/>
          <w:sz w:val="22"/>
          <w:szCs w:val="22"/>
        </w:rPr>
        <w:t>By this application customer will get list of products as per his/her family needs and financial condition. If customer is new to bank then all customer details will be asked and stored in IC database.</w:t>
      </w:r>
      <w:r w:rsidR="00BD7B93">
        <w:rPr>
          <w:rFonts w:ascii="Times New Roman" w:hAnsi="Times New Roman"/>
          <w:iCs/>
          <w:sz w:val="22"/>
          <w:szCs w:val="22"/>
        </w:rPr>
        <w:t xml:space="preserve"> </w:t>
      </w:r>
      <w:r w:rsidRPr="00AC6310">
        <w:rPr>
          <w:rFonts w:ascii="Times New Roman" w:hAnsi="Times New Roman"/>
          <w:iCs/>
          <w:sz w:val="22"/>
          <w:szCs w:val="22"/>
        </w:rPr>
        <w:t xml:space="preserve">If customer is existing then customer details will be fetched from Core platform. In </w:t>
      </w:r>
      <w:r w:rsidR="00BD7B93" w:rsidRPr="00AC6310">
        <w:rPr>
          <w:rFonts w:ascii="Times New Roman" w:hAnsi="Times New Roman"/>
          <w:iCs/>
          <w:sz w:val="22"/>
          <w:szCs w:val="22"/>
        </w:rPr>
        <w:t>protection</w:t>
      </w:r>
      <w:r w:rsidRPr="00AC6310">
        <w:rPr>
          <w:rFonts w:ascii="Times New Roman" w:hAnsi="Times New Roman"/>
          <w:iCs/>
          <w:sz w:val="22"/>
          <w:szCs w:val="22"/>
        </w:rPr>
        <w:t xml:space="preserve"> tool customer has to give answers of some set of questions and according to the answers of the customer products will be suggested to the customer. Finally all the selected product details and customer details will be transformed to </w:t>
      </w:r>
      <w:r w:rsidR="00BD7B93" w:rsidRPr="00AC6310">
        <w:rPr>
          <w:rFonts w:ascii="Times New Roman" w:hAnsi="Times New Roman"/>
          <w:iCs/>
          <w:sz w:val="22"/>
          <w:szCs w:val="22"/>
        </w:rPr>
        <w:t>prosper</w:t>
      </w:r>
      <w:r w:rsidR="00BD7B93">
        <w:rPr>
          <w:rFonts w:ascii="Times New Roman" w:hAnsi="Times New Roman"/>
          <w:iCs/>
          <w:sz w:val="22"/>
          <w:szCs w:val="22"/>
        </w:rPr>
        <w:t xml:space="preserve"> </w:t>
      </w:r>
      <w:r w:rsidRPr="00AC6310">
        <w:rPr>
          <w:rFonts w:ascii="Times New Roman" w:hAnsi="Times New Roman"/>
          <w:iCs/>
          <w:sz w:val="22"/>
          <w:szCs w:val="22"/>
        </w:rPr>
        <w:t>(</w:t>
      </w:r>
      <w:r w:rsidR="00BD7B93" w:rsidRPr="00AC6310">
        <w:rPr>
          <w:rFonts w:ascii="Times New Roman" w:hAnsi="Times New Roman"/>
          <w:iCs/>
          <w:sz w:val="22"/>
          <w:szCs w:val="22"/>
        </w:rPr>
        <w:t>Aviva</w:t>
      </w:r>
      <w:r w:rsidRPr="00AC6310">
        <w:rPr>
          <w:rFonts w:ascii="Times New Roman" w:hAnsi="Times New Roman"/>
          <w:iCs/>
          <w:sz w:val="22"/>
          <w:szCs w:val="22"/>
        </w:rPr>
        <w:t>) platform.</w:t>
      </w:r>
    </w:p>
    <w:p w:rsidR="00E55A0B" w:rsidRPr="00AC6310" w:rsidRDefault="00E55A0B" w:rsidP="00E55A0B">
      <w:pPr>
        <w:pStyle w:val="ResumeHeading"/>
        <w:rPr>
          <w:i w:val="0"/>
        </w:rPr>
      </w:pPr>
    </w:p>
    <w:p w:rsidR="00E55A0B" w:rsidRPr="00AC6310" w:rsidRDefault="00E55A0B" w:rsidP="00E55A0B">
      <w:pPr>
        <w:pStyle w:val="ResumeHeading"/>
        <w:rPr>
          <w:i w:val="0"/>
        </w:rPr>
      </w:pPr>
      <w:r w:rsidRPr="00AC6310">
        <w:rPr>
          <w:i w:val="0"/>
        </w:rPr>
        <w:t>Responsibilities:-</w:t>
      </w:r>
    </w:p>
    <w:p w:rsidR="00E55A0B" w:rsidRPr="00AC6310" w:rsidRDefault="00E55A0B" w:rsidP="00E55A0B">
      <w:pPr>
        <w:numPr>
          <w:ilvl w:val="0"/>
          <w:numId w:val="35"/>
        </w:numPr>
        <w:tabs>
          <w:tab w:val="left" w:pos="0"/>
        </w:tabs>
        <w:suppressAutoHyphens/>
        <w:spacing w:after="0"/>
        <w:rPr>
          <w:rFonts w:ascii="Times New Roman" w:eastAsia="Arial Unicode MS" w:hAnsi="Times New Roman"/>
          <w:sz w:val="22"/>
          <w:szCs w:val="22"/>
        </w:rPr>
      </w:pPr>
      <w:r w:rsidRPr="00AC6310">
        <w:rPr>
          <w:rFonts w:ascii="Times New Roman" w:eastAsia="Arial Unicode MS" w:hAnsi="Times New Roman"/>
          <w:sz w:val="22"/>
          <w:szCs w:val="22"/>
        </w:rPr>
        <w:t>Prepared component design document for middleware modules.</w:t>
      </w:r>
    </w:p>
    <w:p w:rsidR="00E55A0B" w:rsidRPr="00AC6310" w:rsidRDefault="00E55A0B" w:rsidP="00E55A0B">
      <w:pPr>
        <w:pStyle w:val="ListParagraph"/>
        <w:numPr>
          <w:ilvl w:val="0"/>
          <w:numId w:val="35"/>
        </w:numPr>
        <w:spacing w:before="40" w:after="40"/>
        <w:ind w:right="-173"/>
        <w:rPr>
          <w:rFonts w:ascii="Times New Roman" w:hAnsi="Times New Roman"/>
          <w:sz w:val="22"/>
          <w:szCs w:val="22"/>
        </w:rPr>
      </w:pPr>
      <w:r w:rsidRPr="00AC6310">
        <w:rPr>
          <w:rFonts w:ascii="Times New Roman" w:hAnsi="Times New Roman"/>
          <w:sz w:val="22"/>
          <w:szCs w:val="22"/>
        </w:rPr>
        <w:t>Requirement Gathering,</w:t>
      </w:r>
      <w:r w:rsidR="007B675F">
        <w:rPr>
          <w:rFonts w:ascii="Times New Roman" w:hAnsi="Times New Roman"/>
          <w:sz w:val="22"/>
          <w:szCs w:val="22"/>
        </w:rPr>
        <w:t xml:space="preserve"> </w:t>
      </w:r>
      <w:r w:rsidRPr="00AC6310">
        <w:rPr>
          <w:rFonts w:ascii="Times New Roman" w:hAnsi="Times New Roman"/>
          <w:sz w:val="22"/>
          <w:szCs w:val="22"/>
        </w:rPr>
        <w:t>Design,</w:t>
      </w:r>
      <w:r w:rsidR="007B675F">
        <w:rPr>
          <w:rFonts w:ascii="Times New Roman" w:hAnsi="Times New Roman"/>
          <w:sz w:val="22"/>
          <w:szCs w:val="22"/>
        </w:rPr>
        <w:t xml:space="preserve"> </w:t>
      </w:r>
      <w:r w:rsidRPr="00AC6310">
        <w:rPr>
          <w:rFonts w:ascii="Times New Roman" w:hAnsi="Times New Roman"/>
          <w:sz w:val="22"/>
          <w:szCs w:val="22"/>
        </w:rPr>
        <w:t>Analysis,</w:t>
      </w:r>
      <w:r w:rsidR="007B675F">
        <w:rPr>
          <w:rFonts w:ascii="Times New Roman" w:hAnsi="Times New Roman"/>
          <w:sz w:val="22"/>
          <w:szCs w:val="22"/>
        </w:rPr>
        <w:t xml:space="preserve"> </w:t>
      </w:r>
      <w:r w:rsidR="007B675F" w:rsidRPr="00AC6310">
        <w:rPr>
          <w:rFonts w:ascii="Times New Roman" w:hAnsi="Times New Roman"/>
          <w:sz w:val="22"/>
          <w:szCs w:val="22"/>
        </w:rPr>
        <w:t>Development</w:t>
      </w:r>
      <w:r w:rsidRPr="00AC6310">
        <w:rPr>
          <w:rFonts w:ascii="Times New Roman" w:hAnsi="Times New Roman"/>
          <w:sz w:val="22"/>
          <w:szCs w:val="22"/>
        </w:rPr>
        <w:t xml:space="preserve"> &amp; Deployment</w:t>
      </w:r>
    </w:p>
    <w:p w:rsidR="00E55A0B" w:rsidRPr="00AC6310" w:rsidRDefault="00E55A0B" w:rsidP="00E55A0B">
      <w:pPr>
        <w:numPr>
          <w:ilvl w:val="0"/>
          <w:numId w:val="35"/>
        </w:numPr>
        <w:tabs>
          <w:tab w:val="left" w:pos="0"/>
        </w:tabs>
        <w:suppressAutoHyphens/>
        <w:spacing w:before="40" w:after="40"/>
        <w:rPr>
          <w:rFonts w:ascii="Times New Roman" w:hAnsi="Times New Roman"/>
          <w:sz w:val="22"/>
          <w:szCs w:val="22"/>
        </w:rPr>
      </w:pPr>
      <w:r w:rsidRPr="00AC6310">
        <w:rPr>
          <w:rFonts w:ascii="Times New Roman" w:hAnsi="Times New Roman"/>
          <w:sz w:val="22"/>
          <w:szCs w:val="22"/>
        </w:rPr>
        <w:t xml:space="preserve">Involved in activities like prepare weekly </w:t>
      </w:r>
      <w:r w:rsidR="007B675F" w:rsidRPr="00AC6310">
        <w:rPr>
          <w:rFonts w:ascii="Times New Roman" w:hAnsi="Times New Roman"/>
          <w:sz w:val="22"/>
          <w:szCs w:val="22"/>
        </w:rPr>
        <w:t>planning</w:t>
      </w:r>
      <w:r w:rsidRPr="00AC6310">
        <w:rPr>
          <w:rFonts w:ascii="Times New Roman" w:hAnsi="Times New Roman"/>
          <w:sz w:val="22"/>
          <w:szCs w:val="22"/>
        </w:rPr>
        <w:t xml:space="preserve"> , status tracking</w:t>
      </w:r>
    </w:p>
    <w:p w:rsidR="00E55A0B" w:rsidRPr="00AC6310" w:rsidRDefault="00E55A0B" w:rsidP="00E55A0B">
      <w:pPr>
        <w:numPr>
          <w:ilvl w:val="0"/>
          <w:numId w:val="35"/>
        </w:numPr>
        <w:tabs>
          <w:tab w:val="left" w:pos="0"/>
        </w:tabs>
        <w:suppressAutoHyphens/>
        <w:spacing w:before="40" w:after="40"/>
        <w:rPr>
          <w:rFonts w:ascii="Times New Roman" w:hAnsi="Times New Roman"/>
          <w:sz w:val="22"/>
          <w:szCs w:val="22"/>
        </w:rPr>
      </w:pPr>
      <w:r w:rsidRPr="00AC6310">
        <w:rPr>
          <w:rFonts w:ascii="Times New Roman" w:hAnsi="Times New Roman"/>
          <w:sz w:val="22"/>
          <w:szCs w:val="22"/>
        </w:rPr>
        <w:t xml:space="preserve">Mentoring the team members  </w:t>
      </w:r>
    </w:p>
    <w:p w:rsidR="00E55A0B" w:rsidRPr="00AC6310" w:rsidRDefault="00E55A0B" w:rsidP="00E55A0B">
      <w:pPr>
        <w:tabs>
          <w:tab w:val="left" w:pos="0"/>
        </w:tabs>
        <w:suppressAutoHyphens/>
        <w:spacing w:after="0"/>
        <w:ind w:left="720"/>
        <w:rPr>
          <w:rFonts w:ascii="Times New Roman" w:hAnsi="Times New Roman"/>
          <w:sz w:val="22"/>
          <w:szCs w:val="22"/>
        </w:rPr>
      </w:pPr>
    </w:p>
    <w:p w:rsidR="00E55A0B" w:rsidRPr="00AC6310" w:rsidRDefault="00E55A0B" w:rsidP="00E55A0B">
      <w:pPr>
        <w:pStyle w:val="ResumeHeading"/>
        <w:rPr>
          <w:b w:val="0"/>
          <w:i w:val="0"/>
        </w:rPr>
      </w:pPr>
      <w:r w:rsidRPr="00AC6310">
        <w:rPr>
          <w:i w:val="0"/>
        </w:rPr>
        <w:t>Software / Special Tools:</w:t>
      </w:r>
      <w:r w:rsidR="00AB7101">
        <w:rPr>
          <w:i w:val="0"/>
        </w:rPr>
        <w:t xml:space="preserve"> </w:t>
      </w:r>
      <w:r w:rsidRPr="00AC6310">
        <w:rPr>
          <w:i w:val="0"/>
        </w:rPr>
        <w:t xml:space="preserve">- </w:t>
      </w:r>
      <w:r w:rsidR="00E5328E">
        <w:rPr>
          <w:b w:val="0"/>
          <w:i w:val="0"/>
        </w:rPr>
        <w:t>RSA, W</w:t>
      </w:r>
      <w:r w:rsidRPr="00AC6310">
        <w:rPr>
          <w:b w:val="0"/>
          <w:i w:val="0"/>
        </w:rPr>
        <w:t>AS</w:t>
      </w:r>
      <w:r w:rsidR="00771BE2">
        <w:rPr>
          <w:b w:val="0"/>
          <w:i w:val="0"/>
        </w:rPr>
        <w:t xml:space="preserve">, </w:t>
      </w:r>
      <w:r w:rsidR="00771BE2" w:rsidRPr="00AC6310">
        <w:rPr>
          <w:b w:val="0"/>
          <w:i w:val="0"/>
        </w:rPr>
        <w:t>IBM WebSphere</w:t>
      </w:r>
      <w:r w:rsidR="00771BE2">
        <w:rPr>
          <w:b w:val="0"/>
          <w:i w:val="0"/>
        </w:rPr>
        <w:t xml:space="preserve"> Portal 6.1.5</w:t>
      </w:r>
    </w:p>
    <w:p w:rsidR="00E55A0B" w:rsidRPr="00AC6310" w:rsidRDefault="00E55A0B" w:rsidP="00CB1928">
      <w:pPr>
        <w:pStyle w:val="ResumeHeading"/>
        <w:rPr>
          <w:b w:val="0"/>
          <w:i w:val="0"/>
        </w:rPr>
      </w:pPr>
      <w:r w:rsidRPr="00AC6310">
        <w:rPr>
          <w:i w:val="0"/>
        </w:rPr>
        <w:t>Languages:</w:t>
      </w:r>
      <w:r w:rsidR="00AB7101">
        <w:rPr>
          <w:i w:val="0"/>
        </w:rPr>
        <w:t xml:space="preserve"> </w:t>
      </w:r>
      <w:r w:rsidRPr="00AC6310">
        <w:rPr>
          <w:i w:val="0"/>
        </w:rPr>
        <w:t>-</w:t>
      </w:r>
      <w:r w:rsidR="00771BE2">
        <w:rPr>
          <w:b w:val="0"/>
          <w:i w:val="0"/>
        </w:rPr>
        <w:t xml:space="preserve"> JSF 1.2, DB2</w:t>
      </w:r>
      <w:r w:rsidRPr="00AC6310">
        <w:rPr>
          <w:b w:val="0"/>
          <w:i w:val="0"/>
        </w:rPr>
        <w:t>,</w:t>
      </w:r>
      <w:r w:rsidR="00AB7101">
        <w:rPr>
          <w:b w:val="0"/>
          <w:i w:val="0"/>
        </w:rPr>
        <w:t xml:space="preserve"> </w:t>
      </w:r>
      <w:r w:rsidRPr="00AC6310">
        <w:rPr>
          <w:b w:val="0"/>
          <w:i w:val="0"/>
        </w:rPr>
        <w:t>JQuery</w:t>
      </w:r>
    </w:p>
    <w:p w:rsidR="00BE0A6E" w:rsidRPr="00AC6310" w:rsidRDefault="00BE0A6E" w:rsidP="00CB1928">
      <w:pPr>
        <w:pStyle w:val="ResumeHeading"/>
        <w:rPr>
          <w:b w:val="0"/>
          <w:i w:val="0"/>
        </w:rPr>
      </w:pPr>
    </w:p>
    <w:p w:rsidR="00BE0A6E" w:rsidRPr="00AC6310" w:rsidRDefault="00BE0A6E" w:rsidP="00BE0A6E">
      <w:pPr>
        <w:pStyle w:val="ResumeBodyChar"/>
        <w:rPr>
          <w:sz w:val="22"/>
          <w:szCs w:val="22"/>
        </w:rPr>
      </w:pPr>
      <w:r w:rsidRPr="00AC6310">
        <w:rPr>
          <w:b/>
          <w:sz w:val="22"/>
          <w:szCs w:val="22"/>
        </w:rPr>
        <w:t>Organization Name:</w:t>
      </w:r>
      <w:r w:rsidR="00A00795">
        <w:rPr>
          <w:b/>
          <w:sz w:val="22"/>
          <w:szCs w:val="22"/>
        </w:rPr>
        <w:t xml:space="preserve"> </w:t>
      </w:r>
      <w:r w:rsidR="00A00795" w:rsidRPr="00AC6310">
        <w:rPr>
          <w:b/>
          <w:sz w:val="22"/>
          <w:szCs w:val="22"/>
        </w:rPr>
        <w:t>-</w:t>
      </w:r>
      <w:r w:rsidR="00A00795" w:rsidRPr="00AC6310">
        <w:rPr>
          <w:sz w:val="22"/>
          <w:szCs w:val="22"/>
        </w:rPr>
        <w:t xml:space="preserve"> Tata</w:t>
      </w:r>
      <w:r w:rsidRPr="00AC6310">
        <w:rPr>
          <w:sz w:val="22"/>
          <w:szCs w:val="22"/>
        </w:rPr>
        <w:t xml:space="preserve"> Consultancy Services</w:t>
      </w:r>
    </w:p>
    <w:p w:rsidR="00BE0A6E" w:rsidRPr="00AC6310" w:rsidRDefault="00BE0A6E" w:rsidP="00BE0A6E">
      <w:pPr>
        <w:pStyle w:val="ResumeBodyChar"/>
        <w:rPr>
          <w:sz w:val="22"/>
          <w:szCs w:val="22"/>
        </w:rPr>
      </w:pPr>
      <w:r w:rsidRPr="00AC6310">
        <w:rPr>
          <w:b/>
          <w:sz w:val="22"/>
          <w:szCs w:val="22"/>
        </w:rPr>
        <w:t>Client Name:</w:t>
      </w:r>
      <w:r w:rsidR="00A00795">
        <w:rPr>
          <w:b/>
          <w:sz w:val="22"/>
          <w:szCs w:val="22"/>
        </w:rPr>
        <w:t xml:space="preserve"> </w:t>
      </w:r>
      <w:r w:rsidRPr="00AC6310">
        <w:rPr>
          <w:b/>
          <w:sz w:val="22"/>
          <w:szCs w:val="22"/>
        </w:rPr>
        <w:t>-</w:t>
      </w:r>
      <w:r w:rsidRPr="00AC6310">
        <w:rPr>
          <w:sz w:val="22"/>
          <w:szCs w:val="22"/>
        </w:rPr>
        <w:t xml:space="preserve"> Internal</w:t>
      </w:r>
    </w:p>
    <w:p w:rsidR="00005B04" w:rsidRPr="00AC6310" w:rsidRDefault="00BE0A6E" w:rsidP="00BE0A6E">
      <w:pPr>
        <w:pStyle w:val="ResumeBodyChar"/>
        <w:rPr>
          <w:sz w:val="22"/>
          <w:szCs w:val="22"/>
        </w:rPr>
      </w:pPr>
      <w:r w:rsidRPr="00AC6310">
        <w:rPr>
          <w:b/>
          <w:sz w:val="22"/>
          <w:szCs w:val="22"/>
        </w:rPr>
        <w:t>Project Name:</w:t>
      </w:r>
      <w:r w:rsidR="00A00795">
        <w:rPr>
          <w:b/>
          <w:sz w:val="22"/>
          <w:szCs w:val="22"/>
        </w:rPr>
        <w:t xml:space="preserve"> </w:t>
      </w:r>
      <w:r w:rsidRPr="00AC6310">
        <w:rPr>
          <w:b/>
          <w:sz w:val="22"/>
          <w:szCs w:val="22"/>
        </w:rPr>
        <w:t>-</w:t>
      </w:r>
      <w:r w:rsidRPr="00AC6310">
        <w:rPr>
          <w:sz w:val="22"/>
          <w:szCs w:val="22"/>
        </w:rPr>
        <w:t xml:space="preserve"> </w:t>
      </w:r>
      <w:r w:rsidR="00005B04" w:rsidRPr="00AC6310">
        <w:rPr>
          <w:sz w:val="22"/>
          <w:szCs w:val="22"/>
        </w:rPr>
        <w:t>ULTIMATIX – RIA</w:t>
      </w:r>
      <w:r w:rsidR="00A00795">
        <w:rPr>
          <w:sz w:val="22"/>
          <w:szCs w:val="22"/>
        </w:rPr>
        <w:t xml:space="preserve"> </w:t>
      </w:r>
      <w:r w:rsidR="00005B04" w:rsidRPr="00AC6310">
        <w:rPr>
          <w:sz w:val="22"/>
          <w:szCs w:val="22"/>
        </w:rPr>
        <w:t>(CAMPUS PORTAL)</w:t>
      </w:r>
    </w:p>
    <w:p w:rsidR="00BE0A6E" w:rsidRDefault="00A00795" w:rsidP="00BE0A6E">
      <w:pPr>
        <w:pStyle w:val="ResumeBodyChar"/>
        <w:rPr>
          <w:sz w:val="22"/>
          <w:szCs w:val="22"/>
        </w:rPr>
      </w:pPr>
      <w:r>
        <w:rPr>
          <w:b/>
          <w:sz w:val="22"/>
          <w:szCs w:val="22"/>
        </w:rPr>
        <w:t>Project Duration</w:t>
      </w:r>
      <w:r w:rsidR="00BE0A6E" w:rsidRPr="00AC6310">
        <w:rPr>
          <w:b/>
          <w:sz w:val="22"/>
          <w:szCs w:val="22"/>
        </w:rPr>
        <w:t>:</w:t>
      </w:r>
      <w:r>
        <w:rPr>
          <w:b/>
          <w:sz w:val="22"/>
          <w:szCs w:val="22"/>
        </w:rPr>
        <w:t xml:space="preserve"> </w:t>
      </w:r>
      <w:r w:rsidR="00BE0A6E" w:rsidRPr="00AC6310">
        <w:rPr>
          <w:b/>
          <w:sz w:val="22"/>
          <w:szCs w:val="22"/>
        </w:rPr>
        <w:t>-</w:t>
      </w:r>
      <w:r w:rsidR="00BE0A6E" w:rsidRPr="00AC6310">
        <w:rPr>
          <w:sz w:val="22"/>
          <w:szCs w:val="22"/>
        </w:rPr>
        <w:t xml:space="preserve"> </w:t>
      </w:r>
      <w:r w:rsidR="00005B04" w:rsidRPr="00AC6310">
        <w:rPr>
          <w:sz w:val="22"/>
          <w:szCs w:val="22"/>
        </w:rPr>
        <w:t>June</w:t>
      </w:r>
      <w:r w:rsidR="00BE0A6E" w:rsidRPr="00AC6310">
        <w:rPr>
          <w:sz w:val="22"/>
          <w:szCs w:val="22"/>
        </w:rPr>
        <w:t xml:space="preserve"> 2010 to </w:t>
      </w:r>
      <w:r w:rsidR="00005B04" w:rsidRPr="00AC6310">
        <w:rPr>
          <w:sz w:val="22"/>
          <w:szCs w:val="22"/>
        </w:rPr>
        <w:t>Apr</w:t>
      </w:r>
      <w:r w:rsidR="00BE0A6E" w:rsidRPr="00AC6310">
        <w:rPr>
          <w:sz w:val="22"/>
          <w:szCs w:val="22"/>
        </w:rPr>
        <w:t xml:space="preserve"> 201</w:t>
      </w:r>
      <w:r w:rsidR="00005B04" w:rsidRPr="00AC6310">
        <w:rPr>
          <w:sz w:val="22"/>
          <w:szCs w:val="22"/>
        </w:rPr>
        <w:t>1</w:t>
      </w:r>
    </w:p>
    <w:p w:rsidR="00156D9C" w:rsidRPr="00AC6310" w:rsidRDefault="00156D9C" w:rsidP="00156D9C">
      <w:pPr>
        <w:pStyle w:val="ResumeBodyChar"/>
        <w:rPr>
          <w:sz w:val="22"/>
          <w:szCs w:val="22"/>
        </w:rPr>
      </w:pPr>
      <w:r w:rsidRPr="00AC6310">
        <w:rPr>
          <w:b/>
          <w:sz w:val="22"/>
          <w:szCs w:val="22"/>
        </w:rPr>
        <w:t>Project Name:</w:t>
      </w:r>
      <w:r>
        <w:rPr>
          <w:b/>
          <w:sz w:val="22"/>
          <w:szCs w:val="22"/>
        </w:rPr>
        <w:t xml:space="preserve"> </w:t>
      </w:r>
      <w:r w:rsidRPr="00AC6310">
        <w:rPr>
          <w:b/>
          <w:sz w:val="22"/>
          <w:szCs w:val="22"/>
        </w:rPr>
        <w:t>-</w:t>
      </w:r>
      <w:r w:rsidRPr="00AC6310">
        <w:rPr>
          <w:sz w:val="22"/>
          <w:szCs w:val="22"/>
        </w:rPr>
        <w:t xml:space="preserve"> GRS</w:t>
      </w:r>
      <w:r>
        <w:rPr>
          <w:sz w:val="22"/>
          <w:szCs w:val="22"/>
        </w:rPr>
        <w:t xml:space="preserve"> </w:t>
      </w:r>
      <w:r w:rsidRPr="00AC6310">
        <w:rPr>
          <w:sz w:val="22"/>
          <w:szCs w:val="22"/>
        </w:rPr>
        <w:t>(GLOBAL RECRUITMENT SYSTEM)</w:t>
      </w:r>
    </w:p>
    <w:p w:rsidR="00156D9C" w:rsidRPr="00AC6310" w:rsidRDefault="00156D9C" w:rsidP="00156D9C">
      <w:pPr>
        <w:pStyle w:val="ResumeBodyChar"/>
        <w:rPr>
          <w:sz w:val="22"/>
          <w:szCs w:val="22"/>
        </w:rPr>
      </w:pPr>
      <w:r>
        <w:rPr>
          <w:b/>
          <w:sz w:val="22"/>
          <w:szCs w:val="22"/>
        </w:rPr>
        <w:t>Project Duration</w:t>
      </w:r>
      <w:r w:rsidRPr="00AC6310">
        <w:rPr>
          <w:b/>
          <w:sz w:val="22"/>
          <w:szCs w:val="22"/>
        </w:rPr>
        <w:t>:</w:t>
      </w:r>
      <w:r>
        <w:rPr>
          <w:b/>
          <w:sz w:val="22"/>
          <w:szCs w:val="22"/>
        </w:rPr>
        <w:t xml:space="preserve"> </w:t>
      </w:r>
      <w:r w:rsidRPr="00AC6310">
        <w:rPr>
          <w:b/>
          <w:sz w:val="22"/>
          <w:szCs w:val="22"/>
        </w:rPr>
        <w:t>-</w:t>
      </w:r>
      <w:r w:rsidRPr="00AC6310">
        <w:rPr>
          <w:sz w:val="22"/>
          <w:szCs w:val="22"/>
        </w:rPr>
        <w:t xml:space="preserve"> Feb 2010 to May 2010</w:t>
      </w:r>
    </w:p>
    <w:p w:rsidR="00BE0A6E" w:rsidRPr="00AC6310" w:rsidRDefault="00BE0A6E" w:rsidP="00BE0A6E">
      <w:pPr>
        <w:pStyle w:val="ResumeBodyChar"/>
        <w:rPr>
          <w:sz w:val="22"/>
          <w:szCs w:val="22"/>
        </w:rPr>
      </w:pPr>
      <w:r w:rsidRPr="00AC6310">
        <w:rPr>
          <w:b/>
          <w:sz w:val="22"/>
          <w:szCs w:val="22"/>
        </w:rPr>
        <w:t>Role/Title:</w:t>
      </w:r>
      <w:r w:rsidR="00A00795">
        <w:rPr>
          <w:b/>
          <w:sz w:val="22"/>
          <w:szCs w:val="22"/>
        </w:rPr>
        <w:t xml:space="preserve"> </w:t>
      </w:r>
      <w:r w:rsidRPr="00AC6310">
        <w:rPr>
          <w:b/>
          <w:sz w:val="22"/>
          <w:szCs w:val="22"/>
        </w:rPr>
        <w:t>-</w:t>
      </w:r>
      <w:r w:rsidRPr="00AC6310">
        <w:rPr>
          <w:sz w:val="22"/>
          <w:szCs w:val="22"/>
        </w:rPr>
        <w:t xml:space="preserve"> Module Lead and Developer</w:t>
      </w:r>
    </w:p>
    <w:p w:rsidR="00BE0A6E" w:rsidRPr="00AC6310" w:rsidRDefault="00BE0A6E" w:rsidP="00BE0A6E">
      <w:pPr>
        <w:pStyle w:val="ResumeBodyChar"/>
        <w:rPr>
          <w:sz w:val="22"/>
          <w:szCs w:val="22"/>
        </w:rPr>
      </w:pPr>
      <w:r w:rsidRPr="00AC6310">
        <w:rPr>
          <w:b/>
          <w:sz w:val="22"/>
          <w:szCs w:val="22"/>
        </w:rPr>
        <w:t>Work Location:</w:t>
      </w:r>
      <w:r w:rsidR="00A00795">
        <w:rPr>
          <w:b/>
          <w:sz w:val="22"/>
          <w:szCs w:val="22"/>
        </w:rPr>
        <w:t xml:space="preserve"> </w:t>
      </w:r>
      <w:r w:rsidRPr="00AC6310">
        <w:rPr>
          <w:b/>
          <w:sz w:val="22"/>
          <w:szCs w:val="22"/>
        </w:rPr>
        <w:t>-</w:t>
      </w:r>
      <w:r w:rsidRPr="00AC6310">
        <w:rPr>
          <w:sz w:val="22"/>
          <w:szCs w:val="22"/>
        </w:rPr>
        <w:t xml:space="preserve"> Mumbai</w:t>
      </w:r>
    </w:p>
    <w:p w:rsidR="00BE0A6E" w:rsidRPr="00AC6310" w:rsidRDefault="00BE0A6E" w:rsidP="00BE0A6E">
      <w:pPr>
        <w:pStyle w:val="ResumeBodyChar"/>
        <w:rPr>
          <w:sz w:val="22"/>
          <w:szCs w:val="22"/>
        </w:rPr>
      </w:pPr>
    </w:p>
    <w:p w:rsidR="00BE0A6E" w:rsidRPr="00AC6310" w:rsidRDefault="00BE0A6E" w:rsidP="00BE0A6E">
      <w:pPr>
        <w:pStyle w:val="ResumeHeading"/>
        <w:rPr>
          <w:i w:val="0"/>
        </w:rPr>
      </w:pPr>
      <w:r w:rsidRPr="00AC6310">
        <w:rPr>
          <w:i w:val="0"/>
        </w:rPr>
        <w:t>Project Description:-</w:t>
      </w:r>
    </w:p>
    <w:p w:rsidR="00005B04" w:rsidRDefault="00156D9C" w:rsidP="00005B04">
      <w:pPr>
        <w:pStyle w:val="ResumeHeading"/>
        <w:rPr>
          <w:b w:val="0"/>
          <w:i w:val="0"/>
        </w:rPr>
      </w:pPr>
      <w:r w:rsidRPr="00156D9C">
        <w:rPr>
          <w:i w:val="0"/>
        </w:rPr>
        <w:t>ULTIMATIX – RIA (CAMPUS PORTAL) -</w:t>
      </w:r>
      <w:r>
        <w:rPr>
          <w:b w:val="0"/>
          <w:i w:val="0"/>
        </w:rPr>
        <w:t xml:space="preserve"> </w:t>
      </w:r>
      <w:r w:rsidR="00005B04" w:rsidRPr="00AC6310">
        <w:rPr>
          <w:b w:val="0"/>
          <w:i w:val="0"/>
        </w:rPr>
        <w:t xml:space="preserve">Redevelopment of old existing campus recruitment portal into JSF and Flex technologies with advanced features.  Overall recruitment processes for fresher are being handled across the TCS using this </w:t>
      </w:r>
      <w:r w:rsidR="00A00795">
        <w:rPr>
          <w:b w:val="0"/>
          <w:i w:val="0"/>
        </w:rPr>
        <w:t>p</w:t>
      </w:r>
      <w:r w:rsidR="00005B04" w:rsidRPr="00AC6310">
        <w:rPr>
          <w:b w:val="0"/>
          <w:i w:val="0"/>
        </w:rPr>
        <w:t>ortal.</w:t>
      </w:r>
      <w:r w:rsidR="00A00795">
        <w:rPr>
          <w:b w:val="0"/>
          <w:i w:val="0"/>
        </w:rPr>
        <w:t xml:space="preserve"> </w:t>
      </w:r>
      <w:r w:rsidR="00005B04" w:rsidRPr="00AC6310">
        <w:rPr>
          <w:b w:val="0"/>
          <w:i w:val="0"/>
        </w:rPr>
        <w:t>Candidate registration form, drive creation,</w:t>
      </w:r>
      <w:r w:rsidR="00A00795">
        <w:rPr>
          <w:b w:val="0"/>
          <w:i w:val="0"/>
        </w:rPr>
        <w:t xml:space="preserve"> </w:t>
      </w:r>
      <w:r w:rsidR="00005B04" w:rsidRPr="00AC6310">
        <w:rPr>
          <w:b w:val="0"/>
          <w:i w:val="0"/>
        </w:rPr>
        <w:t>candidate selection,</w:t>
      </w:r>
      <w:r w:rsidR="00A00795">
        <w:rPr>
          <w:b w:val="0"/>
          <w:i w:val="0"/>
        </w:rPr>
        <w:t xml:space="preserve"> </w:t>
      </w:r>
      <w:r w:rsidR="00005B04" w:rsidRPr="00AC6310">
        <w:rPr>
          <w:b w:val="0"/>
          <w:i w:val="0"/>
        </w:rPr>
        <w:t>offer letter generation,</w:t>
      </w:r>
      <w:r w:rsidR="00A00795">
        <w:rPr>
          <w:b w:val="0"/>
          <w:i w:val="0"/>
        </w:rPr>
        <w:t xml:space="preserve"> </w:t>
      </w:r>
      <w:r w:rsidR="00005B04" w:rsidRPr="00AC6310">
        <w:rPr>
          <w:b w:val="0"/>
          <w:i w:val="0"/>
        </w:rPr>
        <w:t>joining of candidates,</w:t>
      </w:r>
      <w:r w:rsidR="00A00795">
        <w:rPr>
          <w:b w:val="0"/>
          <w:i w:val="0"/>
        </w:rPr>
        <w:t xml:space="preserve"> training of offered candidates </w:t>
      </w:r>
      <w:r w:rsidR="00F22A23">
        <w:rPr>
          <w:b w:val="0"/>
          <w:i w:val="0"/>
        </w:rPr>
        <w:t>is</w:t>
      </w:r>
      <w:r w:rsidR="00005B04" w:rsidRPr="00AC6310">
        <w:rPr>
          <w:b w:val="0"/>
          <w:i w:val="0"/>
        </w:rPr>
        <w:t xml:space="preserve"> handled by this application.</w:t>
      </w:r>
    </w:p>
    <w:p w:rsidR="00156D9C" w:rsidRDefault="00156D9C" w:rsidP="00005B04">
      <w:pPr>
        <w:pStyle w:val="ResumeHeading"/>
        <w:rPr>
          <w:b w:val="0"/>
          <w:i w:val="0"/>
        </w:rPr>
      </w:pPr>
    </w:p>
    <w:p w:rsidR="00156D9C" w:rsidRPr="00156D9C" w:rsidRDefault="00156D9C" w:rsidP="00005B04">
      <w:pPr>
        <w:pStyle w:val="ResumeHeading"/>
        <w:rPr>
          <w:i w:val="0"/>
        </w:rPr>
      </w:pPr>
      <w:r w:rsidRPr="00156D9C">
        <w:rPr>
          <w:i w:val="0"/>
        </w:rPr>
        <w:t xml:space="preserve">GRS (GLOBAL RECRUITMENT SYSTEM) - </w:t>
      </w:r>
      <w:r w:rsidRPr="00AC6310">
        <w:rPr>
          <w:b w:val="0"/>
          <w:i w:val="0"/>
        </w:rPr>
        <w:t>Global Recruitment System is an application which digitizes the entire Recruitment activities of Tata Consultancy Services across all geographies for experienced professionals. It includes activities like Vacancy Creation, searching of candidate's profiles, short listing them for interview, status updates, generation of Medical Form, Offer Letter and Joining Letter as well as Agency Management are taken care by this system. Apart from this, the system automatically generates various funnel and dashboard reports which is used by recruiters for analyzing the recruitment procedure of the company across different Geographies.</w:t>
      </w:r>
    </w:p>
    <w:p w:rsidR="00005B04" w:rsidRPr="00AC6310" w:rsidRDefault="00005B04" w:rsidP="00005B04">
      <w:pPr>
        <w:pStyle w:val="ResumeHeading"/>
        <w:rPr>
          <w:b w:val="0"/>
          <w:i w:val="0"/>
        </w:rPr>
      </w:pPr>
    </w:p>
    <w:p w:rsidR="00BE0A6E" w:rsidRPr="00AC6310" w:rsidRDefault="00BE0A6E" w:rsidP="00005B04">
      <w:pPr>
        <w:pStyle w:val="ResumeHeading"/>
        <w:rPr>
          <w:i w:val="0"/>
        </w:rPr>
      </w:pPr>
      <w:r w:rsidRPr="00AC6310">
        <w:rPr>
          <w:i w:val="0"/>
        </w:rPr>
        <w:t>Responsibilities:-</w:t>
      </w:r>
    </w:p>
    <w:p w:rsidR="00005B04" w:rsidRPr="00AC6310" w:rsidRDefault="00005B04" w:rsidP="00005B04">
      <w:pPr>
        <w:numPr>
          <w:ilvl w:val="0"/>
          <w:numId w:val="35"/>
        </w:numPr>
        <w:tabs>
          <w:tab w:val="left" w:pos="0"/>
        </w:tabs>
        <w:suppressAutoHyphens/>
        <w:spacing w:before="40" w:after="40"/>
        <w:rPr>
          <w:rFonts w:ascii="Times New Roman" w:hAnsi="Times New Roman"/>
          <w:sz w:val="22"/>
          <w:szCs w:val="22"/>
        </w:rPr>
      </w:pPr>
      <w:r w:rsidRPr="00AC6310">
        <w:rPr>
          <w:rFonts w:ascii="Times New Roman" w:hAnsi="Times New Roman"/>
          <w:sz w:val="22"/>
          <w:szCs w:val="22"/>
        </w:rPr>
        <w:t>Involved in Software development Estimation Efforts using IEST Tool and Function Point Analysis</w:t>
      </w:r>
    </w:p>
    <w:p w:rsidR="00BE0A6E" w:rsidRPr="00AC6310" w:rsidRDefault="00BE0A6E" w:rsidP="00BE0A6E">
      <w:pPr>
        <w:pStyle w:val="ListParagraph"/>
        <w:numPr>
          <w:ilvl w:val="0"/>
          <w:numId w:val="35"/>
        </w:numPr>
        <w:spacing w:before="40" w:after="40"/>
        <w:ind w:right="-173"/>
        <w:rPr>
          <w:rFonts w:ascii="Times New Roman" w:hAnsi="Times New Roman"/>
          <w:sz w:val="22"/>
          <w:szCs w:val="22"/>
        </w:rPr>
      </w:pPr>
      <w:r w:rsidRPr="00AC6310">
        <w:rPr>
          <w:rFonts w:ascii="Times New Roman" w:hAnsi="Times New Roman"/>
          <w:sz w:val="22"/>
          <w:szCs w:val="22"/>
        </w:rPr>
        <w:t>Requirement Gathering,</w:t>
      </w:r>
      <w:r w:rsidR="00EC7965">
        <w:rPr>
          <w:rFonts w:ascii="Times New Roman" w:hAnsi="Times New Roman"/>
          <w:sz w:val="22"/>
          <w:szCs w:val="22"/>
        </w:rPr>
        <w:t xml:space="preserve"> </w:t>
      </w:r>
      <w:r w:rsidRPr="00AC6310">
        <w:rPr>
          <w:rFonts w:ascii="Times New Roman" w:hAnsi="Times New Roman"/>
          <w:sz w:val="22"/>
          <w:szCs w:val="22"/>
        </w:rPr>
        <w:t>Design,</w:t>
      </w:r>
      <w:r w:rsidR="00EC7965">
        <w:rPr>
          <w:rFonts w:ascii="Times New Roman" w:hAnsi="Times New Roman"/>
          <w:sz w:val="22"/>
          <w:szCs w:val="22"/>
        </w:rPr>
        <w:t xml:space="preserve"> </w:t>
      </w:r>
      <w:r w:rsidRPr="00AC6310">
        <w:rPr>
          <w:rFonts w:ascii="Times New Roman" w:hAnsi="Times New Roman"/>
          <w:sz w:val="22"/>
          <w:szCs w:val="22"/>
        </w:rPr>
        <w:t>Analysis,</w:t>
      </w:r>
      <w:r w:rsidR="00EC7965">
        <w:rPr>
          <w:rFonts w:ascii="Times New Roman" w:hAnsi="Times New Roman"/>
          <w:sz w:val="22"/>
          <w:szCs w:val="22"/>
        </w:rPr>
        <w:t xml:space="preserve"> </w:t>
      </w:r>
      <w:r w:rsidR="00EC7965" w:rsidRPr="00AC6310">
        <w:rPr>
          <w:rFonts w:ascii="Times New Roman" w:hAnsi="Times New Roman"/>
          <w:sz w:val="22"/>
          <w:szCs w:val="22"/>
        </w:rPr>
        <w:t>Development</w:t>
      </w:r>
      <w:r w:rsidRPr="00AC6310">
        <w:rPr>
          <w:rFonts w:ascii="Times New Roman" w:hAnsi="Times New Roman"/>
          <w:sz w:val="22"/>
          <w:szCs w:val="22"/>
        </w:rPr>
        <w:t xml:space="preserve"> &amp; Deployment</w:t>
      </w:r>
    </w:p>
    <w:p w:rsidR="00005B04" w:rsidRPr="00AC6310" w:rsidRDefault="00005B04" w:rsidP="00005B04">
      <w:pPr>
        <w:numPr>
          <w:ilvl w:val="0"/>
          <w:numId w:val="35"/>
        </w:numPr>
        <w:tabs>
          <w:tab w:val="left" w:pos="0"/>
        </w:tabs>
        <w:suppressAutoHyphens/>
        <w:spacing w:before="40" w:after="40"/>
        <w:rPr>
          <w:rFonts w:ascii="Times New Roman" w:hAnsi="Times New Roman"/>
          <w:color w:val="000000"/>
          <w:sz w:val="22"/>
          <w:szCs w:val="22"/>
        </w:rPr>
      </w:pPr>
      <w:r w:rsidRPr="00AC6310">
        <w:rPr>
          <w:rFonts w:ascii="Times New Roman" w:hAnsi="Times New Roman"/>
          <w:sz w:val="22"/>
          <w:szCs w:val="22"/>
        </w:rPr>
        <w:t xml:space="preserve">Involved in analysis and designing of </w:t>
      </w:r>
      <w:r w:rsidRPr="00AC6310">
        <w:rPr>
          <w:rFonts w:ascii="Times New Roman" w:hAnsi="Times New Roman"/>
          <w:color w:val="000000"/>
          <w:sz w:val="22"/>
          <w:szCs w:val="22"/>
        </w:rPr>
        <w:t>HLD and LLD for this portal using IBM Rational Software Architect.</w:t>
      </w:r>
    </w:p>
    <w:p w:rsidR="00BE0A6E" w:rsidRPr="00AC6310" w:rsidRDefault="00BE0A6E" w:rsidP="00BE0A6E">
      <w:pPr>
        <w:numPr>
          <w:ilvl w:val="0"/>
          <w:numId w:val="35"/>
        </w:numPr>
        <w:tabs>
          <w:tab w:val="left" w:pos="0"/>
        </w:tabs>
        <w:suppressAutoHyphens/>
        <w:spacing w:before="40" w:after="40"/>
        <w:rPr>
          <w:rFonts w:ascii="Times New Roman" w:hAnsi="Times New Roman"/>
          <w:sz w:val="22"/>
          <w:szCs w:val="22"/>
        </w:rPr>
      </w:pPr>
      <w:r w:rsidRPr="00AC6310">
        <w:rPr>
          <w:rFonts w:ascii="Times New Roman" w:hAnsi="Times New Roman"/>
          <w:sz w:val="22"/>
          <w:szCs w:val="22"/>
        </w:rPr>
        <w:t xml:space="preserve">Mentoring the team members  </w:t>
      </w:r>
    </w:p>
    <w:p w:rsidR="00005B04" w:rsidRPr="00AC6310" w:rsidRDefault="00005B04" w:rsidP="00005B04">
      <w:pPr>
        <w:numPr>
          <w:ilvl w:val="0"/>
          <w:numId w:val="35"/>
        </w:numPr>
        <w:tabs>
          <w:tab w:val="left" w:pos="0"/>
        </w:tabs>
        <w:suppressAutoHyphens/>
        <w:spacing w:before="40" w:after="40"/>
        <w:rPr>
          <w:rFonts w:ascii="Times New Roman" w:hAnsi="Times New Roman"/>
          <w:sz w:val="22"/>
          <w:szCs w:val="22"/>
        </w:rPr>
      </w:pPr>
      <w:r w:rsidRPr="00AC6310">
        <w:rPr>
          <w:rFonts w:ascii="Times New Roman" w:hAnsi="Times New Roman"/>
          <w:sz w:val="22"/>
          <w:szCs w:val="22"/>
        </w:rPr>
        <w:lastRenderedPageBreak/>
        <w:t>Involved in project management activities</w:t>
      </w:r>
    </w:p>
    <w:p w:rsidR="00BE0A6E" w:rsidRPr="00AC6310" w:rsidRDefault="00BE0A6E" w:rsidP="00BE0A6E">
      <w:pPr>
        <w:tabs>
          <w:tab w:val="left" w:pos="0"/>
        </w:tabs>
        <w:suppressAutoHyphens/>
        <w:spacing w:after="0"/>
        <w:ind w:left="720"/>
        <w:rPr>
          <w:rFonts w:ascii="Times New Roman" w:hAnsi="Times New Roman"/>
          <w:sz w:val="22"/>
          <w:szCs w:val="22"/>
        </w:rPr>
      </w:pPr>
    </w:p>
    <w:p w:rsidR="00BE0A6E" w:rsidRPr="00AC6310" w:rsidRDefault="00BE0A6E" w:rsidP="00CB1928">
      <w:pPr>
        <w:pStyle w:val="ResumeHeading"/>
        <w:rPr>
          <w:b w:val="0"/>
          <w:i w:val="0"/>
        </w:rPr>
      </w:pPr>
      <w:r w:rsidRPr="00AC6310">
        <w:rPr>
          <w:i w:val="0"/>
        </w:rPr>
        <w:t>Software / Special Tools:</w:t>
      </w:r>
      <w:r w:rsidR="00156D9C">
        <w:rPr>
          <w:i w:val="0"/>
        </w:rPr>
        <w:t xml:space="preserve"> </w:t>
      </w:r>
      <w:r w:rsidRPr="00AC6310">
        <w:rPr>
          <w:i w:val="0"/>
        </w:rPr>
        <w:t xml:space="preserve">- </w:t>
      </w:r>
      <w:r w:rsidRPr="00AC6310">
        <w:rPr>
          <w:b w:val="0"/>
          <w:i w:val="0"/>
        </w:rPr>
        <w:t>WEB LOGIC 9.2,</w:t>
      </w:r>
      <w:r w:rsidR="00156D9C">
        <w:rPr>
          <w:b w:val="0"/>
          <w:i w:val="0"/>
        </w:rPr>
        <w:t xml:space="preserve"> </w:t>
      </w:r>
      <w:r w:rsidRPr="00AC6310">
        <w:rPr>
          <w:b w:val="0"/>
          <w:i w:val="0"/>
        </w:rPr>
        <w:t>RSA</w:t>
      </w:r>
    </w:p>
    <w:p w:rsidR="00BE0A6E" w:rsidRPr="00AC6310" w:rsidRDefault="00BE0A6E" w:rsidP="00CB1928">
      <w:pPr>
        <w:pStyle w:val="ResumeHeading"/>
        <w:rPr>
          <w:b w:val="0"/>
          <w:i w:val="0"/>
        </w:rPr>
      </w:pPr>
      <w:r w:rsidRPr="00AC6310">
        <w:rPr>
          <w:i w:val="0"/>
        </w:rPr>
        <w:t>Languages:</w:t>
      </w:r>
      <w:r w:rsidR="00156D9C">
        <w:rPr>
          <w:i w:val="0"/>
        </w:rPr>
        <w:t xml:space="preserve"> </w:t>
      </w:r>
      <w:r w:rsidRPr="00AC6310">
        <w:rPr>
          <w:i w:val="0"/>
        </w:rPr>
        <w:t xml:space="preserve">- </w:t>
      </w:r>
      <w:r w:rsidRPr="00AC6310">
        <w:rPr>
          <w:b w:val="0"/>
          <w:i w:val="0"/>
        </w:rPr>
        <w:t>JSF 1.2,</w:t>
      </w:r>
      <w:r w:rsidR="00156D9C">
        <w:rPr>
          <w:b w:val="0"/>
          <w:i w:val="0"/>
        </w:rPr>
        <w:t xml:space="preserve"> </w:t>
      </w:r>
      <w:r w:rsidRPr="00AC6310">
        <w:rPr>
          <w:b w:val="0"/>
          <w:i w:val="0"/>
        </w:rPr>
        <w:t>Oracle 10g,</w:t>
      </w:r>
      <w:r w:rsidR="00156D9C">
        <w:rPr>
          <w:b w:val="0"/>
          <w:i w:val="0"/>
        </w:rPr>
        <w:t xml:space="preserve"> </w:t>
      </w:r>
      <w:r w:rsidRPr="00AC6310">
        <w:rPr>
          <w:b w:val="0"/>
          <w:i w:val="0"/>
        </w:rPr>
        <w:t>J2EE</w:t>
      </w:r>
    </w:p>
    <w:p w:rsidR="00E55A0B" w:rsidRPr="00AC6310" w:rsidRDefault="00E55A0B" w:rsidP="00CB1928">
      <w:pPr>
        <w:pStyle w:val="ResumeHeading"/>
        <w:rPr>
          <w:b w:val="0"/>
          <w:i w:val="0"/>
        </w:rPr>
      </w:pPr>
    </w:p>
    <w:p w:rsidR="00F75907" w:rsidRPr="00AC6310" w:rsidRDefault="00F75907" w:rsidP="00F75907">
      <w:pPr>
        <w:pStyle w:val="ResumeBodyChar"/>
        <w:rPr>
          <w:sz w:val="22"/>
          <w:szCs w:val="22"/>
        </w:rPr>
      </w:pPr>
      <w:r w:rsidRPr="00AC6310">
        <w:rPr>
          <w:b/>
          <w:sz w:val="22"/>
          <w:szCs w:val="22"/>
        </w:rPr>
        <w:t>Organization Name:</w:t>
      </w:r>
      <w:r w:rsidR="00156D9C">
        <w:rPr>
          <w:b/>
          <w:sz w:val="22"/>
          <w:szCs w:val="22"/>
        </w:rPr>
        <w:t xml:space="preserve"> </w:t>
      </w:r>
      <w:r w:rsidRPr="00AC6310">
        <w:rPr>
          <w:b/>
          <w:sz w:val="22"/>
          <w:szCs w:val="22"/>
        </w:rPr>
        <w:t>-</w:t>
      </w:r>
      <w:r w:rsidRPr="00AC6310">
        <w:rPr>
          <w:sz w:val="22"/>
          <w:szCs w:val="22"/>
        </w:rPr>
        <w:t xml:space="preserve"> </w:t>
      </w:r>
      <w:proofErr w:type="spellStart"/>
      <w:r w:rsidRPr="00AC6310">
        <w:rPr>
          <w:sz w:val="22"/>
          <w:szCs w:val="22"/>
        </w:rPr>
        <w:t>Systime</w:t>
      </w:r>
      <w:proofErr w:type="spellEnd"/>
      <w:r w:rsidRPr="00AC6310">
        <w:rPr>
          <w:sz w:val="22"/>
          <w:szCs w:val="22"/>
        </w:rPr>
        <w:t xml:space="preserve"> Computers Systems Ltd</w:t>
      </w:r>
    </w:p>
    <w:p w:rsidR="00F75907" w:rsidRPr="00AC6310" w:rsidRDefault="00F75907" w:rsidP="00F75907">
      <w:pPr>
        <w:pStyle w:val="ResumeBodyChar"/>
        <w:rPr>
          <w:sz w:val="22"/>
          <w:szCs w:val="22"/>
        </w:rPr>
      </w:pPr>
      <w:r w:rsidRPr="00AC6310">
        <w:rPr>
          <w:b/>
          <w:sz w:val="22"/>
          <w:szCs w:val="22"/>
        </w:rPr>
        <w:t>Client Name:</w:t>
      </w:r>
      <w:r w:rsidR="00DA3B36">
        <w:rPr>
          <w:b/>
          <w:sz w:val="22"/>
          <w:szCs w:val="22"/>
        </w:rPr>
        <w:t xml:space="preserve"> </w:t>
      </w:r>
      <w:r w:rsidRPr="00AC6310">
        <w:rPr>
          <w:b/>
          <w:sz w:val="22"/>
          <w:szCs w:val="22"/>
        </w:rPr>
        <w:t>-</w:t>
      </w:r>
      <w:r w:rsidRPr="00AC6310">
        <w:rPr>
          <w:sz w:val="22"/>
          <w:szCs w:val="22"/>
        </w:rPr>
        <w:t xml:space="preserve"> ICICI</w:t>
      </w:r>
    </w:p>
    <w:p w:rsidR="00F75907" w:rsidRPr="00AC6310" w:rsidRDefault="00F75907" w:rsidP="00F75907">
      <w:pPr>
        <w:pStyle w:val="ResumeBodyChar"/>
        <w:rPr>
          <w:sz w:val="22"/>
          <w:szCs w:val="22"/>
        </w:rPr>
      </w:pPr>
      <w:r w:rsidRPr="00AC6310">
        <w:rPr>
          <w:b/>
          <w:sz w:val="22"/>
          <w:szCs w:val="22"/>
        </w:rPr>
        <w:t>Project Name:</w:t>
      </w:r>
      <w:r w:rsidR="00DA3B36">
        <w:rPr>
          <w:b/>
          <w:sz w:val="22"/>
          <w:szCs w:val="22"/>
        </w:rPr>
        <w:t xml:space="preserve"> </w:t>
      </w:r>
      <w:r w:rsidRPr="00AC6310">
        <w:rPr>
          <w:b/>
          <w:sz w:val="22"/>
          <w:szCs w:val="22"/>
        </w:rPr>
        <w:t>-</w:t>
      </w:r>
      <w:r w:rsidRPr="00AC6310">
        <w:rPr>
          <w:sz w:val="22"/>
          <w:szCs w:val="22"/>
        </w:rPr>
        <w:t xml:space="preserve"> AMS</w:t>
      </w:r>
      <w:r w:rsidR="00DA3B36">
        <w:rPr>
          <w:sz w:val="22"/>
          <w:szCs w:val="22"/>
        </w:rPr>
        <w:t xml:space="preserve"> </w:t>
      </w:r>
      <w:r w:rsidRPr="00AC6310">
        <w:rPr>
          <w:sz w:val="22"/>
          <w:szCs w:val="22"/>
        </w:rPr>
        <w:t>(AGENT MANAGEMENT SYSTEM)</w:t>
      </w:r>
    </w:p>
    <w:p w:rsidR="00F75907" w:rsidRDefault="00DA3B36" w:rsidP="00F75907">
      <w:pPr>
        <w:pStyle w:val="ResumeBodyChar"/>
        <w:rPr>
          <w:sz w:val="22"/>
          <w:szCs w:val="22"/>
        </w:rPr>
      </w:pPr>
      <w:r>
        <w:rPr>
          <w:b/>
          <w:sz w:val="22"/>
          <w:szCs w:val="22"/>
        </w:rPr>
        <w:t>Project Duration</w:t>
      </w:r>
      <w:r w:rsidR="00F75907" w:rsidRPr="00AC6310">
        <w:rPr>
          <w:b/>
          <w:sz w:val="22"/>
          <w:szCs w:val="22"/>
        </w:rPr>
        <w:t>:</w:t>
      </w:r>
      <w:r>
        <w:rPr>
          <w:b/>
          <w:sz w:val="22"/>
          <w:szCs w:val="22"/>
        </w:rPr>
        <w:t xml:space="preserve"> </w:t>
      </w:r>
      <w:r w:rsidR="00F75907" w:rsidRPr="00AC6310">
        <w:rPr>
          <w:b/>
          <w:sz w:val="22"/>
          <w:szCs w:val="22"/>
        </w:rPr>
        <w:t>-</w:t>
      </w:r>
      <w:r w:rsidR="00F75907" w:rsidRPr="00AC6310">
        <w:rPr>
          <w:sz w:val="22"/>
          <w:szCs w:val="22"/>
        </w:rPr>
        <w:t xml:space="preserve"> Jun 2009 to Jan 2010</w:t>
      </w:r>
    </w:p>
    <w:p w:rsidR="009F0BC9" w:rsidRDefault="009F0BC9" w:rsidP="00F75907">
      <w:pPr>
        <w:pStyle w:val="ResumeBodyChar"/>
        <w:rPr>
          <w:sz w:val="22"/>
          <w:szCs w:val="22"/>
        </w:rPr>
      </w:pPr>
    </w:p>
    <w:p w:rsidR="009F0BC9" w:rsidRPr="00AC6310" w:rsidRDefault="009F0BC9" w:rsidP="009F0BC9">
      <w:pPr>
        <w:pStyle w:val="ResumeBodyChar"/>
        <w:rPr>
          <w:sz w:val="22"/>
          <w:szCs w:val="22"/>
        </w:rPr>
      </w:pPr>
      <w:r w:rsidRPr="00AC6310">
        <w:rPr>
          <w:b/>
          <w:sz w:val="22"/>
          <w:szCs w:val="22"/>
        </w:rPr>
        <w:t>Client Name:</w:t>
      </w:r>
      <w:r>
        <w:rPr>
          <w:b/>
          <w:sz w:val="22"/>
          <w:szCs w:val="22"/>
        </w:rPr>
        <w:t xml:space="preserve"> </w:t>
      </w:r>
      <w:r w:rsidRPr="00AC6310">
        <w:rPr>
          <w:b/>
          <w:sz w:val="22"/>
          <w:szCs w:val="22"/>
        </w:rPr>
        <w:t>-</w:t>
      </w:r>
      <w:r w:rsidRPr="00AC6310">
        <w:rPr>
          <w:sz w:val="22"/>
          <w:szCs w:val="22"/>
        </w:rPr>
        <w:t xml:space="preserve"> Sunrise Medical</w:t>
      </w:r>
    </w:p>
    <w:p w:rsidR="009F0BC9" w:rsidRPr="00AC6310" w:rsidRDefault="009F0BC9" w:rsidP="009F0BC9">
      <w:pPr>
        <w:pStyle w:val="ResumeBodyChar"/>
        <w:rPr>
          <w:sz w:val="22"/>
          <w:szCs w:val="22"/>
        </w:rPr>
      </w:pPr>
      <w:r w:rsidRPr="00AC6310">
        <w:rPr>
          <w:b/>
          <w:sz w:val="22"/>
          <w:szCs w:val="22"/>
        </w:rPr>
        <w:t>Project Name:</w:t>
      </w:r>
      <w:r>
        <w:rPr>
          <w:b/>
          <w:sz w:val="22"/>
          <w:szCs w:val="22"/>
        </w:rPr>
        <w:t xml:space="preserve"> </w:t>
      </w:r>
      <w:r w:rsidRPr="00AC6310">
        <w:rPr>
          <w:b/>
          <w:sz w:val="22"/>
          <w:szCs w:val="22"/>
        </w:rPr>
        <w:t>-</w:t>
      </w:r>
      <w:r w:rsidRPr="00AC6310">
        <w:rPr>
          <w:sz w:val="22"/>
          <w:szCs w:val="22"/>
        </w:rPr>
        <w:t xml:space="preserve"> ORDER MANAGEMENT SYSTEM</w:t>
      </w:r>
    </w:p>
    <w:p w:rsidR="009F0BC9" w:rsidRPr="00AC6310" w:rsidRDefault="009F0BC9" w:rsidP="009F0BC9">
      <w:pPr>
        <w:pStyle w:val="ResumeBodyChar"/>
        <w:rPr>
          <w:sz w:val="22"/>
          <w:szCs w:val="22"/>
        </w:rPr>
      </w:pPr>
      <w:r>
        <w:rPr>
          <w:b/>
          <w:sz w:val="22"/>
          <w:szCs w:val="22"/>
        </w:rPr>
        <w:t>Project Duration</w:t>
      </w:r>
      <w:r w:rsidRPr="00AC6310">
        <w:rPr>
          <w:b/>
          <w:sz w:val="22"/>
          <w:szCs w:val="22"/>
        </w:rPr>
        <w:t>:</w:t>
      </w:r>
      <w:r>
        <w:rPr>
          <w:b/>
          <w:sz w:val="22"/>
          <w:szCs w:val="22"/>
        </w:rPr>
        <w:t xml:space="preserve"> </w:t>
      </w:r>
      <w:r w:rsidRPr="00AC6310">
        <w:rPr>
          <w:b/>
          <w:sz w:val="22"/>
          <w:szCs w:val="22"/>
        </w:rPr>
        <w:t>-</w:t>
      </w:r>
      <w:r w:rsidRPr="00AC6310">
        <w:rPr>
          <w:sz w:val="22"/>
          <w:szCs w:val="22"/>
        </w:rPr>
        <w:t xml:space="preserve"> Mar 2009 to May 2010</w:t>
      </w:r>
    </w:p>
    <w:p w:rsidR="009F0BC9" w:rsidRDefault="009F0BC9" w:rsidP="00F75907">
      <w:pPr>
        <w:pStyle w:val="ResumeBodyChar"/>
        <w:rPr>
          <w:sz w:val="22"/>
          <w:szCs w:val="22"/>
        </w:rPr>
      </w:pPr>
    </w:p>
    <w:p w:rsidR="00FC49BC" w:rsidRPr="00AC6310" w:rsidRDefault="00FC49BC" w:rsidP="00FC49BC">
      <w:pPr>
        <w:pStyle w:val="ResumeBodyChar"/>
        <w:rPr>
          <w:sz w:val="22"/>
          <w:szCs w:val="22"/>
        </w:rPr>
      </w:pPr>
      <w:r w:rsidRPr="00AC6310">
        <w:rPr>
          <w:b/>
          <w:sz w:val="22"/>
          <w:szCs w:val="22"/>
        </w:rPr>
        <w:t>Client Name:</w:t>
      </w:r>
      <w:r>
        <w:rPr>
          <w:b/>
          <w:sz w:val="22"/>
          <w:szCs w:val="22"/>
        </w:rPr>
        <w:t xml:space="preserve"> </w:t>
      </w:r>
      <w:r w:rsidRPr="00AC6310">
        <w:rPr>
          <w:b/>
          <w:sz w:val="22"/>
          <w:szCs w:val="22"/>
        </w:rPr>
        <w:t>-</w:t>
      </w:r>
      <w:r w:rsidRPr="00AC6310">
        <w:rPr>
          <w:sz w:val="22"/>
          <w:szCs w:val="22"/>
        </w:rPr>
        <w:t xml:space="preserve"> Internal</w:t>
      </w:r>
    </w:p>
    <w:p w:rsidR="00FC49BC" w:rsidRPr="00AC6310" w:rsidRDefault="00FC49BC" w:rsidP="00FC49BC">
      <w:pPr>
        <w:pStyle w:val="ResumeBodyChar"/>
        <w:rPr>
          <w:sz w:val="22"/>
          <w:szCs w:val="22"/>
        </w:rPr>
      </w:pPr>
      <w:r w:rsidRPr="00AC6310">
        <w:rPr>
          <w:b/>
          <w:sz w:val="22"/>
          <w:szCs w:val="22"/>
        </w:rPr>
        <w:t>Project Name:</w:t>
      </w:r>
      <w:r>
        <w:rPr>
          <w:b/>
          <w:sz w:val="22"/>
          <w:szCs w:val="22"/>
        </w:rPr>
        <w:t xml:space="preserve"> </w:t>
      </w:r>
      <w:r w:rsidRPr="00AC6310">
        <w:rPr>
          <w:b/>
          <w:sz w:val="22"/>
          <w:szCs w:val="22"/>
        </w:rPr>
        <w:t>-</w:t>
      </w:r>
      <w:r w:rsidRPr="00AC6310">
        <w:rPr>
          <w:sz w:val="22"/>
          <w:szCs w:val="22"/>
        </w:rPr>
        <w:t xml:space="preserve"> RESUME BUILDER</w:t>
      </w:r>
    </w:p>
    <w:p w:rsidR="00FC49BC" w:rsidRDefault="00FC49BC" w:rsidP="00FC49BC">
      <w:pPr>
        <w:pStyle w:val="ResumeBodyChar"/>
        <w:rPr>
          <w:sz w:val="22"/>
          <w:szCs w:val="22"/>
        </w:rPr>
      </w:pPr>
      <w:r w:rsidRPr="00AC6310">
        <w:rPr>
          <w:b/>
          <w:sz w:val="22"/>
          <w:szCs w:val="22"/>
        </w:rPr>
        <w:t>Project Duration:</w:t>
      </w:r>
      <w:r>
        <w:rPr>
          <w:b/>
          <w:sz w:val="22"/>
          <w:szCs w:val="22"/>
        </w:rPr>
        <w:t xml:space="preserve"> </w:t>
      </w:r>
      <w:r w:rsidRPr="00AC6310">
        <w:rPr>
          <w:b/>
          <w:sz w:val="22"/>
          <w:szCs w:val="22"/>
        </w:rPr>
        <w:t>-</w:t>
      </w:r>
      <w:r w:rsidRPr="00AC6310">
        <w:rPr>
          <w:sz w:val="22"/>
          <w:szCs w:val="22"/>
        </w:rPr>
        <w:t xml:space="preserve"> Dec 2008 to Feb 2009</w:t>
      </w:r>
    </w:p>
    <w:p w:rsidR="00066DFF" w:rsidRDefault="00066DFF" w:rsidP="00FC49BC">
      <w:pPr>
        <w:pStyle w:val="ResumeBodyChar"/>
        <w:rPr>
          <w:sz w:val="22"/>
          <w:szCs w:val="22"/>
        </w:rPr>
      </w:pPr>
    </w:p>
    <w:p w:rsidR="00066DFF" w:rsidRPr="00AC6310" w:rsidRDefault="00066DFF" w:rsidP="00066DFF">
      <w:pPr>
        <w:pStyle w:val="ResumeBodyChar"/>
        <w:rPr>
          <w:sz w:val="22"/>
          <w:szCs w:val="22"/>
        </w:rPr>
      </w:pPr>
      <w:r w:rsidRPr="00AC6310">
        <w:rPr>
          <w:b/>
          <w:sz w:val="22"/>
          <w:szCs w:val="22"/>
        </w:rPr>
        <w:t>Client Name:</w:t>
      </w:r>
      <w:r>
        <w:rPr>
          <w:b/>
          <w:sz w:val="22"/>
          <w:szCs w:val="22"/>
        </w:rPr>
        <w:t xml:space="preserve"> </w:t>
      </w:r>
      <w:r w:rsidRPr="00AC6310">
        <w:rPr>
          <w:b/>
          <w:sz w:val="22"/>
          <w:szCs w:val="22"/>
        </w:rPr>
        <w:t>-</w:t>
      </w:r>
      <w:r w:rsidRPr="00AC6310">
        <w:rPr>
          <w:sz w:val="22"/>
          <w:szCs w:val="22"/>
        </w:rPr>
        <w:t xml:space="preserve"> </w:t>
      </w:r>
      <w:proofErr w:type="spellStart"/>
      <w:r w:rsidRPr="00AC6310">
        <w:rPr>
          <w:sz w:val="22"/>
          <w:szCs w:val="22"/>
        </w:rPr>
        <w:t>Oce</w:t>
      </w:r>
      <w:proofErr w:type="spellEnd"/>
      <w:r w:rsidRPr="00AC6310">
        <w:rPr>
          <w:sz w:val="22"/>
          <w:szCs w:val="22"/>
        </w:rPr>
        <w:t xml:space="preserve"> Digital Printing Workflow Solutions</w:t>
      </w:r>
    </w:p>
    <w:p w:rsidR="00066DFF" w:rsidRPr="00AC6310" w:rsidRDefault="00066DFF" w:rsidP="00066DFF">
      <w:pPr>
        <w:pStyle w:val="ResumeBodyChar"/>
        <w:rPr>
          <w:sz w:val="22"/>
          <w:szCs w:val="22"/>
        </w:rPr>
      </w:pPr>
      <w:r w:rsidRPr="00AC6310">
        <w:rPr>
          <w:b/>
          <w:sz w:val="22"/>
          <w:szCs w:val="22"/>
        </w:rPr>
        <w:t>Project Name:</w:t>
      </w:r>
      <w:r>
        <w:rPr>
          <w:b/>
          <w:sz w:val="22"/>
          <w:szCs w:val="22"/>
        </w:rPr>
        <w:t xml:space="preserve"> </w:t>
      </w:r>
      <w:r w:rsidRPr="00AC6310">
        <w:rPr>
          <w:b/>
          <w:sz w:val="22"/>
          <w:szCs w:val="22"/>
        </w:rPr>
        <w:t>-</w:t>
      </w:r>
      <w:r w:rsidRPr="00AC6310">
        <w:rPr>
          <w:sz w:val="22"/>
          <w:szCs w:val="22"/>
        </w:rPr>
        <w:t xml:space="preserve"> OCE DIGITAL PRINTING WORKFLOW</w:t>
      </w:r>
    </w:p>
    <w:p w:rsidR="00066DFF" w:rsidRDefault="00066DFF" w:rsidP="00066DFF">
      <w:pPr>
        <w:pStyle w:val="ResumeBodyChar"/>
        <w:rPr>
          <w:sz w:val="22"/>
          <w:szCs w:val="22"/>
        </w:rPr>
      </w:pPr>
      <w:r>
        <w:rPr>
          <w:b/>
          <w:sz w:val="22"/>
          <w:szCs w:val="22"/>
        </w:rPr>
        <w:t>Project Duration</w:t>
      </w:r>
      <w:r w:rsidRPr="00AC6310">
        <w:rPr>
          <w:b/>
          <w:sz w:val="22"/>
          <w:szCs w:val="22"/>
        </w:rPr>
        <w:t>:</w:t>
      </w:r>
      <w:r>
        <w:rPr>
          <w:b/>
          <w:sz w:val="22"/>
          <w:szCs w:val="22"/>
        </w:rPr>
        <w:t xml:space="preserve"> </w:t>
      </w:r>
      <w:r w:rsidRPr="00AC6310">
        <w:rPr>
          <w:b/>
          <w:sz w:val="22"/>
          <w:szCs w:val="22"/>
        </w:rPr>
        <w:t>-</w:t>
      </w:r>
      <w:r w:rsidRPr="00AC6310">
        <w:rPr>
          <w:sz w:val="22"/>
          <w:szCs w:val="22"/>
        </w:rPr>
        <w:t xml:space="preserve"> Jan 2008 to Nov 2008</w:t>
      </w:r>
    </w:p>
    <w:p w:rsidR="00066DFF" w:rsidRDefault="00066DFF" w:rsidP="00066DFF">
      <w:pPr>
        <w:pStyle w:val="ResumeBodyChar"/>
        <w:rPr>
          <w:sz w:val="22"/>
          <w:szCs w:val="22"/>
        </w:rPr>
      </w:pPr>
    </w:p>
    <w:p w:rsidR="00066DFF" w:rsidRPr="00AC6310" w:rsidRDefault="00066DFF" w:rsidP="00066DFF">
      <w:pPr>
        <w:pStyle w:val="ResumeBodyChar"/>
        <w:rPr>
          <w:sz w:val="22"/>
          <w:szCs w:val="22"/>
        </w:rPr>
      </w:pPr>
      <w:r w:rsidRPr="00AC6310">
        <w:rPr>
          <w:b/>
          <w:sz w:val="22"/>
          <w:szCs w:val="22"/>
        </w:rPr>
        <w:t>Client Name:</w:t>
      </w:r>
      <w:r>
        <w:rPr>
          <w:b/>
          <w:sz w:val="22"/>
          <w:szCs w:val="22"/>
        </w:rPr>
        <w:t xml:space="preserve"> </w:t>
      </w:r>
      <w:r w:rsidRPr="00AC6310">
        <w:rPr>
          <w:b/>
          <w:sz w:val="22"/>
          <w:szCs w:val="22"/>
        </w:rPr>
        <w:t>-</w:t>
      </w:r>
      <w:r w:rsidRPr="00AC6310">
        <w:rPr>
          <w:sz w:val="22"/>
          <w:szCs w:val="22"/>
        </w:rPr>
        <w:t xml:space="preserve"> </w:t>
      </w:r>
      <w:proofErr w:type="spellStart"/>
      <w:r w:rsidRPr="00AC6310">
        <w:rPr>
          <w:sz w:val="22"/>
          <w:szCs w:val="22"/>
        </w:rPr>
        <w:t>Intermoco</w:t>
      </w:r>
      <w:proofErr w:type="spellEnd"/>
    </w:p>
    <w:p w:rsidR="00066DFF" w:rsidRPr="00AC6310" w:rsidRDefault="00066DFF" w:rsidP="00066DFF">
      <w:pPr>
        <w:pStyle w:val="ResumeBodyChar"/>
        <w:rPr>
          <w:sz w:val="22"/>
          <w:szCs w:val="22"/>
        </w:rPr>
      </w:pPr>
      <w:r w:rsidRPr="00AC6310">
        <w:rPr>
          <w:b/>
          <w:sz w:val="22"/>
          <w:szCs w:val="22"/>
        </w:rPr>
        <w:t>Project Name:</w:t>
      </w:r>
      <w:r>
        <w:rPr>
          <w:b/>
          <w:sz w:val="22"/>
          <w:szCs w:val="22"/>
        </w:rPr>
        <w:t xml:space="preserve"> </w:t>
      </w:r>
      <w:r w:rsidRPr="00AC6310">
        <w:rPr>
          <w:b/>
          <w:sz w:val="22"/>
          <w:szCs w:val="22"/>
        </w:rPr>
        <w:t>-</w:t>
      </w:r>
      <w:r w:rsidRPr="00AC6310">
        <w:rPr>
          <w:sz w:val="22"/>
          <w:szCs w:val="22"/>
        </w:rPr>
        <w:t xml:space="preserve"> NETWORK MANAGEMENT SYSTEMS</w:t>
      </w:r>
    </w:p>
    <w:p w:rsidR="00066DFF" w:rsidRDefault="00066DFF" w:rsidP="00066DFF">
      <w:pPr>
        <w:pStyle w:val="ResumeBodyChar"/>
        <w:rPr>
          <w:sz w:val="22"/>
          <w:szCs w:val="22"/>
        </w:rPr>
      </w:pPr>
      <w:r>
        <w:rPr>
          <w:b/>
          <w:sz w:val="22"/>
          <w:szCs w:val="22"/>
        </w:rPr>
        <w:t>Project Duration</w:t>
      </w:r>
      <w:r w:rsidRPr="00AC6310">
        <w:rPr>
          <w:b/>
          <w:sz w:val="22"/>
          <w:szCs w:val="22"/>
        </w:rPr>
        <w:t>:</w:t>
      </w:r>
      <w:r>
        <w:rPr>
          <w:b/>
          <w:sz w:val="22"/>
          <w:szCs w:val="22"/>
        </w:rPr>
        <w:t xml:space="preserve"> </w:t>
      </w:r>
      <w:r w:rsidRPr="00AC6310">
        <w:rPr>
          <w:b/>
          <w:sz w:val="22"/>
          <w:szCs w:val="22"/>
        </w:rPr>
        <w:t>-</w:t>
      </w:r>
      <w:r w:rsidRPr="00AC6310">
        <w:rPr>
          <w:sz w:val="22"/>
          <w:szCs w:val="22"/>
        </w:rPr>
        <w:t xml:space="preserve"> Mar 2007 to Dec 2007</w:t>
      </w:r>
    </w:p>
    <w:p w:rsidR="00FC49BC" w:rsidRPr="00AC6310" w:rsidRDefault="00FC49BC" w:rsidP="00FC49BC">
      <w:pPr>
        <w:pStyle w:val="ResumeBodyChar"/>
        <w:rPr>
          <w:sz w:val="22"/>
          <w:szCs w:val="22"/>
        </w:rPr>
      </w:pPr>
    </w:p>
    <w:p w:rsidR="00F75907" w:rsidRPr="00AC6310" w:rsidRDefault="00F75907" w:rsidP="00F75907">
      <w:pPr>
        <w:pStyle w:val="ResumeBodyChar"/>
        <w:rPr>
          <w:sz w:val="22"/>
          <w:szCs w:val="22"/>
        </w:rPr>
      </w:pPr>
      <w:r w:rsidRPr="00AC6310">
        <w:rPr>
          <w:b/>
          <w:sz w:val="22"/>
          <w:szCs w:val="22"/>
        </w:rPr>
        <w:t>Role/Title:</w:t>
      </w:r>
      <w:r w:rsidR="00DA3B36">
        <w:rPr>
          <w:b/>
          <w:sz w:val="22"/>
          <w:szCs w:val="22"/>
        </w:rPr>
        <w:t xml:space="preserve"> </w:t>
      </w:r>
      <w:r w:rsidR="009F0BC9" w:rsidRPr="00AC6310">
        <w:rPr>
          <w:b/>
          <w:sz w:val="22"/>
          <w:szCs w:val="22"/>
        </w:rPr>
        <w:t>-</w:t>
      </w:r>
      <w:r w:rsidR="009F0BC9" w:rsidRPr="00AC6310">
        <w:rPr>
          <w:sz w:val="22"/>
          <w:szCs w:val="22"/>
        </w:rPr>
        <w:t xml:space="preserve"> Developer</w:t>
      </w:r>
    </w:p>
    <w:p w:rsidR="00AD5534" w:rsidRDefault="00F75907" w:rsidP="00AD5534">
      <w:pPr>
        <w:pStyle w:val="ResumeBodyChar"/>
        <w:rPr>
          <w:sz w:val="22"/>
          <w:szCs w:val="22"/>
        </w:rPr>
      </w:pPr>
      <w:r w:rsidRPr="00AC6310">
        <w:rPr>
          <w:b/>
          <w:sz w:val="22"/>
          <w:szCs w:val="22"/>
        </w:rPr>
        <w:t>Work Location:</w:t>
      </w:r>
      <w:r w:rsidR="009F0BC9">
        <w:rPr>
          <w:b/>
          <w:sz w:val="22"/>
          <w:szCs w:val="22"/>
        </w:rPr>
        <w:t xml:space="preserve"> </w:t>
      </w:r>
      <w:r w:rsidRPr="00AC6310">
        <w:rPr>
          <w:b/>
          <w:sz w:val="22"/>
          <w:szCs w:val="22"/>
        </w:rPr>
        <w:t>-</w:t>
      </w:r>
      <w:r w:rsidRPr="00AC6310">
        <w:rPr>
          <w:sz w:val="22"/>
          <w:szCs w:val="22"/>
        </w:rPr>
        <w:t xml:space="preserve"> Mumbai</w:t>
      </w:r>
    </w:p>
    <w:p w:rsidR="00AD5534" w:rsidRPr="00AD5534" w:rsidRDefault="00AD5534" w:rsidP="00AD5534">
      <w:pPr>
        <w:pStyle w:val="ResumeBodyChar"/>
        <w:rPr>
          <w:b/>
          <w:iCs/>
          <w:sz w:val="22"/>
          <w:szCs w:val="22"/>
        </w:rPr>
      </w:pPr>
      <w:r w:rsidRPr="00AD5534">
        <w:rPr>
          <w:b/>
          <w:iCs/>
          <w:sz w:val="22"/>
          <w:szCs w:val="22"/>
        </w:rPr>
        <w:t>P</w:t>
      </w:r>
      <w:r w:rsidR="00F75907" w:rsidRPr="00AD5534">
        <w:rPr>
          <w:b/>
          <w:iCs/>
          <w:sz w:val="22"/>
          <w:szCs w:val="22"/>
        </w:rPr>
        <w:t>roject Description:-</w:t>
      </w:r>
    </w:p>
    <w:p w:rsidR="00F75907" w:rsidRDefault="009F0BC9" w:rsidP="00AD5534">
      <w:pPr>
        <w:pStyle w:val="ResumeBodyChar"/>
        <w:rPr>
          <w:b/>
          <w:i/>
        </w:rPr>
      </w:pPr>
      <w:r w:rsidRPr="00AD5534">
        <w:rPr>
          <w:b/>
        </w:rPr>
        <w:t>AMS (AGENT MANAGEMENT SYSTEM)</w:t>
      </w:r>
      <w:r w:rsidRPr="00AD5534">
        <w:rPr>
          <w:b/>
          <w:i/>
        </w:rPr>
        <w:t xml:space="preserve"> -</w:t>
      </w:r>
      <w:r w:rsidRPr="009F0BC9">
        <w:rPr>
          <w:i/>
        </w:rPr>
        <w:t xml:space="preserve"> </w:t>
      </w:r>
      <w:r w:rsidR="00F75907" w:rsidRPr="00AC6310">
        <w:t>The purpose of the proposed solution is to create and modify Agents. This project mainly contains profiling of applicants for post of agent.</w:t>
      </w:r>
      <w:r w:rsidR="00DF0F2E">
        <w:rPr>
          <w:b/>
          <w:i/>
        </w:rPr>
        <w:t xml:space="preserve"> </w:t>
      </w:r>
      <w:r w:rsidR="00F75907" w:rsidRPr="00AC6310">
        <w:t>Also developed RC</w:t>
      </w:r>
      <w:r w:rsidR="00DF0F2E">
        <w:rPr>
          <w:b/>
          <w:i/>
        </w:rPr>
        <w:t xml:space="preserve"> </w:t>
      </w:r>
      <w:r w:rsidR="00F75907" w:rsidRPr="00AC6310">
        <w:t>(Recruitment Consultant) module. Worked on csv file upload module and perform all validations before upload.</w:t>
      </w:r>
      <w:r w:rsidR="00DF0F2E">
        <w:rPr>
          <w:b/>
          <w:i/>
        </w:rPr>
        <w:t xml:space="preserve"> </w:t>
      </w:r>
      <w:r w:rsidR="00F75907" w:rsidRPr="00AC6310">
        <w:t>Prepared technical specification document and also experience in working on 'JUDE' which is used to develop UML diagrams</w:t>
      </w:r>
      <w:r>
        <w:rPr>
          <w:b/>
          <w:i/>
        </w:rPr>
        <w:t>.</w:t>
      </w:r>
    </w:p>
    <w:p w:rsidR="009F0BC9" w:rsidRDefault="009F0BC9" w:rsidP="00F75907">
      <w:pPr>
        <w:pStyle w:val="ResumeHeading"/>
        <w:rPr>
          <w:b w:val="0"/>
          <w:i w:val="0"/>
        </w:rPr>
      </w:pPr>
    </w:p>
    <w:p w:rsidR="009F0BC9" w:rsidRPr="00AC6310" w:rsidRDefault="009F0BC9" w:rsidP="00F75907">
      <w:pPr>
        <w:pStyle w:val="ResumeHeading"/>
        <w:rPr>
          <w:b w:val="0"/>
          <w:i w:val="0"/>
        </w:rPr>
      </w:pPr>
      <w:r w:rsidRPr="009F0BC9">
        <w:rPr>
          <w:i w:val="0"/>
        </w:rPr>
        <w:t xml:space="preserve">ORDER MANAGEMENT SYSTEM - </w:t>
      </w:r>
      <w:r w:rsidRPr="00AC6310">
        <w:rPr>
          <w:b w:val="0"/>
          <w:i w:val="0"/>
        </w:rPr>
        <w:t xml:space="preserve">Sunrise Medical is one of the world's largest manufacturers of homecare and extended care products. Founded in 1983, the Sunrise Medical family of products has been built from many of the most popular brands in the homecare industry including Quickie, </w:t>
      </w:r>
      <w:proofErr w:type="spellStart"/>
      <w:r w:rsidRPr="00AC6310">
        <w:rPr>
          <w:b w:val="0"/>
          <w:i w:val="0"/>
        </w:rPr>
        <w:t>Sopur</w:t>
      </w:r>
      <w:proofErr w:type="spellEnd"/>
      <w:r w:rsidRPr="00AC6310">
        <w:rPr>
          <w:b w:val="0"/>
          <w:i w:val="0"/>
        </w:rPr>
        <w:t xml:space="preserve">, Jay, </w:t>
      </w:r>
      <w:proofErr w:type="spellStart"/>
      <w:r w:rsidRPr="00AC6310">
        <w:rPr>
          <w:b w:val="0"/>
          <w:i w:val="0"/>
        </w:rPr>
        <w:t>DeVilbiss</w:t>
      </w:r>
      <w:proofErr w:type="spellEnd"/>
      <w:r w:rsidRPr="00AC6310">
        <w:rPr>
          <w:b w:val="0"/>
          <w:i w:val="0"/>
        </w:rPr>
        <w:t xml:space="preserve">, Hoyer, Guardian, Coopers, Oxford and </w:t>
      </w:r>
      <w:proofErr w:type="spellStart"/>
      <w:r w:rsidRPr="00AC6310">
        <w:rPr>
          <w:b w:val="0"/>
          <w:i w:val="0"/>
        </w:rPr>
        <w:t>Joerns</w:t>
      </w:r>
      <w:proofErr w:type="spellEnd"/>
      <w:r w:rsidRPr="00AC6310">
        <w:rPr>
          <w:b w:val="0"/>
          <w:i w:val="0"/>
        </w:rPr>
        <w:t>. Sunrise operates manufacturing facilities in the United States, Mexico, the United Kingdom, Germany, and Spain and our products are distributed to suppliers through dedicated sales organizations and distributors in over 90 countries worldwide.</w:t>
      </w:r>
      <w:r>
        <w:rPr>
          <w:b w:val="0"/>
          <w:i w:val="0"/>
        </w:rPr>
        <w:t xml:space="preserve"> </w:t>
      </w:r>
      <w:r w:rsidRPr="00AC6310">
        <w:rPr>
          <w:b w:val="0"/>
          <w:i w:val="0"/>
        </w:rPr>
        <w:t>Sunrise is a web order entry and inquiry application developed using Java and BEA WebLogic.</w:t>
      </w:r>
      <w:r>
        <w:rPr>
          <w:b w:val="0"/>
          <w:i w:val="0"/>
        </w:rPr>
        <w:t xml:space="preserve"> </w:t>
      </w:r>
      <w:r w:rsidRPr="00AC6310">
        <w:rPr>
          <w:b w:val="0"/>
          <w:i w:val="0"/>
        </w:rPr>
        <w:t>It interacts with JDE and other application/external entities to facilitate the cycle for order entry and Inquiry process.</w:t>
      </w:r>
      <w:r>
        <w:rPr>
          <w:b w:val="0"/>
          <w:i w:val="0"/>
        </w:rPr>
        <w:t xml:space="preserve"> </w:t>
      </w:r>
      <w:r w:rsidRPr="00AC6310">
        <w:rPr>
          <w:b w:val="0"/>
          <w:i w:val="0"/>
        </w:rPr>
        <w:t>It’s a migration project to improve performance of the existing application.</w:t>
      </w:r>
      <w:r>
        <w:rPr>
          <w:b w:val="0"/>
          <w:i w:val="0"/>
        </w:rPr>
        <w:t xml:space="preserve"> </w:t>
      </w:r>
      <w:r w:rsidRPr="00AC6310">
        <w:rPr>
          <w:b w:val="0"/>
          <w:i w:val="0"/>
        </w:rPr>
        <w:t xml:space="preserve">Developed order activity module and used </w:t>
      </w:r>
      <w:proofErr w:type="spellStart"/>
      <w:r w:rsidRPr="00AC6310">
        <w:rPr>
          <w:b w:val="0"/>
          <w:i w:val="0"/>
        </w:rPr>
        <w:t>Jmeter</w:t>
      </w:r>
      <w:proofErr w:type="spellEnd"/>
      <w:r w:rsidRPr="00AC6310">
        <w:rPr>
          <w:b w:val="0"/>
          <w:i w:val="0"/>
        </w:rPr>
        <w:t xml:space="preserve"> for performance testing</w:t>
      </w:r>
    </w:p>
    <w:p w:rsidR="00F75907" w:rsidRDefault="00F75907" w:rsidP="00F75907">
      <w:pPr>
        <w:pStyle w:val="ResumeHeading"/>
        <w:rPr>
          <w:i w:val="0"/>
        </w:rPr>
      </w:pPr>
    </w:p>
    <w:p w:rsidR="00DF0F2E" w:rsidRDefault="00DF0F2E" w:rsidP="00DF0F2E">
      <w:pPr>
        <w:pStyle w:val="ResumeHeading"/>
        <w:rPr>
          <w:b w:val="0"/>
          <w:i w:val="0"/>
        </w:rPr>
      </w:pPr>
      <w:r w:rsidRPr="00DF0F2E">
        <w:rPr>
          <w:i w:val="0"/>
        </w:rPr>
        <w:t xml:space="preserve">RESUME BUILDER - </w:t>
      </w:r>
      <w:r w:rsidRPr="00AC6310">
        <w:rPr>
          <w:b w:val="0"/>
          <w:i w:val="0"/>
        </w:rPr>
        <w:t>Resume Builder is the project in which employees can build</w:t>
      </w:r>
      <w:r>
        <w:rPr>
          <w:b w:val="0"/>
          <w:i w:val="0"/>
        </w:rPr>
        <w:t xml:space="preserve"> </w:t>
      </w:r>
      <w:r w:rsidRPr="00AC6310">
        <w:rPr>
          <w:b w:val="0"/>
          <w:i w:val="0"/>
        </w:rPr>
        <w:t>(create), update their resume.</w:t>
      </w:r>
      <w:r>
        <w:rPr>
          <w:b w:val="0"/>
          <w:i w:val="0"/>
        </w:rPr>
        <w:t xml:space="preserve"> </w:t>
      </w:r>
      <w:r w:rsidRPr="00AC6310">
        <w:rPr>
          <w:b w:val="0"/>
          <w:i w:val="0"/>
        </w:rPr>
        <w:t>SUPERADMIN has all rights to create users and also can update any employees resume.</w:t>
      </w:r>
      <w:r>
        <w:rPr>
          <w:b w:val="0"/>
          <w:i w:val="0"/>
        </w:rPr>
        <w:t xml:space="preserve"> </w:t>
      </w:r>
      <w:r>
        <w:rPr>
          <w:b w:val="0"/>
          <w:i w:val="0"/>
        </w:rPr>
        <w:lastRenderedPageBreak/>
        <w:t>SUPERADMIN and ADMIN</w:t>
      </w:r>
      <w:r w:rsidRPr="00AC6310">
        <w:rPr>
          <w:b w:val="0"/>
          <w:i w:val="0"/>
        </w:rPr>
        <w:t xml:space="preserve"> users can generate pdf of resume.</w:t>
      </w:r>
      <w:r>
        <w:rPr>
          <w:b w:val="0"/>
          <w:i w:val="0"/>
        </w:rPr>
        <w:t xml:space="preserve"> </w:t>
      </w:r>
      <w:r w:rsidRPr="00AC6310">
        <w:rPr>
          <w:b w:val="0"/>
          <w:i w:val="0"/>
        </w:rPr>
        <w:t>Initially employee has to insert his/her background detail</w:t>
      </w:r>
      <w:r>
        <w:rPr>
          <w:b w:val="0"/>
          <w:i w:val="0"/>
        </w:rPr>
        <w:t>s and then select IT experience</w:t>
      </w:r>
      <w:r w:rsidRPr="00AC6310">
        <w:rPr>
          <w:b w:val="0"/>
          <w:i w:val="0"/>
        </w:rPr>
        <w:t>, Industry Experience and Client Reference. Also he/she has to add project names and its corresponding details.</w:t>
      </w:r>
      <w:r>
        <w:rPr>
          <w:b w:val="0"/>
          <w:i w:val="0"/>
        </w:rPr>
        <w:t xml:space="preserve"> </w:t>
      </w:r>
      <w:r w:rsidRPr="00AC6310">
        <w:rPr>
          <w:b w:val="0"/>
          <w:i w:val="0"/>
        </w:rPr>
        <w:t>Finally pdf file of that resume will be generated.</w:t>
      </w:r>
    </w:p>
    <w:p w:rsidR="00066DFF" w:rsidRDefault="00066DFF" w:rsidP="00DF0F2E">
      <w:pPr>
        <w:pStyle w:val="ResumeHeading"/>
        <w:rPr>
          <w:b w:val="0"/>
          <w:i w:val="0"/>
        </w:rPr>
      </w:pPr>
    </w:p>
    <w:p w:rsidR="00066DFF" w:rsidRDefault="00066DFF" w:rsidP="00DF0F2E">
      <w:pPr>
        <w:pStyle w:val="ResumeHeading"/>
        <w:rPr>
          <w:b w:val="0"/>
          <w:i w:val="0"/>
        </w:rPr>
      </w:pPr>
      <w:r w:rsidRPr="00066DFF">
        <w:rPr>
          <w:i w:val="0"/>
        </w:rPr>
        <w:t>OCE DIGITAL PRINTING WORKFLOW -</w:t>
      </w:r>
      <w:r>
        <w:rPr>
          <w:i w:val="0"/>
        </w:rPr>
        <w:t xml:space="preserve"> </w:t>
      </w:r>
      <w:r w:rsidRPr="00AC6310">
        <w:rPr>
          <w:b w:val="0"/>
          <w:i w:val="0"/>
        </w:rPr>
        <w:t>The purpose of the proposed solution is to provide Caterpillar with a world-class Digital Print Workflow Solution (DPWS) for traditional, Print on Demand, Over-The-Counter and other host based printing and publishing requests.</w:t>
      </w:r>
      <w:r>
        <w:rPr>
          <w:b w:val="0"/>
          <w:i w:val="0"/>
        </w:rPr>
        <w:t xml:space="preserve"> </w:t>
      </w:r>
      <w:r w:rsidRPr="00AC6310">
        <w:rPr>
          <w:b w:val="0"/>
          <w:i w:val="0"/>
        </w:rPr>
        <w:t>It contains User Authentication, User Administration, BOM Administration, Dashboards, Order Processing, and Shipping Modules.</w:t>
      </w:r>
      <w:r>
        <w:rPr>
          <w:b w:val="0"/>
          <w:i w:val="0"/>
        </w:rPr>
        <w:t xml:space="preserve"> </w:t>
      </w:r>
      <w:r w:rsidRPr="00AC6310">
        <w:rPr>
          <w:b w:val="0"/>
          <w:i w:val="0"/>
        </w:rPr>
        <w:t>The solution should automate the manual processes and should be more user friendly, flexible, productive, reliable and scalable</w:t>
      </w:r>
      <w:r>
        <w:rPr>
          <w:b w:val="0"/>
          <w:i w:val="0"/>
        </w:rPr>
        <w:t>.</w:t>
      </w:r>
    </w:p>
    <w:p w:rsidR="00D511CF" w:rsidRDefault="00D511CF" w:rsidP="00DF0F2E">
      <w:pPr>
        <w:pStyle w:val="ResumeHeading"/>
        <w:rPr>
          <w:b w:val="0"/>
          <w:i w:val="0"/>
        </w:rPr>
      </w:pPr>
    </w:p>
    <w:p w:rsidR="00DF0F2E" w:rsidRDefault="00D511CF" w:rsidP="00F75907">
      <w:pPr>
        <w:pStyle w:val="ResumeHeading"/>
        <w:rPr>
          <w:b w:val="0"/>
          <w:i w:val="0"/>
        </w:rPr>
      </w:pPr>
      <w:r w:rsidRPr="00D511CF">
        <w:rPr>
          <w:i w:val="0"/>
        </w:rPr>
        <w:t xml:space="preserve">NETWORK MANAGEMENT SYSTEMS - </w:t>
      </w:r>
      <w:proofErr w:type="spellStart"/>
      <w:r w:rsidRPr="00AC6310">
        <w:rPr>
          <w:b w:val="0"/>
          <w:i w:val="0"/>
        </w:rPr>
        <w:t>Intermoco</w:t>
      </w:r>
      <w:proofErr w:type="spellEnd"/>
      <w:r w:rsidRPr="00AC6310">
        <w:rPr>
          <w:b w:val="0"/>
          <w:i w:val="0"/>
        </w:rPr>
        <w:t xml:space="preserve"> is a leader in the provision of remote monitoring and control technology solutions. Over the past six years the Company has developed an innovative monitoring and control technology platform, which can be applied across a broad range of industries. This project is used for n/w management service in Australia. This product controls all the meter details. We can search electric meters as per area.</w:t>
      </w:r>
    </w:p>
    <w:p w:rsidR="0074739A" w:rsidRPr="00DF0F2E" w:rsidRDefault="0074739A" w:rsidP="00F75907">
      <w:pPr>
        <w:pStyle w:val="ResumeHeading"/>
        <w:rPr>
          <w:i w:val="0"/>
        </w:rPr>
      </w:pPr>
    </w:p>
    <w:p w:rsidR="00F75907" w:rsidRPr="00AC6310" w:rsidRDefault="00F75907" w:rsidP="00F75907">
      <w:pPr>
        <w:pStyle w:val="ResumeHeading"/>
        <w:rPr>
          <w:i w:val="0"/>
        </w:rPr>
      </w:pPr>
      <w:r w:rsidRPr="00AC6310">
        <w:rPr>
          <w:i w:val="0"/>
        </w:rPr>
        <w:t>Responsibilities:-</w:t>
      </w:r>
    </w:p>
    <w:p w:rsidR="00F75907" w:rsidRPr="00AC6310" w:rsidRDefault="009F0BC9" w:rsidP="00F75907">
      <w:pPr>
        <w:pStyle w:val="ListParagraph"/>
        <w:numPr>
          <w:ilvl w:val="0"/>
          <w:numId w:val="35"/>
        </w:numPr>
        <w:spacing w:before="40" w:after="40"/>
        <w:ind w:right="-173"/>
        <w:rPr>
          <w:rFonts w:ascii="Times New Roman" w:hAnsi="Times New Roman"/>
          <w:sz w:val="22"/>
          <w:szCs w:val="22"/>
        </w:rPr>
      </w:pPr>
      <w:r>
        <w:rPr>
          <w:rFonts w:ascii="Times New Roman" w:hAnsi="Times New Roman"/>
          <w:sz w:val="22"/>
          <w:szCs w:val="22"/>
        </w:rPr>
        <w:t xml:space="preserve">Analysis, </w:t>
      </w:r>
      <w:r w:rsidR="00F75907" w:rsidRPr="00AC6310">
        <w:rPr>
          <w:rFonts w:ascii="Times New Roman" w:hAnsi="Times New Roman"/>
          <w:sz w:val="22"/>
          <w:szCs w:val="22"/>
        </w:rPr>
        <w:t>Development</w:t>
      </w:r>
      <w:r>
        <w:rPr>
          <w:rFonts w:ascii="Times New Roman" w:hAnsi="Times New Roman"/>
          <w:sz w:val="22"/>
          <w:szCs w:val="22"/>
        </w:rPr>
        <w:t xml:space="preserve">, </w:t>
      </w:r>
      <w:r w:rsidRPr="00AC6310">
        <w:rPr>
          <w:rFonts w:ascii="Times New Roman" w:hAnsi="Times New Roman"/>
          <w:sz w:val="22"/>
          <w:szCs w:val="22"/>
        </w:rPr>
        <w:t>Performance Testing</w:t>
      </w:r>
    </w:p>
    <w:p w:rsidR="00F75907" w:rsidRPr="00AC6310" w:rsidRDefault="00F75907" w:rsidP="00F75907">
      <w:pPr>
        <w:pStyle w:val="ResumeHeading"/>
        <w:rPr>
          <w:i w:val="0"/>
        </w:rPr>
      </w:pPr>
    </w:p>
    <w:p w:rsidR="00F75907" w:rsidRPr="00AC6310" w:rsidRDefault="00F75907" w:rsidP="00F75907">
      <w:pPr>
        <w:pStyle w:val="ResumeHeading"/>
        <w:rPr>
          <w:b w:val="0"/>
          <w:i w:val="0"/>
        </w:rPr>
      </w:pPr>
      <w:r w:rsidRPr="00AC6310">
        <w:rPr>
          <w:i w:val="0"/>
        </w:rPr>
        <w:t>Software / Special Tools:</w:t>
      </w:r>
      <w:r w:rsidR="008D511C">
        <w:rPr>
          <w:i w:val="0"/>
        </w:rPr>
        <w:t xml:space="preserve"> </w:t>
      </w:r>
      <w:r w:rsidRPr="00AC6310">
        <w:rPr>
          <w:i w:val="0"/>
        </w:rPr>
        <w:t xml:space="preserve">- </w:t>
      </w:r>
      <w:r w:rsidR="00092E3D">
        <w:rPr>
          <w:b w:val="0"/>
          <w:i w:val="0"/>
        </w:rPr>
        <w:t>WEB LOGIC 7.0</w:t>
      </w:r>
      <w:r w:rsidRPr="00AC6310">
        <w:rPr>
          <w:b w:val="0"/>
          <w:i w:val="0"/>
        </w:rPr>
        <w:t>,</w:t>
      </w:r>
      <w:r w:rsidR="008D511C">
        <w:rPr>
          <w:b w:val="0"/>
          <w:i w:val="0"/>
        </w:rPr>
        <w:t xml:space="preserve"> </w:t>
      </w:r>
      <w:r w:rsidRPr="00AC6310">
        <w:rPr>
          <w:b w:val="0"/>
          <w:i w:val="0"/>
        </w:rPr>
        <w:t>JUDE,</w:t>
      </w:r>
      <w:r w:rsidR="008D511C">
        <w:rPr>
          <w:b w:val="0"/>
          <w:i w:val="0"/>
        </w:rPr>
        <w:t xml:space="preserve"> </w:t>
      </w:r>
      <w:r w:rsidRPr="00AC6310">
        <w:rPr>
          <w:b w:val="0"/>
          <w:i w:val="0"/>
        </w:rPr>
        <w:t>PRAMATI 6</w:t>
      </w:r>
      <w:r w:rsidR="00161CCF">
        <w:rPr>
          <w:b w:val="0"/>
          <w:i w:val="0"/>
        </w:rPr>
        <w:t xml:space="preserve">, </w:t>
      </w:r>
      <w:proofErr w:type="spellStart"/>
      <w:r w:rsidR="00161CCF">
        <w:rPr>
          <w:b w:val="0"/>
          <w:i w:val="0"/>
        </w:rPr>
        <w:t>J</w:t>
      </w:r>
      <w:r w:rsidR="008D511C">
        <w:rPr>
          <w:b w:val="0"/>
          <w:i w:val="0"/>
        </w:rPr>
        <w:t>meter</w:t>
      </w:r>
      <w:proofErr w:type="spellEnd"/>
      <w:r w:rsidR="00092E3D">
        <w:rPr>
          <w:b w:val="0"/>
          <w:i w:val="0"/>
        </w:rPr>
        <w:t xml:space="preserve">, </w:t>
      </w:r>
      <w:r w:rsidR="007505AE" w:rsidRPr="00AC6310">
        <w:rPr>
          <w:b w:val="0"/>
          <w:i w:val="0"/>
        </w:rPr>
        <w:t>and TOMCAT</w:t>
      </w:r>
      <w:r w:rsidR="00092E3D" w:rsidRPr="00AC6310">
        <w:rPr>
          <w:b w:val="0"/>
          <w:i w:val="0"/>
        </w:rPr>
        <w:t>-6.0.18</w:t>
      </w:r>
    </w:p>
    <w:p w:rsidR="00F75907" w:rsidRPr="00AC6310" w:rsidRDefault="00F75907" w:rsidP="00F75907">
      <w:pPr>
        <w:pStyle w:val="ResumeHeading"/>
        <w:rPr>
          <w:b w:val="0"/>
          <w:i w:val="0"/>
        </w:rPr>
      </w:pPr>
      <w:r w:rsidRPr="00AC6310">
        <w:rPr>
          <w:i w:val="0"/>
        </w:rPr>
        <w:t>Languages:</w:t>
      </w:r>
      <w:r w:rsidR="008D511C">
        <w:rPr>
          <w:i w:val="0"/>
        </w:rPr>
        <w:t xml:space="preserve"> </w:t>
      </w:r>
      <w:r w:rsidRPr="00AC6310">
        <w:rPr>
          <w:i w:val="0"/>
        </w:rPr>
        <w:t xml:space="preserve">- </w:t>
      </w:r>
      <w:r w:rsidRPr="00AC6310">
        <w:rPr>
          <w:b w:val="0"/>
          <w:i w:val="0"/>
        </w:rPr>
        <w:t>J2EE, Struts 1.2, Oracle 10g</w:t>
      </w:r>
      <w:r w:rsidR="00B03009">
        <w:rPr>
          <w:b w:val="0"/>
          <w:i w:val="0"/>
        </w:rPr>
        <w:t xml:space="preserve">, </w:t>
      </w:r>
      <w:r w:rsidR="00B03009" w:rsidRPr="00AC6310">
        <w:rPr>
          <w:b w:val="0"/>
          <w:i w:val="0"/>
        </w:rPr>
        <w:t>MySQL</w:t>
      </w:r>
      <w:r w:rsidR="00D511CF">
        <w:rPr>
          <w:b w:val="0"/>
          <w:i w:val="0"/>
        </w:rPr>
        <w:t xml:space="preserve">, </w:t>
      </w:r>
      <w:r w:rsidR="00D511CF" w:rsidRPr="00AC6310">
        <w:rPr>
          <w:b w:val="0"/>
          <w:i w:val="0"/>
        </w:rPr>
        <w:t>JSF,</w:t>
      </w:r>
      <w:r w:rsidR="00D511CF">
        <w:rPr>
          <w:b w:val="0"/>
          <w:i w:val="0"/>
        </w:rPr>
        <w:t xml:space="preserve"> </w:t>
      </w:r>
      <w:r w:rsidR="00D511CF" w:rsidRPr="00AC6310">
        <w:rPr>
          <w:b w:val="0"/>
          <w:i w:val="0"/>
        </w:rPr>
        <w:t>Rich-Faces</w:t>
      </w:r>
    </w:p>
    <w:p w:rsidR="00237AD0" w:rsidRDefault="00237AD0" w:rsidP="00CB1928">
      <w:pPr>
        <w:pStyle w:val="ResumeHeading"/>
        <w:rPr>
          <w:i w:val="0"/>
        </w:rPr>
      </w:pPr>
    </w:p>
    <w:p w:rsidR="00231CBC" w:rsidRPr="00AC6310" w:rsidRDefault="00231CBC" w:rsidP="00CB1928">
      <w:pPr>
        <w:pStyle w:val="ResumeHeading"/>
        <w:rPr>
          <w:i w:val="0"/>
        </w:rPr>
      </w:pPr>
      <w:r w:rsidRPr="00AC6310">
        <w:rPr>
          <w:i w:val="0"/>
        </w:rPr>
        <w:t>Education</w:t>
      </w:r>
    </w:p>
    <w:p w:rsidR="00E35867" w:rsidRPr="00AC6310" w:rsidRDefault="00E35867" w:rsidP="00231CBC">
      <w:pPr>
        <w:pStyle w:val="ResumeList"/>
        <w:rPr>
          <w:sz w:val="22"/>
          <w:szCs w:val="22"/>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8"/>
        <w:gridCol w:w="2250"/>
        <w:gridCol w:w="2610"/>
        <w:gridCol w:w="2790"/>
      </w:tblGrid>
      <w:tr w:rsidR="007505AE" w:rsidRPr="00AC6310" w:rsidTr="007505AE">
        <w:tc>
          <w:tcPr>
            <w:tcW w:w="2538" w:type="dxa"/>
          </w:tcPr>
          <w:p w:rsidR="007505AE" w:rsidRPr="00AC6310" w:rsidRDefault="007505AE" w:rsidP="00F05C7A">
            <w:pPr>
              <w:rPr>
                <w:rFonts w:ascii="Times New Roman" w:hAnsi="Times New Roman"/>
                <w:b/>
                <w:sz w:val="22"/>
                <w:szCs w:val="22"/>
              </w:rPr>
            </w:pPr>
            <w:r w:rsidRPr="00AC6310">
              <w:rPr>
                <w:rFonts w:ascii="Times New Roman" w:hAnsi="Times New Roman"/>
                <w:b/>
                <w:sz w:val="22"/>
                <w:szCs w:val="22"/>
              </w:rPr>
              <w:t>Course of Study</w:t>
            </w:r>
          </w:p>
        </w:tc>
        <w:tc>
          <w:tcPr>
            <w:tcW w:w="2250" w:type="dxa"/>
          </w:tcPr>
          <w:p w:rsidR="007505AE" w:rsidRPr="00AC6310" w:rsidRDefault="007505AE" w:rsidP="00F05C7A">
            <w:pPr>
              <w:rPr>
                <w:rFonts w:ascii="Times New Roman" w:hAnsi="Times New Roman"/>
                <w:b/>
                <w:sz w:val="22"/>
                <w:szCs w:val="22"/>
              </w:rPr>
            </w:pPr>
            <w:r w:rsidRPr="00AC6310">
              <w:rPr>
                <w:rFonts w:ascii="Times New Roman" w:hAnsi="Times New Roman"/>
                <w:b/>
                <w:sz w:val="22"/>
                <w:szCs w:val="22"/>
              </w:rPr>
              <w:t>Specialization</w:t>
            </w:r>
          </w:p>
        </w:tc>
        <w:tc>
          <w:tcPr>
            <w:tcW w:w="2610" w:type="dxa"/>
          </w:tcPr>
          <w:p w:rsidR="007505AE" w:rsidRPr="00AC6310" w:rsidRDefault="007505AE" w:rsidP="00F05C7A">
            <w:pPr>
              <w:rPr>
                <w:rFonts w:ascii="Times New Roman" w:hAnsi="Times New Roman"/>
                <w:b/>
                <w:sz w:val="22"/>
                <w:szCs w:val="22"/>
              </w:rPr>
            </w:pPr>
            <w:r w:rsidRPr="00AC6310">
              <w:rPr>
                <w:rFonts w:ascii="Times New Roman" w:hAnsi="Times New Roman"/>
                <w:b/>
                <w:sz w:val="22"/>
                <w:szCs w:val="22"/>
              </w:rPr>
              <w:t>Name of University</w:t>
            </w:r>
          </w:p>
        </w:tc>
        <w:tc>
          <w:tcPr>
            <w:tcW w:w="2790" w:type="dxa"/>
          </w:tcPr>
          <w:p w:rsidR="007505AE" w:rsidRPr="00AC6310" w:rsidRDefault="007505AE" w:rsidP="00F05C7A">
            <w:pPr>
              <w:rPr>
                <w:rFonts w:ascii="Times New Roman" w:hAnsi="Times New Roman"/>
                <w:b/>
                <w:sz w:val="22"/>
                <w:szCs w:val="22"/>
              </w:rPr>
            </w:pPr>
            <w:r w:rsidRPr="00AC6310">
              <w:rPr>
                <w:rFonts w:ascii="Times New Roman" w:hAnsi="Times New Roman"/>
                <w:b/>
                <w:sz w:val="22"/>
                <w:szCs w:val="22"/>
              </w:rPr>
              <w:t xml:space="preserve">Year of Completion </w:t>
            </w:r>
          </w:p>
        </w:tc>
      </w:tr>
      <w:tr w:rsidR="007505AE" w:rsidRPr="00AC6310" w:rsidTr="007505AE">
        <w:tc>
          <w:tcPr>
            <w:tcW w:w="2538" w:type="dxa"/>
          </w:tcPr>
          <w:p w:rsidR="007505AE" w:rsidRPr="00AC6310" w:rsidRDefault="007505AE" w:rsidP="00F05C7A">
            <w:pPr>
              <w:rPr>
                <w:rFonts w:ascii="Times New Roman" w:hAnsi="Times New Roman"/>
                <w:sz w:val="22"/>
                <w:szCs w:val="22"/>
              </w:rPr>
            </w:pPr>
            <w:r w:rsidRPr="00AC6310">
              <w:rPr>
                <w:rFonts w:ascii="Times New Roman" w:hAnsi="Times New Roman"/>
                <w:sz w:val="22"/>
                <w:szCs w:val="22"/>
              </w:rPr>
              <w:t>B.E.</w:t>
            </w:r>
          </w:p>
        </w:tc>
        <w:tc>
          <w:tcPr>
            <w:tcW w:w="2250" w:type="dxa"/>
          </w:tcPr>
          <w:p w:rsidR="007505AE" w:rsidRPr="00AC6310" w:rsidRDefault="007505AE" w:rsidP="00F05C7A">
            <w:pPr>
              <w:rPr>
                <w:rFonts w:ascii="Times New Roman" w:hAnsi="Times New Roman"/>
                <w:sz w:val="22"/>
                <w:szCs w:val="22"/>
              </w:rPr>
            </w:pPr>
            <w:r w:rsidRPr="00AC6310">
              <w:rPr>
                <w:rFonts w:ascii="Times New Roman" w:hAnsi="Times New Roman"/>
                <w:sz w:val="22"/>
                <w:szCs w:val="22"/>
              </w:rPr>
              <w:t>Computers</w:t>
            </w:r>
          </w:p>
        </w:tc>
        <w:tc>
          <w:tcPr>
            <w:tcW w:w="2610" w:type="dxa"/>
          </w:tcPr>
          <w:p w:rsidR="007505AE" w:rsidRPr="00AC6310" w:rsidRDefault="007505AE" w:rsidP="00F05C7A">
            <w:pPr>
              <w:rPr>
                <w:rFonts w:ascii="Times New Roman" w:hAnsi="Times New Roman"/>
                <w:sz w:val="22"/>
                <w:szCs w:val="22"/>
              </w:rPr>
            </w:pPr>
            <w:r w:rsidRPr="00AC6310">
              <w:rPr>
                <w:rFonts w:ascii="Times New Roman" w:hAnsi="Times New Roman"/>
                <w:sz w:val="22"/>
                <w:szCs w:val="22"/>
              </w:rPr>
              <w:t>Pune</w:t>
            </w:r>
          </w:p>
        </w:tc>
        <w:tc>
          <w:tcPr>
            <w:tcW w:w="2790" w:type="dxa"/>
          </w:tcPr>
          <w:p w:rsidR="007505AE" w:rsidRPr="00AC6310" w:rsidRDefault="007505AE" w:rsidP="00F05C7A">
            <w:pPr>
              <w:rPr>
                <w:rFonts w:ascii="Times New Roman" w:hAnsi="Times New Roman"/>
                <w:sz w:val="22"/>
                <w:szCs w:val="22"/>
              </w:rPr>
            </w:pPr>
            <w:r w:rsidRPr="00AC6310">
              <w:rPr>
                <w:rFonts w:ascii="Times New Roman" w:hAnsi="Times New Roman"/>
                <w:sz w:val="22"/>
                <w:szCs w:val="22"/>
              </w:rPr>
              <w:t>2006</w:t>
            </w:r>
          </w:p>
        </w:tc>
      </w:tr>
      <w:tr w:rsidR="007505AE" w:rsidRPr="00AC6310" w:rsidTr="007505AE">
        <w:tc>
          <w:tcPr>
            <w:tcW w:w="2538" w:type="dxa"/>
          </w:tcPr>
          <w:p w:rsidR="007505AE" w:rsidRPr="00AC6310" w:rsidRDefault="007505AE" w:rsidP="00F05C7A">
            <w:pPr>
              <w:rPr>
                <w:rFonts w:ascii="Times New Roman" w:hAnsi="Times New Roman"/>
                <w:sz w:val="22"/>
                <w:szCs w:val="22"/>
              </w:rPr>
            </w:pPr>
            <w:r w:rsidRPr="00AC6310">
              <w:rPr>
                <w:rFonts w:ascii="Times New Roman" w:hAnsi="Times New Roman"/>
                <w:sz w:val="22"/>
                <w:szCs w:val="22"/>
              </w:rPr>
              <w:t>HSC</w:t>
            </w:r>
          </w:p>
        </w:tc>
        <w:tc>
          <w:tcPr>
            <w:tcW w:w="2250" w:type="dxa"/>
          </w:tcPr>
          <w:p w:rsidR="007505AE" w:rsidRPr="00AC6310" w:rsidRDefault="007505AE" w:rsidP="00F05C7A">
            <w:pPr>
              <w:rPr>
                <w:rFonts w:ascii="Times New Roman" w:hAnsi="Times New Roman"/>
                <w:sz w:val="22"/>
                <w:szCs w:val="22"/>
              </w:rPr>
            </w:pPr>
          </w:p>
        </w:tc>
        <w:tc>
          <w:tcPr>
            <w:tcW w:w="2610" w:type="dxa"/>
          </w:tcPr>
          <w:p w:rsidR="007505AE" w:rsidRPr="00AC6310" w:rsidRDefault="007505AE" w:rsidP="00F05C7A">
            <w:pPr>
              <w:rPr>
                <w:rFonts w:ascii="Times New Roman" w:hAnsi="Times New Roman"/>
                <w:sz w:val="22"/>
                <w:szCs w:val="22"/>
              </w:rPr>
            </w:pPr>
            <w:r w:rsidRPr="00AC6310">
              <w:rPr>
                <w:rFonts w:ascii="Times New Roman" w:hAnsi="Times New Roman"/>
                <w:sz w:val="22"/>
                <w:szCs w:val="22"/>
              </w:rPr>
              <w:t>Pune</w:t>
            </w:r>
          </w:p>
        </w:tc>
        <w:tc>
          <w:tcPr>
            <w:tcW w:w="2790" w:type="dxa"/>
          </w:tcPr>
          <w:p w:rsidR="007505AE" w:rsidRPr="00AC6310" w:rsidRDefault="007505AE" w:rsidP="00F05C7A">
            <w:pPr>
              <w:rPr>
                <w:rFonts w:ascii="Times New Roman" w:hAnsi="Times New Roman"/>
                <w:sz w:val="22"/>
                <w:szCs w:val="22"/>
              </w:rPr>
            </w:pPr>
            <w:r w:rsidRPr="00AC6310">
              <w:rPr>
                <w:rFonts w:ascii="Times New Roman" w:hAnsi="Times New Roman"/>
                <w:sz w:val="22"/>
                <w:szCs w:val="22"/>
              </w:rPr>
              <w:t>2001</w:t>
            </w:r>
          </w:p>
        </w:tc>
      </w:tr>
      <w:tr w:rsidR="007505AE" w:rsidRPr="00AC6310" w:rsidTr="007505AE">
        <w:tc>
          <w:tcPr>
            <w:tcW w:w="2538" w:type="dxa"/>
          </w:tcPr>
          <w:p w:rsidR="007505AE" w:rsidRPr="00AC6310" w:rsidRDefault="007505AE" w:rsidP="00F05C7A">
            <w:pPr>
              <w:rPr>
                <w:rFonts w:ascii="Times New Roman" w:hAnsi="Times New Roman"/>
                <w:sz w:val="22"/>
                <w:szCs w:val="22"/>
              </w:rPr>
            </w:pPr>
            <w:r w:rsidRPr="00AC6310">
              <w:rPr>
                <w:rFonts w:ascii="Times New Roman" w:hAnsi="Times New Roman"/>
                <w:sz w:val="22"/>
                <w:szCs w:val="22"/>
              </w:rPr>
              <w:t>SSC</w:t>
            </w:r>
          </w:p>
        </w:tc>
        <w:tc>
          <w:tcPr>
            <w:tcW w:w="2250" w:type="dxa"/>
          </w:tcPr>
          <w:p w:rsidR="007505AE" w:rsidRPr="00AC6310" w:rsidRDefault="007505AE" w:rsidP="00F05C7A">
            <w:pPr>
              <w:rPr>
                <w:rFonts w:ascii="Times New Roman" w:hAnsi="Times New Roman"/>
                <w:sz w:val="22"/>
                <w:szCs w:val="22"/>
              </w:rPr>
            </w:pPr>
          </w:p>
        </w:tc>
        <w:tc>
          <w:tcPr>
            <w:tcW w:w="2610" w:type="dxa"/>
          </w:tcPr>
          <w:p w:rsidR="007505AE" w:rsidRPr="00AC6310" w:rsidRDefault="007505AE" w:rsidP="00F05C7A">
            <w:pPr>
              <w:rPr>
                <w:rFonts w:ascii="Times New Roman" w:hAnsi="Times New Roman"/>
                <w:sz w:val="22"/>
                <w:szCs w:val="22"/>
              </w:rPr>
            </w:pPr>
            <w:r w:rsidRPr="00AC6310">
              <w:rPr>
                <w:rFonts w:ascii="Times New Roman" w:hAnsi="Times New Roman"/>
                <w:sz w:val="22"/>
                <w:szCs w:val="22"/>
              </w:rPr>
              <w:t>Pune</w:t>
            </w:r>
          </w:p>
        </w:tc>
        <w:tc>
          <w:tcPr>
            <w:tcW w:w="2790" w:type="dxa"/>
          </w:tcPr>
          <w:p w:rsidR="007505AE" w:rsidRPr="00AC6310" w:rsidRDefault="007505AE" w:rsidP="00F05C7A">
            <w:pPr>
              <w:rPr>
                <w:rFonts w:ascii="Times New Roman" w:hAnsi="Times New Roman"/>
                <w:sz w:val="22"/>
                <w:szCs w:val="22"/>
              </w:rPr>
            </w:pPr>
            <w:r w:rsidRPr="00AC6310">
              <w:rPr>
                <w:rFonts w:ascii="Times New Roman" w:hAnsi="Times New Roman"/>
                <w:sz w:val="22"/>
                <w:szCs w:val="22"/>
              </w:rPr>
              <w:t>1999</w:t>
            </w:r>
          </w:p>
        </w:tc>
      </w:tr>
    </w:tbl>
    <w:p w:rsidR="0020385B" w:rsidRPr="00AC6310" w:rsidRDefault="0020385B" w:rsidP="00CB1928">
      <w:pPr>
        <w:pStyle w:val="ResumeHeading"/>
        <w:rPr>
          <w:i w:val="0"/>
        </w:rPr>
      </w:pPr>
    </w:p>
    <w:p w:rsidR="0072665C" w:rsidRPr="00AC6310" w:rsidRDefault="0072665C" w:rsidP="00CB1928">
      <w:pPr>
        <w:pStyle w:val="ResumeHeading"/>
        <w:rPr>
          <w:i w:val="0"/>
        </w:rPr>
      </w:pPr>
      <w:r w:rsidRPr="00AC6310">
        <w:rPr>
          <w:i w:val="0"/>
        </w:rPr>
        <w:t>Professional Organizations</w:t>
      </w:r>
    </w:p>
    <w:p w:rsidR="0020385B" w:rsidRPr="00AC6310" w:rsidRDefault="0020385B" w:rsidP="00CB1928">
      <w:pPr>
        <w:pStyle w:val="ResumeHeading"/>
        <w:rPr>
          <w:i w:val="0"/>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38"/>
        <w:gridCol w:w="1440"/>
        <w:gridCol w:w="2160"/>
        <w:gridCol w:w="2070"/>
        <w:gridCol w:w="1980"/>
      </w:tblGrid>
      <w:tr w:rsidR="00534DB7" w:rsidRPr="00AC6310" w:rsidTr="00DE6659">
        <w:tc>
          <w:tcPr>
            <w:tcW w:w="2538" w:type="dxa"/>
            <w:vMerge w:val="restart"/>
            <w:vAlign w:val="center"/>
          </w:tcPr>
          <w:p w:rsidR="00534DB7" w:rsidRPr="00AC6310" w:rsidRDefault="00534DB7" w:rsidP="00F05C7A">
            <w:pPr>
              <w:rPr>
                <w:rFonts w:ascii="Times New Roman" w:hAnsi="Times New Roman"/>
                <w:b/>
                <w:sz w:val="22"/>
                <w:szCs w:val="22"/>
              </w:rPr>
            </w:pPr>
            <w:r w:rsidRPr="00AC6310">
              <w:rPr>
                <w:rFonts w:ascii="Times New Roman" w:hAnsi="Times New Roman"/>
                <w:b/>
                <w:sz w:val="22"/>
                <w:szCs w:val="22"/>
              </w:rPr>
              <w:t>Organization’s Name</w:t>
            </w:r>
          </w:p>
        </w:tc>
        <w:tc>
          <w:tcPr>
            <w:tcW w:w="1440" w:type="dxa"/>
            <w:vMerge w:val="restart"/>
            <w:vAlign w:val="center"/>
          </w:tcPr>
          <w:p w:rsidR="00534DB7" w:rsidRPr="00AC6310" w:rsidRDefault="00534DB7" w:rsidP="00F05C7A">
            <w:pPr>
              <w:rPr>
                <w:rFonts w:ascii="Times New Roman" w:hAnsi="Times New Roman"/>
                <w:b/>
                <w:sz w:val="22"/>
                <w:szCs w:val="22"/>
              </w:rPr>
            </w:pPr>
            <w:r w:rsidRPr="00AC6310">
              <w:rPr>
                <w:rFonts w:ascii="Times New Roman" w:hAnsi="Times New Roman"/>
                <w:b/>
                <w:sz w:val="22"/>
                <w:szCs w:val="22"/>
              </w:rPr>
              <w:t>Designation</w:t>
            </w:r>
          </w:p>
        </w:tc>
        <w:tc>
          <w:tcPr>
            <w:tcW w:w="4230" w:type="dxa"/>
            <w:gridSpan w:val="2"/>
            <w:vAlign w:val="center"/>
          </w:tcPr>
          <w:p w:rsidR="00534DB7" w:rsidRPr="00AC6310" w:rsidRDefault="00534DB7" w:rsidP="00000367">
            <w:pPr>
              <w:jc w:val="center"/>
              <w:rPr>
                <w:rFonts w:ascii="Times New Roman" w:hAnsi="Times New Roman"/>
                <w:b/>
                <w:sz w:val="22"/>
                <w:szCs w:val="22"/>
              </w:rPr>
            </w:pPr>
            <w:r w:rsidRPr="00AC6310">
              <w:rPr>
                <w:rFonts w:ascii="Times New Roman" w:hAnsi="Times New Roman"/>
                <w:b/>
                <w:sz w:val="22"/>
                <w:szCs w:val="22"/>
              </w:rPr>
              <w:t>Dates of Employment</w:t>
            </w:r>
          </w:p>
        </w:tc>
        <w:tc>
          <w:tcPr>
            <w:tcW w:w="1980" w:type="dxa"/>
            <w:vMerge w:val="restart"/>
            <w:vAlign w:val="center"/>
          </w:tcPr>
          <w:p w:rsidR="00534DB7" w:rsidRPr="00AC6310" w:rsidRDefault="00534DB7" w:rsidP="007505AE">
            <w:pPr>
              <w:rPr>
                <w:rFonts w:ascii="Times New Roman" w:hAnsi="Times New Roman"/>
                <w:b/>
                <w:sz w:val="22"/>
                <w:szCs w:val="22"/>
              </w:rPr>
            </w:pPr>
            <w:r w:rsidRPr="00AC6310">
              <w:rPr>
                <w:rFonts w:ascii="Times New Roman" w:hAnsi="Times New Roman"/>
                <w:b/>
                <w:sz w:val="22"/>
                <w:szCs w:val="22"/>
              </w:rPr>
              <w:t>Location</w:t>
            </w:r>
          </w:p>
        </w:tc>
      </w:tr>
      <w:tr w:rsidR="00534DB7" w:rsidRPr="00AC6310" w:rsidTr="00DE6659">
        <w:trPr>
          <w:trHeight w:val="726"/>
        </w:trPr>
        <w:tc>
          <w:tcPr>
            <w:tcW w:w="2538" w:type="dxa"/>
            <w:vMerge/>
          </w:tcPr>
          <w:p w:rsidR="00534DB7" w:rsidRPr="00AC6310" w:rsidRDefault="00534DB7" w:rsidP="00F05C7A">
            <w:pPr>
              <w:rPr>
                <w:rFonts w:ascii="Times New Roman" w:hAnsi="Times New Roman"/>
                <w:b/>
                <w:sz w:val="22"/>
                <w:szCs w:val="22"/>
              </w:rPr>
            </w:pPr>
          </w:p>
        </w:tc>
        <w:tc>
          <w:tcPr>
            <w:tcW w:w="1440" w:type="dxa"/>
            <w:vMerge/>
          </w:tcPr>
          <w:p w:rsidR="00534DB7" w:rsidRPr="00AC6310" w:rsidRDefault="00534DB7" w:rsidP="00F05C7A">
            <w:pPr>
              <w:rPr>
                <w:rFonts w:ascii="Times New Roman" w:hAnsi="Times New Roman"/>
                <w:b/>
                <w:sz w:val="22"/>
                <w:szCs w:val="22"/>
              </w:rPr>
            </w:pPr>
          </w:p>
        </w:tc>
        <w:tc>
          <w:tcPr>
            <w:tcW w:w="2160" w:type="dxa"/>
          </w:tcPr>
          <w:p w:rsidR="00534DB7" w:rsidRPr="00AC6310" w:rsidRDefault="00534DB7" w:rsidP="00000367">
            <w:pPr>
              <w:jc w:val="center"/>
              <w:rPr>
                <w:rFonts w:ascii="Times New Roman" w:hAnsi="Times New Roman"/>
                <w:b/>
                <w:sz w:val="22"/>
                <w:szCs w:val="22"/>
              </w:rPr>
            </w:pPr>
            <w:r w:rsidRPr="00AC6310">
              <w:rPr>
                <w:rFonts w:ascii="Times New Roman" w:hAnsi="Times New Roman"/>
                <w:b/>
                <w:sz w:val="22"/>
                <w:szCs w:val="22"/>
              </w:rPr>
              <w:t>From</w:t>
            </w:r>
          </w:p>
          <w:p w:rsidR="00534DB7" w:rsidRPr="00AC6310" w:rsidRDefault="00534DB7" w:rsidP="00000367">
            <w:pPr>
              <w:jc w:val="center"/>
              <w:rPr>
                <w:rFonts w:ascii="Times New Roman" w:hAnsi="Times New Roman"/>
                <w:b/>
                <w:sz w:val="22"/>
                <w:szCs w:val="22"/>
              </w:rPr>
            </w:pPr>
            <w:r w:rsidRPr="00AC6310">
              <w:rPr>
                <w:rFonts w:ascii="Times New Roman" w:hAnsi="Times New Roman"/>
                <w:b/>
                <w:sz w:val="22"/>
                <w:szCs w:val="22"/>
              </w:rPr>
              <w:t>(DD-MON-YYYY)</w:t>
            </w:r>
          </w:p>
        </w:tc>
        <w:tc>
          <w:tcPr>
            <w:tcW w:w="2070" w:type="dxa"/>
          </w:tcPr>
          <w:p w:rsidR="00534DB7" w:rsidRPr="00AC6310" w:rsidRDefault="00534DB7" w:rsidP="00000367">
            <w:pPr>
              <w:jc w:val="center"/>
              <w:rPr>
                <w:rFonts w:ascii="Times New Roman" w:hAnsi="Times New Roman"/>
                <w:b/>
                <w:sz w:val="22"/>
                <w:szCs w:val="22"/>
              </w:rPr>
            </w:pPr>
            <w:r w:rsidRPr="00AC6310">
              <w:rPr>
                <w:rFonts w:ascii="Times New Roman" w:hAnsi="Times New Roman"/>
                <w:b/>
                <w:sz w:val="22"/>
                <w:szCs w:val="22"/>
              </w:rPr>
              <w:t>To</w:t>
            </w:r>
          </w:p>
          <w:p w:rsidR="00534DB7" w:rsidRPr="00AC6310" w:rsidRDefault="00534DB7" w:rsidP="00000367">
            <w:pPr>
              <w:jc w:val="center"/>
              <w:rPr>
                <w:rFonts w:ascii="Times New Roman" w:hAnsi="Times New Roman"/>
                <w:b/>
                <w:sz w:val="22"/>
                <w:szCs w:val="22"/>
              </w:rPr>
            </w:pPr>
            <w:r w:rsidRPr="00AC6310">
              <w:rPr>
                <w:rFonts w:ascii="Times New Roman" w:hAnsi="Times New Roman"/>
                <w:b/>
                <w:sz w:val="22"/>
                <w:szCs w:val="22"/>
              </w:rPr>
              <w:t>(DD-MON-YYYY)</w:t>
            </w:r>
          </w:p>
        </w:tc>
        <w:tc>
          <w:tcPr>
            <w:tcW w:w="1980" w:type="dxa"/>
            <w:vMerge/>
          </w:tcPr>
          <w:p w:rsidR="00534DB7" w:rsidRPr="00AC6310" w:rsidRDefault="00534DB7" w:rsidP="00F05C7A">
            <w:pPr>
              <w:rPr>
                <w:rFonts w:ascii="Times New Roman" w:hAnsi="Times New Roman"/>
                <w:b/>
                <w:sz w:val="22"/>
                <w:szCs w:val="22"/>
              </w:rPr>
            </w:pPr>
          </w:p>
        </w:tc>
      </w:tr>
      <w:tr w:rsidR="00534DB7" w:rsidRPr="00AC6310" w:rsidTr="00DE6659">
        <w:tc>
          <w:tcPr>
            <w:tcW w:w="2538" w:type="dxa"/>
          </w:tcPr>
          <w:p w:rsidR="00534DB7" w:rsidRPr="00AC6310" w:rsidRDefault="00534DB7" w:rsidP="00753D7B">
            <w:pPr>
              <w:rPr>
                <w:rFonts w:ascii="Times New Roman" w:hAnsi="Times New Roman"/>
                <w:bCs/>
                <w:sz w:val="22"/>
                <w:szCs w:val="22"/>
              </w:rPr>
            </w:pPr>
            <w:r w:rsidRPr="00AC6310">
              <w:rPr>
                <w:rFonts w:ascii="Times New Roman" w:hAnsi="Times New Roman"/>
                <w:bCs/>
                <w:sz w:val="22"/>
                <w:szCs w:val="22"/>
              </w:rPr>
              <w:t xml:space="preserve">Capgemini </w:t>
            </w:r>
            <w:r>
              <w:rPr>
                <w:rFonts w:ascii="Times New Roman" w:hAnsi="Times New Roman"/>
                <w:bCs/>
                <w:sz w:val="22"/>
                <w:szCs w:val="22"/>
              </w:rPr>
              <w:t>Technology Services</w:t>
            </w:r>
          </w:p>
        </w:tc>
        <w:tc>
          <w:tcPr>
            <w:tcW w:w="1440" w:type="dxa"/>
          </w:tcPr>
          <w:p w:rsidR="00534DB7" w:rsidRPr="00AC6310" w:rsidRDefault="00534DB7" w:rsidP="00F05C7A">
            <w:pPr>
              <w:rPr>
                <w:rFonts w:ascii="Times New Roman" w:hAnsi="Times New Roman"/>
                <w:bCs/>
                <w:sz w:val="22"/>
                <w:szCs w:val="22"/>
              </w:rPr>
            </w:pPr>
            <w:r>
              <w:rPr>
                <w:rFonts w:ascii="Times New Roman" w:hAnsi="Times New Roman"/>
                <w:bCs/>
                <w:sz w:val="22"/>
                <w:szCs w:val="22"/>
              </w:rPr>
              <w:t>Manager</w:t>
            </w:r>
          </w:p>
        </w:tc>
        <w:tc>
          <w:tcPr>
            <w:tcW w:w="2160" w:type="dxa"/>
          </w:tcPr>
          <w:p w:rsidR="00534DB7" w:rsidRPr="00AC6310" w:rsidRDefault="00534DB7" w:rsidP="00F05C7A">
            <w:pPr>
              <w:rPr>
                <w:rFonts w:ascii="Times New Roman" w:hAnsi="Times New Roman"/>
                <w:bCs/>
                <w:sz w:val="22"/>
                <w:szCs w:val="22"/>
              </w:rPr>
            </w:pPr>
            <w:r w:rsidRPr="00AC6310">
              <w:rPr>
                <w:rFonts w:ascii="Times New Roman" w:hAnsi="Times New Roman"/>
                <w:bCs/>
                <w:sz w:val="22"/>
                <w:szCs w:val="22"/>
              </w:rPr>
              <w:t>14-Apr-2011</w:t>
            </w:r>
          </w:p>
        </w:tc>
        <w:tc>
          <w:tcPr>
            <w:tcW w:w="2070" w:type="dxa"/>
          </w:tcPr>
          <w:p w:rsidR="00534DB7" w:rsidRPr="00AC6310" w:rsidRDefault="00534DB7" w:rsidP="00F05C7A">
            <w:pPr>
              <w:rPr>
                <w:rFonts w:ascii="Times New Roman" w:hAnsi="Times New Roman"/>
                <w:bCs/>
                <w:sz w:val="22"/>
                <w:szCs w:val="22"/>
              </w:rPr>
            </w:pPr>
            <w:r w:rsidRPr="00AC6310">
              <w:rPr>
                <w:rFonts w:ascii="Times New Roman" w:hAnsi="Times New Roman"/>
                <w:bCs/>
                <w:sz w:val="22"/>
                <w:szCs w:val="22"/>
              </w:rPr>
              <w:t>Till Date</w:t>
            </w:r>
          </w:p>
        </w:tc>
        <w:tc>
          <w:tcPr>
            <w:tcW w:w="1980" w:type="dxa"/>
          </w:tcPr>
          <w:p w:rsidR="00534DB7" w:rsidRPr="00AC6310" w:rsidRDefault="00534DB7" w:rsidP="00F05C7A">
            <w:pPr>
              <w:rPr>
                <w:rFonts w:ascii="Times New Roman" w:hAnsi="Times New Roman"/>
                <w:bCs/>
                <w:sz w:val="22"/>
                <w:szCs w:val="22"/>
              </w:rPr>
            </w:pPr>
            <w:r w:rsidRPr="00AC6310">
              <w:rPr>
                <w:rFonts w:ascii="Times New Roman" w:hAnsi="Times New Roman"/>
                <w:bCs/>
                <w:sz w:val="22"/>
                <w:szCs w:val="22"/>
              </w:rPr>
              <w:t>Pune</w:t>
            </w:r>
          </w:p>
        </w:tc>
      </w:tr>
      <w:tr w:rsidR="00534DB7" w:rsidRPr="00AC6310" w:rsidTr="00DE6659">
        <w:tc>
          <w:tcPr>
            <w:tcW w:w="2538" w:type="dxa"/>
          </w:tcPr>
          <w:p w:rsidR="00534DB7" w:rsidRPr="00AC6310" w:rsidRDefault="00534DB7" w:rsidP="00FB3C89">
            <w:pPr>
              <w:rPr>
                <w:rFonts w:ascii="Times New Roman" w:hAnsi="Times New Roman"/>
                <w:bCs/>
                <w:sz w:val="22"/>
                <w:szCs w:val="22"/>
              </w:rPr>
            </w:pPr>
            <w:r w:rsidRPr="00AC6310">
              <w:rPr>
                <w:rFonts w:ascii="Times New Roman" w:hAnsi="Times New Roman"/>
                <w:bCs/>
                <w:sz w:val="22"/>
                <w:szCs w:val="22"/>
              </w:rPr>
              <w:t>TCS</w:t>
            </w:r>
          </w:p>
        </w:tc>
        <w:tc>
          <w:tcPr>
            <w:tcW w:w="1440" w:type="dxa"/>
          </w:tcPr>
          <w:p w:rsidR="00534DB7" w:rsidRPr="00AC6310" w:rsidRDefault="00534DB7" w:rsidP="00662044">
            <w:pPr>
              <w:rPr>
                <w:rFonts w:ascii="Times New Roman" w:hAnsi="Times New Roman"/>
                <w:bCs/>
                <w:sz w:val="22"/>
                <w:szCs w:val="22"/>
              </w:rPr>
            </w:pPr>
            <w:r w:rsidRPr="00AC6310">
              <w:rPr>
                <w:rFonts w:ascii="Times New Roman" w:hAnsi="Times New Roman"/>
                <w:bCs/>
                <w:sz w:val="22"/>
                <w:szCs w:val="22"/>
              </w:rPr>
              <w:t>Syst</w:t>
            </w:r>
            <w:r>
              <w:rPr>
                <w:rFonts w:ascii="Times New Roman" w:hAnsi="Times New Roman"/>
                <w:bCs/>
                <w:sz w:val="22"/>
                <w:szCs w:val="22"/>
              </w:rPr>
              <w:t>ems</w:t>
            </w:r>
            <w:r w:rsidRPr="00AC6310">
              <w:rPr>
                <w:rFonts w:ascii="Times New Roman" w:hAnsi="Times New Roman"/>
                <w:bCs/>
                <w:sz w:val="22"/>
                <w:szCs w:val="22"/>
              </w:rPr>
              <w:t xml:space="preserve"> Engineer</w:t>
            </w:r>
          </w:p>
        </w:tc>
        <w:tc>
          <w:tcPr>
            <w:tcW w:w="2160" w:type="dxa"/>
          </w:tcPr>
          <w:p w:rsidR="00534DB7" w:rsidRPr="00AC6310" w:rsidRDefault="00534DB7" w:rsidP="00FB3C89">
            <w:pPr>
              <w:rPr>
                <w:rFonts w:ascii="Times New Roman" w:hAnsi="Times New Roman"/>
                <w:bCs/>
                <w:sz w:val="22"/>
                <w:szCs w:val="22"/>
              </w:rPr>
            </w:pPr>
            <w:r w:rsidRPr="00AC6310">
              <w:rPr>
                <w:rFonts w:ascii="Times New Roman" w:hAnsi="Times New Roman"/>
                <w:bCs/>
                <w:sz w:val="22"/>
                <w:szCs w:val="22"/>
              </w:rPr>
              <w:t>10-Feb-2010</w:t>
            </w:r>
          </w:p>
        </w:tc>
        <w:tc>
          <w:tcPr>
            <w:tcW w:w="2070" w:type="dxa"/>
          </w:tcPr>
          <w:p w:rsidR="00534DB7" w:rsidRPr="00AC6310" w:rsidRDefault="00534DB7" w:rsidP="00FB3C89">
            <w:pPr>
              <w:rPr>
                <w:rFonts w:ascii="Times New Roman" w:hAnsi="Times New Roman"/>
                <w:bCs/>
                <w:sz w:val="22"/>
                <w:szCs w:val="22"/>
              </w:rPr>
            </w:pPr>
            <w:r w:rsidRPr="00AC6310">
              <w:rPr>
                <w:rFonts w:ascii="Times New Roman" w:hAnsi="Times New Roman"/>
                <w:bCs/>
                <w:sz w:val="22"/>
                <w:szCs w:val="22"/>
              </w:rPr>
              <w:t>08-Apr-2011</w:t>
            </w:r>
          </w:p>
        </w:tc>
        <w:tc>
          <w:tcPr>
            <w:tcW w:w="1980" w:type="dxa"/>
          </w:tcPr>
          <w:p w:rsidR="00534DB7" w:rsidRPr="00AC6310" w:rsidRDefault="00534DB7" w:rsidP="00FB3C89">
            <w:pPr>
              <w:rPr>
                <w:rFonts w:ascii="Times New Roman" w:hAnsi="Times New Roman"/>
                <w:bCs/>
                <w:sz w:val="22"/>
                <w:szCs w:val="22"/>
              </w:rPr>
            </w:pPr>
            <w:r w:rsidRPr="00AC6310">
              <w:rPr>
                <w:rFonts w:ascii="Times New Roman" w:hAnsi="Times New Roman"/>
                <w:bCs/>
                <w:sz w:val="22"/>
                <w:szCs w:val="22"/>
              </w:rPr>
              <w:t>Mumbai</w:t>
            </w:r>
          </w:p>
        </w:tc>
      </w:tr>
      <w:tr w:rsidR="00534DB7" w:rsidRPr="00AC6310" w:rsidTr="00DE6659">
        <w:tc>
          <w:tcPr>
            <w:tcW w:w="2538" w:type="dxa"/>
          </w:tcPr>
          <w:p w:rsidR="00534DB7" w:rsidRPr="00AC6310" w:rsidRDefault="00216B4B" w:rsidP="00FB3C89">
            <w:pPr>
              <w:rPr>
                <w:rFonts w:ascii="Times New Roman" w:hAnsi="Times New Roman"/>
                <w:bCs/>
                <w:sz w:val="22"/>
                <w:szCs w:val="22"/>
              </w:rPr>
            </w:pPr>
            <w:proofErr w:type="spellStart"/>
            <w:r w:rsidRPr="00216B4B">
              <w:rPr>
                <w:rFonts w:ascii="Times New Roman" w:hAnsi="Times New Roman"/>
                <w:bCs/>
                <w:sz w:val="22"/>
                <w:szCs w:val="22"/>
              </w:rPr>
              <w:t>Systime</w:t>
            </w:r>
            <w:proofErr w:type="spellEnd"/>
            <w:r w:rsidRPr="00216B4B">
              <w:rPr>
                <w:rFonts w:ascii="Times New Roman" w:hAnsi="Times New Roman"/>
                <w:bCs/>
                <w:sz w:val="22"/>
                <w:szCs w:val="22"/>
              </w:rPr>
              <w:t xml:space="preserve"> Computers Systems Ltd</w:t>
            </w:r>
          </w:p>
        </w:tc>
        <w:tc>
          <w:tcPr>
            <w:tcW w:w="1440" w:type="dxa"/>
          </w:tcPr>
          <w:p w:rsidR="00534DB7" w:rsidRPr="00AC6310" w:rsidRDefault="00534DB7" w:rsidP="00FB3C89">
            <w:pPr>
              <w:rPr>
                <w:rFonts w:ascii="Times New Roman" w:hAnsi="Times New Roman"/>
                <w:bCs/>
                <w:sz w:val="22"/>
                <w:szCs w:val="22"/>
              </w:rPr>
            </w:pPr>
            <w:r w:rsidRPr="00AC6310">
              <w:rPr>
                <w:rFonts w:ascii="Times New Roman" w:hAnsi="Times New Roman"/>
                <w:bCs/>
                <w:sz w:val="22"/>
                <w:szCs w:val="22"/>
              </w:rPr>
              <w:t>Consultant</w:t>
            </w:r>
          </w:p>
        </w:tc>
        <w:tc>
          <w:tcPr>
            <w:tcW w:w="2160" w:type="dxa"/>
          </w:tcPr>
          <w:p w:rsidR="00534DB7" w:rsidRPr="00AC6310" w:rsidRDefault="00534DB7" w:rsidP="00FB3C89">
            <w:pPr>
              <w:rPr>
                <w:rFonts w:ascii="Times New Roman" w:hAnsi="Times New Roman"/>
                <w:bCs/>
                <w:sz w:val="22"/>
                <w:szCs w:val="22"/>
              </w:rPr>
            </w:pPr>
            <w:r w:rsidRPr="00AC6310">
              <w:rPr>
                <w:rFonts w:ascii="Times New Roman" w:hAnsi="Times New Roman"/>
                <w:bCs/>
                <w:sz w:val="22"/>
                <w:szCs w:val="22"/>
              </w:rPr>
              <w:t>05-Mar-2007</w:t>
            </w:r>
          </w:p>
        </w:tc>
        <w:tc>
          <w:tcPr>
            <w:tcW w:w="2070" w:type="dxa"/>
          </w:tcPr>
          <w:p w:rsidR="00534DB7" w:rsidRPr="00AC6310" w:rsidRDefault="00534DB7" w:rsidP="00FB3C89">
            <w:pPr>
              <w:rPr>
                <w:rFonts w:ascii="Times New Roman" w:hAnsi="Times New Roman"/>
                <w:bCs/>
                <w:sz w:val="22"/>
                <w:szCs w:val="22"/>
              </w:rPr>
            </w:pPr>
            <w:r w:rsidRPr="00AC6310">
              <w:rPr>
                <w:rFonts w:ascii="Times New Roman" w:hAnsi="Times New Roman"/>
                <w:bCs/>
                <w:sz w:val="22"/>
                <w:szCs w:val="22"/>
              </w:rPr>
              <w:t>20-Jan-2010</w:t>
            </w:r>
          </w:p>
        </w:tc>
        <w:tc>
          <w:tcPr>
            <w:tcW w:w="1980" w:type="dxa"/>
          </w:tcPr>
          <w:p w:rsidR="00534DB7" w:rsidRPr="00AC6310" w:rsidRDefault="00534DB7" w:rsidP="00FB3C89">
            <w:pPr>
              <w:rPr>
                <w:rFonts w:ascii="Times New Roman" w:hAnsi="Times New Roman"/>
                <w:bCs/>
                <w:sz w:val="22"/>
                <w:szCs w:val="22"/>
              </w:rPr>
            </w:pPr>
            <w:r w:rsidRPr="00AC6310">
              <w:rPr>
                <w:rFonts w:ascii="Times New Roman" w:hAnsi="Times New Roman"/>
                <w:bCs/>
                <w:sz w:val="22"/>
                <w:szCs w:val="22"/>
              </w:rPr>
              <w:t>Mumbai</w:t>
            </w:r>
          </w:p>
        </w:tc>
      </w:tr>
    </w:tbl>
    <w:p w:rsidR="00FF627B" w:rsidRPr="00AC6310" w:rsidRDefault="00FF627B" w:rsidP="00FC7F9C">
      <w:pPr>
        <w:pStyle w:val="ResumeHeading"/>
        <w:rPr>
          <w:i w:val="0"/>
        </w:rPr>
      </w:pPr>
    </w:p>
    <w:sectPr w:rsidR="00FF627B" w:rsidRPr="00AC6310" w:rsidSect="00C1416B">
      <w:headerReference w:type="even" r:id="rId8"/>
      <w:headerReference w:type="default" r:id="rId9"/>
      <w:footerReference w:type="even" r:id="rId10"/>
      <w:footerReference w:type="default" r:id="rId11"/>
      <w:headerReference w:type="first" r:id="rId12"/>
      <w:footerReference w:type="first" r:id="rId13"/>
      <w:type w:val="continuous"/>
      <w:pgSz w:w="11909" w:h="16834" w:code="9"/>
      <w:pgMar w:top="1801" w:right="1080" w:bottom="1260" w:left="1080" w:header="0" w:footer="27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2B9" w:rsidRDefault="003142B9">
      <w:r>
        <w:separator/>
      </w:r>
    </w:p>
  </w:endnote>
  <w:endnote w:type="continuationSeparator" w:id="0">
    <w:p w:rsidR="003142B9" w:rsidRDefault="00314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venir 45">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02C" w:rsidRDefault="00DC50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8EE" w:rsidRPr="00B178EE" w:rsidRDefault="00B178EE" w:rsidP="00B178EE">
    <w:pPr>
      <w:pStyle w:val="Footer"/>
      <w:jc w:val="right"/>
      <w:rPr>
        <w:rFonts w:ascii="Avenir 45" w:hAnsi="Avenir 45"/>
        <w:sz w:val="20"/>
        <w:szCs w:val="20"/>
      </w:rPr>
    </w:pPr>
    <w:r w:rsidRPr="00B178EE">
      <w:rPr>
        <w:rFonts w:ascii="Avenir 45" w:hAnsi="Avenir 45"/>
        <w:sz w:val="20"/>
        <w:szCs w:val="20"/>
      </w:rPr>
      <w:t xml:space="preserve">Page </w:t>
    </w:r>
    <w:r w:rsidR="0060554F" w:rsidRPr="00B178EE">
      <w:rPr>
        <w:rFonts w:ascii="Avenir 45" w:hAnsi="Avenir 45"/>
        <w:sz w:val="20"/>
        <w:szCs w:val="20"/>
      </w:rPr>
      <w:fldChar w:fldCharType="begin"/>
    </w:r>
    <w:r w:rsidRPr="00B178EE">
      <w:rPr>
        <w:rFonts w:ascii="Avenir 45" w:hAnsi="Avenir 45"/>
        <w:sz w:val="20"/>
        <w:szCs w:val="20"/>
      </w:rPr>
      <w:instrText xml:space="preserve"> PAGE </w:instrText>
    </w:r>
    <w:r w:rsidR="0060554F" w:rsidRPr="00B178EE">
      <w:rPr>
        <w:rFonts w:ascii="Avenir 45" w:hAnsi="Avenir 45"/>
        <w:sz w:val="20"/>
        <w:szCs w:val="20"/>
      </w:rPr>
      <w:fldChar w:fldCharType="separate"/>
    </w:r>
    <w:r w:rsidR="00DC502C">
      <w:rPr>
        <w:rFonts w:ascii="Avenir 45" w:hAnsi="Avenir 45"/>
        <w:noProof/>
        <w:sz w:val="20"/>
        <w:szCs w:val="20"/>
      </w:rPr>
      <w:t>7</w:t>
    </w:r>
    <w:r w:rsidR="0060554F" w:rsidRPr="00B178EE">
      <w:rPr>
        <w:rFonts w:ascii="Avenir 45" w:hAnsi="Avenir 45"/>
        <w:sz w:val="20"/>
        <w:szCs w:val="20"/>
      </w:rPr>
      <w:fldChar w:fldCharType="end"/>
    </w:r>
    <w:r w:rsidRPr="00B178EE">
      <w:rPr>
        <w:rFonts w:ascii="Avenir 45" w:hAnsi="Avenir 45"/>
        <w:sz w:val="20"/>
        <w:szCs w:val="20"/>
      </w:rPr>
      <w:t xml:space="preserve"> of </w:t>
    </w:r>
    <w:r w:rsidR="0060554F" w:rsidRPr="00B178EE">
      <w:rPr>
        <w:rFonts w:ascii="Avenir 45" w:hAnsi="Avenir 45"/>
        <w:sz w:val="20"/>
        <w:szCs w:val="20"/>
      </w:rPr>
      <w:fldChar w:fldCharType="begin"/>
    </w:r>
    <w:r w:rsidRPr="00B178EE">
      <w:rPr>
        <w:rFonts w:ascii="Avenir 45" w:hAnsi="Avenir 45"/>
        <w:sz w:val="20"/>
        <w:szCs w:val="20"/>
      </w:rPr>
      <w:instrText xml:space="preserve"> NUMPAGES </w:instrText>
    </w:r>
    <w:r w:rsidR="0060554F" w:rsidRPr="00B178EE">
      <w:rPr>
        <w:rFonts w:ascii="Avenir 45" w:hAnsi="Avenir 45"/>
        <w:sz w:val="20"/>
        <w:szCs w:val="20"/>
      </w:rPr>
      <w:fldChar w:fldCharType="separate"/>
    </w:r>
    <w:r w:rsidR="00DC502C">
      <w:rPr>
        <w:rFonts w:ascii="Avenir 45" w:hAnsi="Avenir 45"/>
        <w:noProof/>
        <w:sz w:val="20"/>
        <w:szCs w:val="20"/>
      </w:rPr>
      <w:t>7</w:t>
    </w:r>
    <w:r w:rsidR="0060554F" w:rsidRPr="00B178EE">
      <w:rPr>
        <w:rFonts w:ascii="Avenir 45" w:hAnsi="Avenir 45"/>
        <w:sz w:val="20"/>
        <w:szCs w:val="20"/>
      </w:rPr>
      <w:fldChar w:fldCharType="end"/>
    </w:r>
  </w:p>
  <w:p w:rsidR="00B178EE" w:rsidRDefault="00B178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65C" w:rsidRDefault="00B178EE" w:rsidP="001F5B7A">
    <w:pPr>
      <w:pStyle w:val="Footer"/>
      <w:jc w:val="right"/>
      <w:rPr>
        <w:rFonts w:ascii="Avenir 45" w:hAnsi="Avenir 45"/>
        <w:sz w:val="20"/>
        <w:szCs w:val="20"/>
      </w:rPr>
    </w:pPr>
    <w:r w:rsidRPr="00B178EE">
      <w:rPr>
        <w:rFonts w:ascii="Avenir 45" w:hAnsi="Avenir 45"/>
        <w:sz w:val="20"/>
        <w:szCs w:val="20"/>
      </w:rPr>
      <w:t xml:space="preserve">Page </w:t>
    </w:r>
    <w:r w:rsidR="0060554F" w:rsidRPr="00B178EE">
      <w:rPr>
        <w:rFonts w:ascii="Avenir 45" w:hAnsi="Avenir 45"/>
        <w:sz w:val="20"/>
        <w:szCs w:val="20"/>
      </w:rPr>
      <w:fldChar w:fldCharType="begin"/>
    </w:r>
    <w:r w:rsidRPr="00B178EE">
      <w:rPr>
        <w:rFonts w:ascii="Avenir 45" w:hAnsi="Avenir 45"/>
        <w:sz w:val="20"/>
        <w:szCs w:val="20"/>
      </w:rPr>
      <w:instrText xml:space="preserve"> PAGE </w:instrText>
    </w:r>
    <w:r w:rsidR="0060554F" w:rsidRPr="00B178EE">
      <w:rPr>
        <w:rFonts w:ascii="Avenir 45" w:hAnsi="Avenir 45"/>
        <w:sz w:val="20"/>
        <w:szCs w:val="20"/>
      </w:rPr>
      <w:fldChar w:fldCharType="separate"/>
    </w:r>
    <w:r w:rsidR="00DC502C">
      <w:rPr>
        <w:rFonts w:ascii="Avenir 45" w:hAnsi="Avenir 45"/>
        <w:noProof/>
        <w:sz w:val="20"/>
        <w:szCs w:val="20"/>
      </w:rPr>
      <w:t>1</w:t>
    </w:r>
    <w:r w:rsidR="0060554F" w:rsidRPr="00B178EE">
      <w:rPr>
        <w:rFonts w:ascii="Avenir 45" w:hAnsi="Avenir 45"/>
        <w:sz w:val="20"/>
        <w:szCs w:val="20"/>
      </w:rPr>
      <w:fldChar w:fldCharType="end"/>
    </w:r>
    <w:r w:rsidRPr="00B178EE">
      <w:rPr>
        <w:rFonts w:ascii="Avenir 45" w:hAnsi="Avenir 45"/>
        <w:sz w:val="20"/>
        <w:szCs w:val="20"/>
      </w:rPr>
      <w:t xml:space="preserve"> of </w:t>
    </w:r>
    <w:r w:rsidR="0060554F" w:rsidRPr="00B178EE">
      <w:rPr>
        <w:rFonts w:ascii="Avenir 45" w:hAnsi="Avenir 45"/>
        <w:sz w:val="20"/>
        <w:szCs w:val="20"/>
      </w:rPr>
      <w:fldChar w:fldCharType="begin"/>
    </w:r>
    <w:r w:rsidRPr="00B178EE">
      <w:rPr>
        <w:rFonts w:ascii="Avenir 45" w:hAnsi="Avenir 45"/>
        <w:sz w:val="20"/>
        <w:szCs w:val="20"/>
      </w:rPr>
      <w:instrText xml:space="preserve"> NUMPAGES </w:instrText>
    </w:r>
    <w:r w:rsidR="0060554F" w:rsidRPr="00B178EE">
      <w:rPr>
        <w:rFonts w:ascii="Avenir 45" w:hAnsi="Avenir 45"/>
        <w:sz w:val="20"/>
        <w:szCs w:val="20"/>
      </w:rPr>
      <w:fldChar w:fldCharType="separate"/>
    </w:r>
    <w:r w:rsidR="00DC502C">
      <w:rPr>
        <w:rFonts w:ascii="Avenir 45" w:hAnsi="Avenir 45"/>
        <w:noProof/>
        <w:sz w:val="20"/>
        <w:szCs w:val="20"/>
      </w:rPr>
      <w:t>7</w:t>
    </w:r>
    <w:r w:rsidR="0060554F" w:rsidRPr="00B178EE">
      <w:rPr>
        <w:rFonts w:ascii="Avenir 45" w:hAnsi="Avenir 45"/>
        <w:sz w:val="20"/>
        <w:szCs w:val="20"/>
      </w:rPr>
      <w:fldChar w:fldCharType="end"/>
    </w:r>
  </w:p>
  <w:p w:rsidR="00A4632D" w:rsidRPr="00B178EE" w:rsidRDefault="00A4632D" w:rsidP="001F5B7A">
    <w:pPr>
      <w:pStyle w:val="Footer"/>
      <w:jc w:val="right"/>
      <w:rPr>
        <w:rFonts w:ascii="Avenir 45" w:hAnsi="Avenir 45"/>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2B9" w:rsidRDefault="003142B9">
      <w:r>
        <w:separator/>
      </w:r>
    </w:p>
  </w:footnote>
  <w:footnote w:type="continuationSeparator" w:id="0">
    <w:p w:rsidR="003142B9" w:rsidRDefault="003142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223" w:rsidRDefault="00874223"/>
  <w:p w:rsidR="00B478A8" w:rsidRDefault="00B478A8"/>
  <w:p w:rsidR="00B478A8" w:rsidRDefault="00B478A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78EE" w:rsidRDefault="00B178EE" w:rsidP="00C1416B">
    <w:pPr>
      <w:pStyle w:val="ResumeName"/>
    </w:pPr>
  </w:p>
  <w:p w:rsidR="00B178EE" w:rsidRPr="00C1416B" w:rsidRDefault="00716994" w:rsidP="00C1416B">
    <w:pPr>
      <w:pStyle w:val="ResumeName"/>
    </w:pPr>
    <w:r>
      <w:rPr>
        <w:noProof/>
      </w:rPr>
      <mc:AlternateContent>
        <mc:Choice Requires="wps">
          <w:drawing>
            <wp:anchor distT="0" distB="0" distL="114300" distR="114300" simplePos="0" relativeHeight="251659264" behindDoc="0" locked="0" layoutInCell="1" allowOverlap="1">
              <wp:simplePos x="0" y="0"/>
              <wp:positionH relativeFrom="column">
                <wp:posOffset>485775</wp:posOffset>
              </wp:positionH>
              <wp:positionV relativeFrom="paragraph">
                <wp:posOffset>294640</wp:posOffset>
              </wp:positionV>
              <wp:extent cx="2524125" cy="38227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416B" w:rsidRDefault="00B91E80" w:rsidP="00C1416B">
                          <w:pPr>
                            <w:rPr>
                              <w:lang w:val="en-IN"/>
                            </w:rPr>
                          </w:pPr>
                          <w:r>
                            <w:rPr>
                              <w:lang w:val="en-IN"/>
                            </w:rPr>
                            <w:t>Patil Sachin Vijay</w:t>
                          </w:r>
                        </w:p>
                        <w:p w:rsidR="00B91E80" w:rsidRPr="00B91E80" w:rsidRDefault="00B91E80" w:rsidP="00C1416B">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8.25pt;margin-top:23.2pt;width:198.75pt;height: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YcltgIAALk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" filled="f" stroked="f">
              <v:textbox>
                <w:txbxContent>
                  <w:p w:rsidR="00C1416B" w:rsidRDefault="00B91E80" w:rsidP="00C1416B">
                    <w:pPr>
                      <w:rPr>
                        <w:lang w:val="en-IN"/>
                      </w:rPr>
                    </w:pPr>
                    <w:r>
                      <w:rPr>
                        <w:lang w:val="en-IN"/>
                      </w:rPr>
                      <w:t>Patil Sachin Vijay</w:t>
                    </w:r>
                  </w:p>
                  <w:p w:rsidR="00B91E80" w:rsidRPr="00B91E80" w:rsidRDefault="00B91E80" w:rsidP="00C1416B">
                    <w:pPr>
                      <w:rPr>
                        <w:lang w:val="en-IN"/>
                      </w:rPr>
                    </w:pP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16B" w:rsidRDefault="00CA7CC2" w:rsidP="00C1416B">
    <w:pPr>
      <w:pStyle w:val="ResumeBodyChar"/>
      <w:pBdr>
        <w:bottom w:val="single" w:sz="8" w:space="31" w:color="auto"/>
      </w:pBdr>
      <w:spacing w:before="0"/>
    </w:pPr>
    <w:r>
      <w:ptab w:relativeTo="margin" w:alignment="left" w:leader="none"/>
    </w:r>
  </w:p>
  <w:p w:rsidR="0072665C" w:rsidRDefault="0072665C" w:rsidP="00C1416B">
    <w:pPr>
      <w:pStyle w:val="ResumeBodyChar"/>
      <w:pBdr>
        <w:bottom w:val="single" w:sz="8" w:space="31" w:color="auto"/>
      </w:pBdr>
      <w:spacing w:before="0"/>
    </w:pPr>
  </w:p>
  <w:p w:rsidR="00C1416B" w:rsidRDefault="00365B9A" w:rsidP="00C1416B">
    <w:pPr>
      <w:pStyle w:val="ResumeBodyChar"/>
      <w:pBdr>
        <w:bottom w:val="single" w:sz="8" w:space="31" w:color="auto"/>
      </w:pBdr>
      <w:spacing w:before="0"/>
    </w:pPr>
    <w:r>
      <w:rPr>
        <w:noProof/>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19050</wp:posOffset>
              </wp:positionV>
              <wp:extent cx="6203315" cy="7302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315" cy="73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1231" w:rsidRPr="00CA4DD6" w:rsidRDefault="00401512" w:rsidP="00CA4DD6">
                          <w:pPr>
                            <w:ind w:left="1440" w:hanging="1440"/>
                            <w:jc w:val="center"/>
                            <w:rPr>
                              <w:b/>
                              <w:lang w:val="en-IN"/>
                            </w:rPr>
                          </w:pPr>
                          <w:r w:rsidRPr="00CA4DD6">
                            <w:rPr>
                              <w:b/>
                              <w:lang w:val="en-IN"/>
                            </w:rPr>
                            <w:t>Patil Sachin Vijay</w:t>
                          </w:r>
                        </w:p>
                        <w:p w:rsidR="00365B9A" w:rsidRPr="00D17701" w:rsidRDefault="00365B9A" w:rsidP="00661231">
                          <w:pPr>
                            <w:ind w:left="1440" w:hanging="1440"/>
                            <w:rPr>
                              <w:rFonts w:ascii="Book Antiqua" w:hAnsi="Book Antiqua" w:cs="Book Antiqua"/>
                              <w:sz w:val="20"/>
                            </w:rPr>
                          </w:pPr>
                          <w:r w:rsidRPr="00D17701">
                            <w:rPr>
                              <w:rFonts w:ascii="Book Antiqua" w:hAnsi="Book Antiqua" w:cs="Book Antiqua"/>
                              <w:sz w:val="20"/>
                              <w:lang w:val="de-DE"/>
                            </w:rPr>
                            <w:t>eMail:</w:t>
                          </w:r>
                          <w:r w:rsidR="004B069C">
                            <w:rPr>
                              <w:rFonts w:ascii="Book Antiqua" w:hAnsi="Book Antiqua" w:cs="Book Antiqua"/>
                              <w:sz w:val="20"/>
                              <w:lang w:val="de-DE"/>
                            </w:rPr>
                            <w:t>sac</w:t>
                          </w:r>
                          <w:r w:rsidR="00661231">
                            <w:rPr>
                              <w:rFonts w:ascii="Book Antiqua" w:hAnsi="Book Antiqua" w:cs="Book Antiqua"/>
                              <w:sz w:val="20"/>
                              <w:lang w:val="de-DE"/>
                            </w:rPr>
                            <w:t>1984</w:t>
                          </w:r>
                          <w:r w:rsidR="004B069C">
                            <w:rPr>
                              <w:rFonts w:ascii="Book Antiqua" w:hAnsi="Book Antiqua" w:cs="Book Antiqua"/>
                              <w:sz w:val="20"/>
                              <w:lang w:val="de-DE"/>
                            </w:rPr>
                            <w:t>pat</w:t>
                          </w:r>
                          <w:r w:rsidR="00661231">
                            <w:rPr>
                              <w:rFonts w:ascii="Book Antiqua" w:hAnsi="Book Antiqua" w:cs="Book Antiqua"/>
                              <w:sz w:val="20"/>
                              <w:lang w:val="de-DE"/>
                            </w:rPr>
                            <w:t>@gmail.com</w:t>
                          </w:r>
                          <w:r w:rsidRPr="00D17701">
                            <w:rPr>
                              <w:rFonts w:ascii="Book Antiqua" w:hAnsi="Book Antiqua" w:cs="Book Antiqua"/>
                              <w:sz w:val="20"/>
                              <w:lang w:val="de-DE"/>
                            </w:rPr>
                            <w:t xml:space="preserve">             </w:t>
                          </w:r>
                          <w:r w:rsidR="00661231">
                            <w:rPr>
                              <w:rFonts w:ascii="Book Antiqua" w:hAnsi="Book Antiqua" w:cs="Book Antiqua"/>
                              <w:sz w:val="20"/>
                              <w:lang w:val="de-DE"/>
                            </w:rPr>
                            <w:tab/>
                          </w:r>
                          <w:r w:rsidR="00661231">
                            <w:rPr>
                              <w:rFonts w:ascii="Book Antiqua" w:hAnsi="Book Antiqua" w:cs="Book Antiqua"/>
                              <w:sz w:val="20"/>
                              <w:lang w:val="de-DE"/>
                            </w:rPr>
                            <w:tab/>
                          </w:r>
                          <w:r w:rsidR="00661231">
                            <w:rPr>
                              <w:rFonts w:ascii="Book Antiqua" w:hAnsi="Book Antiqua" w:cs="Book Antiqua"/>
                              <w:sz w:val="20"/>
                              <w:lang w:val="de-DE"/>
                            </w:rPr>
                            <w:tab/>
                          </w:r>
                          <w:r w:rsidR="00661231">
                            <w:rPr>
                              <w:rFonts w:ascii="Book Antiqua" w:hAnsi="Book Antiqua" w:cs="Book Antiqua"/>
                              <w:sz w:val="20"/>
                              <w:lang w:val="de-DE"/>
                            </w:rPr>
                            <w:tab/>
                            <w:t xml:space="preserve">                                  </w:t>
                          </w:r>
                          <w:r>
                            <w:rPr>
                              <w:rFonts w:ascii="Book Antiqua" w:hAnsi="Book Antiqua" w:cs="Book Antiqua"/>
                              <w:sz w:val="20"/>
                            </w:rPr>
                            <w:t xml:space="preserve">    </w:t>
                          </w:r>
                          <w:r w:rsidRPr="00D17701">
                            <w:rPr>
                              <w:rFonts w:ascii="Book Antiqua" w:hAnsi="Book Antiqua" w:cs="Book Antiqua"/>
                              <w:sz w:val="20"/>
                            </w:rPr>
                            <w:t>Contact: 9833362335</w:t>
                          </w:r>
                        </w:p>
                        <w:p w:rsidR="00365B9A" w:rsidRPr="00401512" w:rsidRDefault="00365B9A">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37.25pt;margin-top:1.5pt;width:488.45pt;height:57.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" filled="f" stroked="f">
              <v:textbox>
                <w:txbxContent>
                  <w:p w:rsidR="00661231" w:rsidRPr="00CA4DD6" w:rsidRDefault="00401512" w:rsidP="00CA4DD6">
                    <w:pPr>
                      <w:ind w:left="1440" w:hanging="1440"/>
                      <w:jc w:val="center"/>
                      <w:rPr>
                        <w:b/>
                        <w:lang w:val="en-IN"/>
                      </w:rPr>
                    </w:pPr>
                    <w:r w:rsidRPr="00CA4DD6">
                      <w:rPr>
                        <w:b/>
                        <w:lang w:val="en-IN"/>
                      </w:rPr>
                      <w:t>Patil Sachin Vijay</w:t>
                    </w:r>
                  </w:p>
                  <w:p w:rsidR="00365B9A" w:rsidRPr="00D17701" w:rsidRDefault="00365B9A" w:rsidP="00661231">
                    <w:pPr>
                      <w:ind w:left="1440" w:hanging="1440"/>
                      <w:rPr>
                        <w:rFonts w:ascii="Book Antiqua" w:hAnsi="Book Antiqua" w:cs="Book Antiqua"/>
                        <w:sz w:val="20"/>
                      </w:rPr>
                    </w:pPr>
                    <w:r w:rsidRPr="00D17701">
                      <w:rPr>
                        <w:rFonts w:ascii="Book Antiqua" w:hAnsi="Book Antiqua" w:cs="Book Antiqua"/>
                        <w:sz w:val="20"/>
                        <w:lang w:val="de-DE"/>
                      </w:rPr>
                      <w:t>eMail:</w:t>
                    </w:r>
                    <w:r w:rsidR="004B069C">
                      <w:rPr>
                        <w:rFonts w:ascii="Book Antiqua" w:hAnsi="Book Antiqua" w:cs="Book Antiqua"/>
                        <w:sz w:val="20"/>
                        <w:lang w:val="de-DE"/>
                      </w:rPr>
                      <w:t>sac</w:t>
                    </w:r>
                    <w:r w:rsidR="00661231">
                      <w:rPr>
                        <w:rFonts w:ascii="Book Antiqua" w:hAnsi="Book Antiqua" w:cs="Book Antiqua"/>
                        <w:sz w:val="20"/>
                        <w:lang w:val="de-DE"/>
                      </w:rPr>
                      <w:t>1984</w:t>
                    </w:r>
                    <w:r w:rsidR="004B069C">
                      <w:rPr>
                        <w:rFonts w:ascii="Book Antiqua" w:hAnsi="Book Antiqua" w:cs="Book Antiqua"/>
                        <w:sz w:val="20"/>
                        <w:lang w:val="de-DE"/>
                      </w:rPr>
                      <w:t>pat</w:t>
                    </w:r>
                    <w:r w:rsidR="00661231">
                      <w:rPr>
                        <w:rFonts w:ascii="Book Antiqua" w:hAnsi="Book Antiqua" w:cs="Book Antiqua"/>
                        <w:sz w:val="20"/>
                        <w:lang w:val="de-DE"/>
                      </w:rPr>
                      <w:t>@gmail.com</w:t>
                    </w:r>
                    <w:r w:rsidRPr="00D17701">
                      <w:rPr>
                        <w:rFonts w:ascii="Book Antiqua" w:hAnsi="Book Antiqua" w:cs="Book Antiqua"/>
                        <w:sz w:val="20"/>
                        <w:lang w:val="de-DE"/>
                      </w:rPr>
                      <w:t xml:space="preserve">             </w:t>
                    </w:r>
                    <w:r w:rsidR="00661231">
                      <w:rPr>
                        <w:rFonts w:ascii="Book Antiqua" w:hAnsi="Book Antiqua" w:cs="Book Antiqua"/>
                        <w:sz w:val="20"/>
                        <w:lang w:val="de-DE"/>
                      </w:rPr>
                      <w:tab/>
                    </w:r>
                    <w:r w:rsidR="00661231">
                      <w:rPr>
                        <w:rFonts w:ascii="Book Antiqua" w:hAnsi="Book Antiqua" w:cs="Book Antiqua"/>
                        <w:sz w:val="20"/>
                        <w:lang w:val="de-DE"/>
                      </w:rPr>
                      <w:tab/>
                    </w:r>
                    <w:r w:rsidR="00661231">
                      <w:rPr>
                        <w:rFonts w:ascii="Book Antiqua" w:hAnsi="Book Antiqua" w:cs="Book Antiqua"/>
                        <w:sz w:val="20"/>
                        <w:lang w:val="de-DE"/>
                      </w:rPr>
                      <w:tab/>
                    </w:r>
                    <w:r w:rsidR="00661231">
                      <w:rPr>
                        <w:rFonts w:ascii="Book Antiqua" w:hAnsi="Book Antiqua" w:cs="Book Antiqua"/>
                        <w:sz w:val="20"/>
                        <w:lang w:val="de-DE"/>
                      </w:rPr>
                      <w:tab/>
                      <w:t xml:space="preserve">                                  </w:t>
                    </w:r>
                    <w:r>
                      <w:rPr>
                        <w:rFonts w:ascii="Book Antiqua" w:hAnsi="Book Antiqua" w:cs="Book Antiqua"/>
                        <w:sz w:val="20"/>
                      </w:rPr>
                      <w:t xml:space="preserve">    </w:t>
                    </w:r>
                    <w:r w:rsidRPr="00D17701">
                      <w:rPr>
                        <w:rFonts w:ascii="Book Antiqua" w:hAnsi="Book Antiqua" w:cs="Book Antiqua"/>
                        <w:sz w:val="20"/>
                      </w:rPr>
                      <w:t>Contact: 9833362335</w:t>
                    </w:r>
                  </w:p>
                  <w:p w:rsidR="00365B9A" w:rsidRPr="00401512" w:rsidRDefault="00365B9A">
                    <w:pPr>
                      <w:rPr>
                        <w:lang w:val="en-IN"/>
                      </w:rPr>
                    </w:pPr>
                  </w:p>
                </w:txbxContent>
              </v:textbox>
              <w10:wrap anchorx="margin"/>
            </v:shape>
          </w:pict>
        </mc:Fallback>
      </mc:AlternateContent>
    </w:r>
  </w:p>
  <w:p w:rsidR="00C1416B" w:rsidRPr="00E47469" w:rsidRDefault="00C1416B" w:rsidP="00C1416B">
    <w:pPr>
      <w:pStyle w:val="ResumeBodyChar"/>
      <w:pBdr>
        <w:bottom w:val="single" w:sz="8" w:space="31" w:color="auto"/>
      </w:pBdr>
      <w:spacing w:before="0"/>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FC4090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0B0AD116"/>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Arial"/>
      </w:rPr>
    </w:lvl>
  </w:abstractNum>
  <w:abstractNum w:abstractNumId="3"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04"/>
    <w:multiLevelType w:val="multilevel"/>
    <w:tmpl w:val="00000004"/>
    <w:name w:val="WW8Num4"/>
    <w:lvl w:ilvl="0">
      <w:start w:val="1"/>
      <w:numFmt w:val="bullet"/>
      <w:lvlText w:val="o"/>
      <w:lvlJc w:val="left"/>
      <w:pPr>
        <w:tabs>
          <w:tab w:val="num" w:pos="360"/>
        </w:tabs>
        <w:ind w:left="360" w:hanging="360"/>
      </w:pPr>
      <w:rPr>
        <w:rFonts w:ascii="Courier New" w:hAnsi="Courier New" w:cs="Courier New"/>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cs="Wingdings"/>
      </w:rPr>
    </w:lvl>
    <w:lvl w:ilvl="3">
      <w:start w:val="1"/>
      <w:numFmt w:val="bullet"/>
      <w:lvlText w:val=""/>
      <w:lvlJc w:val="left"/>
      <w:pPr>
        <w:tabs>
          <w:tab w:val="num" w:pos="3600"/>
        </w:tabs>
        <w:ind w:left="3600" w:hanging="360"/>
      </w:pPr>
      <w:rPr>
        <w:rFonts w:ascii="Symbol" w:hAnsi="Symbol" w:cs="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cs="Wingdings"/>
      </w:rPr>
    </w:lvl>
    <w:lvl w:ilvl="6">
      <w:start w:val="1"/>
      <w:numFmt w:val="bullet"/>
      <w:lvlText w:val=""/>
      <w:lvlJc w:val="left"/>
      <w:pPr>
        <w:tabs>
          <w:tab w:val="num" w:pos="5760"/>
        </w:tabs>
        <w:ind w:left="5760" w:hanging="360"/>
      </w:pPr>
      <w:rPr>
        <w:rFonts w:ascii="Symbol" w:hAnsi="Symbol" w:cs="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cs="Wingdings"/>
      </w:rPr>
    </w:lvl>
  </w:abstractNum>
  <w:abstractNum w:abstractNumId="5" w15:restartNumberingAfterBreak="0">
    <w:nsid w:val="0A1E420F"/>
    <w:multiLevelType w:val="hybridMultilevel"/>
    <w:tmpl w:val="E8DA8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15:restartNumberingAfterBreak="0">
    <w:nsid w:val="0BE46B61"/>
    <w:multiLevelType w:val="hybridMultilevel"/>
    <w:tmpl w:val="4A9CA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7E4391"/>
    <w:multiLevelType w:val="hybridMultilevel"/>
    <w:tmpl w:val="8A0C948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3C75C8"/>
    <w:multiLevelType w:val="hybridMultilevel"/>
    <w:tmpl w:val="9912CF5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2654D"/>
    <w:multiLevelType w:val="multilevel"/>
    <w:tmpl w:val="8A0C94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B478EA"/>
    <w:multiLevelType w:val="hybridMultilevel"/>
    <w:tmpl w:val="142EA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6560AD"/>
    <w:multiLevelType w:val="hybridMultilevel"/>
    <w:tmpl w:val="4BC42F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5E2A6D"/>
    <w:multiLevelType w:val="hybridMultilevel"/>
    <w:tmpl w:val="989AEB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E289E"/>
    <w:multiLevelType w:val="multilevel"/>
    <w:tmpl w:val="D436B4B4"/>
    <w:lvl w:ilvl="0">
      <w:start w:val="1"/>
      <w:numFmt w:val="bullet"/>
      <w:pStyle w:val="List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A523797"/>
    <w:multiLevelType w:val="hybridMultilevel"/>
    <w:tmpl w:val="948C6BC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4F2ED9"/>
    <w:multiLevelType w:val="hybridMultilevel"/>
    <w:tmpl w:val="F84E68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1FE283E"/>
    <w:multiLevelType w:val="multilevel"/>
    <w:tmpl w:val="9912CF5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B949EC"/>
    <w:multiLevelType w:val="hybridMultilevel"/>
    <w:tmpl w:val="4C8ABD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E361C9"/>
    <w:multiLevelType w:val="hybridMultilevel"/>
    <w:tmpl w:val="49AE030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8A0F89"/>
    <w:multiLevelType w:val="hybridMultilevel"/>
    <w:tmpl w:val="7590B6E2"/>
    <w:lvl w:ilvl="0" w:tplc="9EDA7E8E">
      <w:numFmt w:val="bullet"/>
      <w:lvlText w:val="•"/>
      <w:lvlJc w:val="left"/>
      <w:pPr>
        <w:ind w:left="720" w:hanging="480"/>
      </w:pPr>
      <w:rPr>
        <w:rFonts w:ascii="Times New Roman" w:eastAsia="Times New Roman"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20" w15:restartNumberingAfterBreak="0">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49852CCD"/>
    <w:multiLevelType w:val="multilevel"/>
    <w:tmpl w:val="0EAC52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22" w15:restartNumberingAfterBreak="0">
    <w:nsid w:val="55625C61"/>
    <w:multiLevelType w:val="hybridMultilevel"/>
    <w:tmpl w:val="93489E4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66372D"/>
    <w:multiLevelType w:val="singleLevel"/>
    <w:tmpl w:val="0C09000F"/>
    <w:lvl w:ilvl="0">
      <w:start w:val="1"/>
      <w:numFmt w:val="decimal"/>
      <w:lvlText w:val="%1."/>
      <w:legacy w:legacy="1" w:legacySpace="0" w:legacyIndent="360"/>
      <w:lvlJc w:val="left"/>
      <w:pPr>
        <w:ind w:left="360" w:hanging="360"/>
      </w:pPr>
    </w:lvl>
  </w:abstractNum>
  <w:abstractNum w:abstractNumId="24" w15:restartNumberingAfterBreak="0">
    <w:nsid w:val="5A675FBE"/>
    <w:multiLevelType w:val="hybridMultilevel"/>
    <w:tmpl w:val="9A32DB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8576A0"/>
    <w:multiLevelType w:val="hybridMultilevel"/>
    <w:tmpl w:val="615EE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2B223E"/>
    <w:multiLevelType w:val="hybridMultilevel"/>
    <w:tmpl w:val="4C3E56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337690"/>
    <w:multiLevelType w:val="multilevel"/>
    <w:tmpl w:val="4BC42F1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DAB4A1C"/>
    <w:multiLevelType w:val="hybridMultilevel"/>
    <w:tmpl w:val="A8A2FDF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3"/>
  </w:num>
  <w:num w:numId="3">
    <w:abstractNumId w:val="21"/>
  </w:num>
  <w:num w:numId="4">
    <w:abstractNumId w:val="20"/>
  </w:num>
  <w:num w:numId="5">
    <w:abstractNumId w:val="20"/>
  </w:num>
  <w:num w:numId="6">
    <w:abstractNumId w:val="14"/>
  </w:num>
  <w:num w:numId="7">
    <w:abstractNumId w:val="21"/>
  </w:num>
  <w:num w:numId="8">
    <w:abstractNumId w:val="21"/>
  </w:num>
  <w:num w:numId="9">
    <w:abstractNumId w:val="18"/>
  </w:num>
  <w:num w:numId="10">
    <w:abstractNumId w:val="15"/>
  </w:num>
  <w:num w:numId="11">
    <w:abstractNumId w:val="11"/>
  </w:num>
  <w:num w:numId="12">
    <w:abstractNumId w:val="27"/>
  </w:num>
  <w:num w:numId="13">
    <w:abstractNumId w:val="22"/>
  </w:num>
  <w:num w:numId="14">
    <w:abstractNumId w:val="24"/>
  </w:num>
  <w:num w:numId="15">
    <w:abstractNumId w:val="28"/>
  </w:num>
  <w:num w:numId="16">
    <w:abstractNumId w:val="7"/>
  </w:num>
  <w:num w:numId="17">
    <w:abstractNumId w:val="9"/>
  </w:num>
  <w:num w:numId="18">
    <w:abstractNumId w:val="8"/>
  </w:num>
  <w:num w:numId="19">
    <w:abstractNumId w:val="16"/>
  </w:num>
  <w:num w:numId="20">
    <w:abstractNumId w:val="26"/>
  </w:num>
  <w:num w:numId="21">
    <w:abstractNumId w:val="1"/>
  </w:num>
  <w:num w:numId="22">
    <w:abstractNumId w:val="23"/>
    <w:lvlOverride w:ilvl="0">
      <w:lvl w:ilvl="0">
        <w:start w:val="1"/>
        <w:numFmt w:val="decimal"/>
        <w:lvlText w:val="%1."/>
        <w:legacy w:legacy="1" w:legacySpace="0" w:legacyIndent="360"/>
        <w:lvlJc w:val="left"/>
        <w:pPr>
          <w:ind w:left="360" w:hanging="360"/>
        </w:pPr>
      </w:lvl>
    </w:lvlOverride>
  </w:num>
  <w:num w:numId="23">
    <w:abstractNumId w:val="25"/>
  </w:num>
  <w:num w:numId="24">
    <w:abstractNumId w:val="17"/>
  </w:num>
  <w:num w:numId="25">
    <w:abstractNumId w:val="6"/>
  </w:num>
  <w:num w:numId="26">
    <w:abstractNumId w:val="20"/>
  </w:num>
  <w:num w:numId="27">
    <w:abstractNumId w:val="20"/>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20"/>
  </w:num>
  <w:num w:numId="35">
    <w:abstractNumId w:val="12"/>
  </w:num>
  <w:num w:numId="36">
    <w:abstractNumId w:val="2"/>
  </w:num>
  <w:num w:numId="37">
    <w:abstractNumId w:val="3"/>
  </w:num>
  <w:num w:numId="38">
    <w:abstractNumId w:val="10"/>
  </w:num>
  <w:num w:numId="39">
    <w:abstractNumId w:val="5"/>
  </w:num>
  <w:num w:numId="40">
    <w:abstractNumId w:val="19"/>
  </w:num>
  <w:num w:numId="4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IN" w:vendorID="64" w:dllVersion="131078" w:nlCheck="1" w:checkStyle="1"/>
  <w:activeWritingStyle w:appName="MSWord" w:lang="en-GB" w:vendorID="64" w:dllVersion="131078" w:nlCheck="1" w:checkStyle="1"/>
  <w:activeWritingStyle w:appName="MSWord" w:lang="fr-FR"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window" stroke="f">
      <v:fill color="window"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B7A"/>
    <w:rsid w:val="00000367"/>
    <w:rsid w:val="00001E8E"/>
    <w:rsid w:val="000045B6"/>
    <w:rsid w:val="00005B04"/>
    <w:rsid w:val="00025857"/>
    <w:rsid w:val="00040D60"/>
    <w:rsid w:val="00042C0E"/>
    <w:rsid w:val="00042EBA"/>
    <w:rsid w:val="00043E2A"/>
    <w:rsid w:val="0006197C"/>
    <w:rsid w:val="00061FFB"/>
    <w:rsid w:val="00066DFF"/>
    <w:rsid w:val="0008655D"/>
    <w:rsid w:val="00092E3D"/>
    <w:rsid w:val="000A6045"/>
    <w:rsid w:val="000B1E1D"/>
    <w:rsid w:val="000B5FC7"/>
    <w:rsid w:val="000D39D9"/>
    <w:rsid w:val="000E7523"/>
    <w:rsid w:val="00100F51"/>
    <w:rsid w:val="001025B2"/>
    <w:rsid w:val="00123E05"/>
    <w:rsid w:val="00124386"/>
    <w:rsid w:val="00124E76"/>
    <w:rsid w:val="00147506"/>
    <w:rsid w:val="001527DB"/>
    <w:rsid w:val="00156D9C"/>
    <w:rsid w:val="00161CCF"/>
    <w:rsid w:val="0017396E"/>
    <w:rsid w:val="001753C1"/>
    <w:rsid w:val="001775C5"/>
    <w:rsid w:val="00183480"/>
    <w:rsid w:val="001856BC"/>
    <w:rsid w:val="0019299B"/>
    <w:rsid w:val="001A54A0"/>
    <w:rsid w:val="001B66F5"/>
    <w:rsid w:val="001C1E60"/>
    <w:rsid w:val="001E4C49"/>
    <w:rsid w:val="001F2EA4"/>
    <w:rsid w:val="001F5B7A"/>
    <w:rsid w:val="0020061F"/>
    <w:rsid w:val="00201FA3"/>
    <w:rsid w:val="00202B44"/>
    <w:rsid w:val="0020385B"/>
    <w:rsid w:val="00204BCB"/>
    <w:rsid w:val="0021671C"/>
    <w:rsid w:val="00216B4B"/>
    <w:rsid w:val="00226830"/>
    <w:rsid w:val="00231CBC"/>
    <w:rsid w:val="0023568B"/>
    <w:rsid w:val="002362F8"/>
    <w:rsid w:val="00237AD0"/>
    <w:rsid w:val="002503E5"/>
    <w:rsid w:val="00265E4B"/>
    <w:rsid w:val="00282B0C"/>
    <w:rsid w:val="00290421"/>
    <w:rsid w:val="002907C9"/>
    <w:rsid w:val="002A1F01"/>
    <w:rsid w:val="002A3752"/>
    <w:rsid w:val="002B46BD"/>
    <w:rsid w:val="002C1000"/>
    <w:rsid w:val="002C4FEE"/>
    <w:rsid w:val="002E53CD"/>
    <w:rsid w:val="002F4BD3"/>
    <w:rsid w:val="002F6DE8"/>
    <w:rsid w:val="003105FD"/>
    <w:rsid w:val="003142B9"/>
    <w:rsid w:val="00333B16"/>
    <w:rsid w:val="003354D3"/>
    <w:rsid w:val="00343D5B"/>
    <w:rsid w:val="00347C9B"/>
    <w:rsid w:val="00354EDB"/>
    <w:rsid w:val="0036318A"/>
    <w:rsid w:val="00363CD2"/>
    <w:rsid w:val="00365B9A"/>
    <w:rsid w:val="00375BD6"/>
    <w:rsid w:val="00381597"/>
    <w:rsid w:val="00393370"/>
    <w:rsid w:val="003976E0"/>
    <w:rsid w:val="00397A7C"/>
    <w:rsid w:val="003B52C5"/>
    <w:rsid w:val="003D1BB4"/>
    <w:rsid w:val="003D2672"/>
    <w:rsid w:val="003E0D7D"/>
    <w:rsid w:val="00401512"/>
    <w:rsid w:val="0041291A"/>
    <w:rsid w:val="004357DF"/>
    <w:rsid w:val="0044426B"/>
    <w:rsid w:val="00464396"/>
    <w:rsid w:val="00466DB3"/>
    <w:rsid w:val="004770A1"/>
    <w:rsid w:val="00482A3E"/>
    <w:rsid w:val="004977D2"/>
    <w:rsid w:val="004B069C"/>
    <w:rsid w:val="004B2DE7"/>
    <w:rsid w:val="004B3E91"/>
    <w:rsid w:val="004B5C31"/>
    <w:rsid w:val="004B7BB9"/>
    <w:rsid w:val="004C1C18"/>
    <w:rsid w:val="004C5238"/>
    <w:rsid w:val="004C6302"/>
    <w:rsid w:val="004C6AAD"/>
    <w:rsid w:val="004C78CC"/>
    <w:rsid w:val="004E2A62"/>
    <w:rsid w:val="004F73AA"/>
    <w:rsid w:val="00534DB7"/>
    <w:rsid w:val="005578C4"/>
    <w:rsid w:val="005A1398"/>
    <w:rsid w:val="005C04EC"/>
    <w:rsid w:val="005C19B9"/>
    <w:rsid w:val="005C27E4"/>
    <w:rsid w:val="005E19F3"/>
    <w:rsid w:val="005F1331"/>
    <w:rsid w:val="0060554F"/>
    <w:rsid w:val="00616625"/>
    <w:rsid w:val="0062095D"/>
    <w:rsid w:val="00625538"/>
    <w:rsid w:val="006320C4"/>
    <w:rsid w:val="00633D15"/>
    <w:rsid w:val="00634016"/>
    <w:rsid w:val="006376FA"/>
    <w:rsid w:val="006534FC"/>
    <w:rsid w:val="00661231"/>
    <w:rsid w:val="00661D92"/>
    <w:rsid w:val="00662044"/>
    <w:rsid w:val="00664898"/>
    <w:rsid w:val="00675806"/>
    <w:rsid w:val="00691608"/>
    <w:rsid w:val="006C38FA"/>
    <w:rsid w:val="006D53C1"/>
    <w:rsid w:val="006D6A19"/>
    <w:rsid w:val="006E45EC"/>
    <w:rsid w:val="006F2E70"/>
    <w:rsid w:val="00700DF4"/>
    <w:rsid w:val="007037B4"/>
    <w:rsid w:val="00716994"/>
    <w:rsid w:val="0072665C"/>
    <w:rsid w:val="00727230"/>
    <w:rsid w:val="00734A34"/>
    <w:rsid w:val="007367E5"/>
    <w:rsid w:val="0074739A"/>
    <w:rsid w:val="007505AE"/>
    <w:rsid w:val="00753D7B"/>
    <w:rsid w:val="00771BE2"/>
    <w:rsid w:val="0077282C"/>
    <w:rsid w:val="0077357A"/>
    <w:rsid w:val="007744E4"/>
    <w:rsid w:val="007754E1"/>
    <w:rsid w:val="007762CF"/>
    <w:rsid w:val="007A4061"/>
    <w:rsid w:val="007A697E"/>
    <w:rsid w:val="007A7AAF"/>
    <w:rsid w:val="007B51E9"/>
    <w:rsid w:val="007B675F"/>
    <w:rsid w:val="007C0A4B"/>
    <w:rsid w:val="007C2535"/>
    <w:rsid w:val="007E3181"/>
    <w:rsid w:val="007E4202"/>
    <w:rsid w:val="007F3BE9"/>
    <w:rsid w:val="007F4CF6"/>
    <w:rsid w:val="00810343"/>
    <w:rsid w:val="0083336A"/>
    <w:rsid w:val="00840B68"/>
    <w:rsid w:val="00842F03"/>
    <w:rsid w:val="00851645"/>
    <w:rsid w:val="00853AB9"/>
    <w:rsid w:val="008615C1"/>
    <w:rsid w:val="0086273E"/>
    <w:rsid w:val="008649DE"/>
    <w:rsid w:val="00874223"/>
    <w:rsid w:val="00882976"/>
    <w:rsid w:val="00883273"/>
    <w:rsid w:val="008B2952"/>
    <w:rsid w:val="008B4D00"/>
    <w:rsid w:val="008C0606"/>
    <w:rsid w:val="008D3A8B"/>
    <w:rsid w:val="008D511C"/>
    <w:rsid w:val="008E43C5"/>
    <w:rsid w:val="008F3CAF"/>
    <w:rsid w:val="009313B6"/>
    <w:rsid w:val="0094088C"/>
    <w:rsid w:val="00946256"/>
    <w:rsid w:val="009467EA"/>
    <w:rsid w:val="00951E62"/>
    <w:rsid w:val="009530BF"/>
    <w:rsid w:val="009A0FE7"/>
    <w:rsid w:val="009C1F6D"/>
    <w:rsid w:val="009C29AD"/>
    <w:rsid w:val="009C5A0B"/>
    <w:rsid w:val="009D316C"/>
    <w:rsid w:val="009E3BC0"/>
    <w:rsid w:val="009F0BC9"/>
    <w:rsid w:val="00A00795"/>
    <w:rsid w:val="00A01AC0"/>
    <w:rsid w:val="00A11DB6"/>
    <w:rsid w:val="00A133D1"/>
    <w:rsid w:val="00A14751"/>
    <w:rsid w:val="00A163A9"/>
    <w:rsid w:val="00A24E89"/>
    <w:rsid w:val="00A26223"/>
    <w:rsid w:val="00A33AA3"/>
    <w:rsid w:val="00A341FD"/>
    <w:rsid w:val="00A35345"/>
    <w:rsid w:val="00A357F7"/>
    <w:rsid w:val="00A358E4"/>
    <w:rsid w:val="00A41C4C"/>
    <w:rsid w:val="00A43262"/>
    <w:rsid w:val="00A4632D"/>
    <w:rsid w:val="00A67C81"/>
    <w:rsid w:val="00A70535"/>
    <w:rsid w:val="00A8275E"/>
    <w:rsid w:val="00A97F6B"/>
    <w:rsid w:val="00AB501C"/>
    <w:rsid w:val="00AB7101"/>
    <w:rsid w:val="00AC510F"/>
    <w:rsid w:val="00AC6310"/>
    <w:rsid w:val="00AD53E9"/>
    <w:rsid w:val="00AD5534"/>
    <w:rsid w:val="00AF5C2B"/>
    <w:rsid w:val="00B03009"/>
    <w:rsid w:val="00B10913"/>
    <w:rsid w:val="00B1313D"/>
    <w:rsid w:val="00B178EE"/>
    <w:rsid w:val="00B20BBA"/>
    <w:rsid w:val="00B237C1"/>
    <w:rsid w:val="00B37332"/>
    <w:rsid w:val="00B478A8"/>
    <w:rsid w:val="00B6496F"/>
    <w:rsid w:val="00B6687C"/>
    <w:rsid w:val="00B6757A"/>
    <w:rsid w:val="00B7203B"/>
    <w:rsid w:val="00B804C4"/>
    <w:rsid w:val="00B80DA9"/>
    <w:rsid w:val="00B91E80"/>
    <w:rsid w:val="00BA2FE5"/>
    <w:rsid w:val="00BA5DA6"/>
    <w:rsid w:val="00BA7163"/>
    <w:rsid w:val="00BC445C"/>
    <w:rsid w:val="00BC4D97"/>
    <w:rsid w:val="00BC650D"/>
    <w:rsid w:val="00BD58BE"/>
    <w:rsid w:val="00BD5A81"/>
    <w:rsid w:val="00BD5A9E"/>
    <w:rsid w:val="00BD6A47"/>
    <w:rsid w:val="00BD7B93"/>
    <w:rsid w:val="00BE0A6E"/>
    <w:rsid w:val="00BE399B"/>
    <w:rsid w:val="00BE55EA"/>
    <w:rsid w:val="00BF4A17"/>
    <w:rsid w:val="00BF5F15"/>
    <w:rsid w:val="00BF6C87"/>
    <w:rsid w:val="00BF7720"/>
    <w:rsid w:val="00C048ED"/>
    <w:rsid w:val="00C06F2A"/>
    <w:rsid w:val="00C11D6B"/>
    <w:rsid w:val="00C11FA8"/>
    <w:rsid w:val="00C120E3"/>
    <w:rsid w:val="00C1416B"/>
    <w:rsid w:val="00C16E7C"/>
    <w:rsid w:val="00C204F9"/>
    <w:rsid w:val="00C22319"/>
    <w:rsid w:val="00C279F5"/>
    <w:rsid w:val="00C36136"/>
    <w:rsid w:val="00C46914"/>
    <w:rsid w:val="00C73460"/>
    <w:rsid w:val="00CA4DD6"/>
    <w:rsid w:val="00CA7CB5"/>
    <w:rsid w:val="00CA7CC2"/>
    <w:rsid w:val="00CB1928"/>
    <w:rsid w:val="00CB65B3"/>
    <w:rsid w:val="00CC1424"/>
    <w:rsid w:val="00CC50BE"/>
    <w:rsid w:val="00CD501B"/>
    <w:rsid w:val="00CE6664"/>
    <w:rsid w:val="00CE7E4C"/>
    <w:rsid w:val="00CF5268"/>
    <w:rsid w:val="00D01D79"/>
    <w:rsid w:val="00D204FF"/>
    <w:rsid w:val="00D21202"/>
    <w:rsid w:val="00D252A0"/>
    <w:rsid w:val="00D3514F"/>
    <w:rsid w:val="00D454FE"/>
    <w:rsid w:val="00D4677C"/>
    <w:rsid w:val="00D511CF"/>
    <w:rsid w:val="00D54466"/>
    <w:rsid w:val="00D62B65"/>
    <w:rsid w:val="00D74B48"/>
    <w:rsid w:val="00D852FD"/>
    <w:rsid w:val="00D86B59"/>
    <w:rsid w:val="00D9272F"/>
    <w:rsid w:val="00DA22A0"/>
    <w:rsid w:val="00DA3B36"/>
    <w:rsid w:val="00DA79F3"/>
    <w:rsid w:val="00DC502C"/>
    <w:rsid w:val="00DD4EAE"/>
    <w:rsid w:val="00DE4DD3"/>
    <w:rsid w:val="00DE636D"/>
    <w:rsid w:val="00DE6659"/>
    <w:rsid w:val="00DF0F2E"/>
    <w:rsid w:val="00DF2B2D"/>
    <w:rsid w:val="00DF718B"/>
    <w:rsid w:val="00E01E90"/>
    <w:rsid w:val="00E15100"/>
    <w:rsid w:val="00E35867"/>
    <w:rsid w:val="00E35E62"/>
    <w:rsid w:val="00E37196"/>
    <w:rsid w:val="00E47469"/>
    <w:rsid w:val="00E5328E"/>
    <w:rsid w:val="00E55A0B"/>
    <w:rsid w:val="00E60BE6"/>
    <w:rsid w:val="00E66D13"/>
    <w:rsid w:val="00E71674"/>
    <w:rsid w:val="00E73098"/>
    <w:rsid w:val="00E83D8F"/>
    <w:rsid w:val="00E84D5B"/>
    <w:rsid w:val="00EA16C6"/>
    <w:rsid w:val="00EA49E8"/>
    <w:rsid w:val="00EA67C4"/>
    <w:rsid w:val="00EB6D8E"/>
    <w:rsid w:val="00EC08FD"/>
    <w:rsid w:val="00EC6E25"/>
    <w:rsid w:val="00EC7965"/>
    <w:rsid w:val="00ED04FD"/>
    <w:rsid w:val="00ED4880"/>
    <w:rsid w:val="00F03971"/>
    <w:rsid w:val="00F0400E"/>
    <w:rsid w:val="00F05C7A"/>
    <w:rsid w:val="00F16379"/>
    <w:rsid w:val="00F22A23"/>
    <w:rsid w:val="00F33E04"/>
    <w:rsid w:val="00F345BD"/>
    <w:rsid w:val="00F35972"/>
    <w:rsid w:val="00F36903"/>
    <w:rsid w:val="00F42AFF"/>
    <w:rsid w:val="00F7283D"/>
    <w:rsid w:val="00F75907"/>
    <w:rsid w:val="00F8212A"/>
    <w:rsid w:val="00F82AA2"/>
    <w:rsid w:val="00F9410B"/>
    <w:rsid w:val="00FA29A5"/>
    <w:rsid w:val="00FA4465"/>
    <w:rsid w:val="00FA71F2"/>
    <w:rsid w:val="00FC49BC"/>
    <w:rsid w:val="00FC7F9C"/>
    <w:rsid w:val="00FD16BF"/>
    <w:rsid w:val="00FD5148"/>
    <w:rsid w:val="00FE0D23"/>
    <w:rsid w:val="00FE252E"/>
    <w:rsid w:val="00FF487B"/>
    <w:rsid w:val="00FF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shapedefaults>
    <o:shapelayout v:ext="edit">
      <o:idmap v:ext="edit" data="1"/>
    </o:shapelayout>
  </w:shapeDefaults>
  <w:decimalSymbol w:val="."/>
  <w:listSeparator w:val=","/>
  <w15:docId w15:val="{52AFDAA1-E1CB-4023-8E63-97271373F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pPr>
        <w:spacing w:after="6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4C4"/>
    <w:rPr>
      <w:rFonts w:ascii="Palatino Linotype" w:hAnsi="Palatino Linotype"/>
      <w:sz w:val="24"/>
      <w:szCs w:val="24"/>
      <w:lang w:val="en-US" w:eastAsia="en-US"/>
    </w:rPr>
  </w:style>
  <w:style w:type="paragraph" w:styleId="Heading1">
    <w:name w:val="heading 1"/>
    <w:basedOn w:val="Normal"/>
    <w:next w:val="Normal"/>
    <w:link w:val="Heading1Char"/>
    <w:qFormat/>
    <w:rsid w:val="00B804C4"/>
    <w:pPr>
      <w:keepNext/>
      <w:numPr>
        <w:numId w:val="4"/>
      </w:numPr>
      <w:spacing w:before="240"/>
      <w:outlineLvl w:val="0"/>
    </w:pPr>
    <w:rPr>
      <w:rFonts w:ascii="Arial" w:hAnsi="Arial" w:cs="Arial"/>
      <w:b/>
      <w:bCs/>
      <w:kern w:val="32"/>
      <w:sz w:val="32"/>
      <w:szCs w:val="32"/>
    </w:rPr>
  </w:style>
  <w:style w:type="paragraph" w:styleId="Heading2">
    <w:name w:val="heading 2"/>
    <w:basedOn w:val="Normal"/>
    <w:next w:val="Normal"/>
    <w:link w:val="Heading2Char"/>
    <w:qFormat/>
    <w:rsid w:val="00B804C4"/>
    <w:pPr>
      <w:keepNext/>
      <w:numPr>
        <w:ilvl w:val="1"/>
        <w:numId w:val="4"/>
      </w:numPr>
      <w:spacing w:before="240"/>
      <w:outlineLvl w:val="1"/>
    </w:pPr>
    <w:rPr>
      <w:rFonts w:ascii="Arial" w:hAnsi="Arial" w:cs="Arial"/>
      <w:b/>
      <w:bCs/>
      <w:i/>
      <w:iCs/>
      <w:sz w:val="28"/>
      <w:szCs w:val="28"/>
    </w:rPr>
  </w:style>
  <w:style w:type="paragraph" w:styleId="Heading3">
    <w:name w:val="heading 3"/>
    <w:basedOn w:val="Normal"/>
    <w:next w:val="Normal"/>
    <w:link w:val="Heading3Char"/>
    <w:qFormat/>
    <w:rsid w:val="00B804C4"/>
    <w:pPr>
      <w:keepNext/>
      <w:numPr>
        <w:ilvl w:val="2"/>
        <w:numId w:val="4"/>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link w:val="Heading4Char"/>
    <w:qFormat/>
    <w:rsid w:val="00B804C4"/>
    <w:pPr>
      <w:keepNext/>
      <w:numPr>
        <w:ilvl w:val="3"/>
        <w:numId w:val="4"/>
      </w:numPr>
      <w:spacing w:before="240"/>
      <w:outlineLvl w:val="3"/>
    </w:pPr>
    <w:rPr>
      <w:rFonts w:ascii="Times New Roman" w:hAnsi="Times New Roman"/>
      <w:b/>
      <w:bCs/>
      <w:sz w:val="28"/>
      <w:szCs w:val="28"/>
    </w:rPr>
  </w:style>
  <w:style w:type="paragraph" w:styleId="Heading5">
    <w:name w:val="heading 5"/>
    <w:basedOn w:val="Normal"/>
    <w:next w:val="Normal"/>
    <w:link w:val="Heading5Char"/>
    <w:qFormat/>
    <w:rsid w:val="00B804C4"/>
    <w:pPr>
      <w:numPr>
        <w:ilvl w:val="4"/>
        <w:numId w:val="4"/>
      </w:numPr>
      <w:spacing w:before="240"/>
      <w:outlineLvl w:val="4"/>
    </w:pPr>
    <w:rPr>
      <w:b/>
      <w:bCs/>
      <w:i/>
      <w:iCs/>
      <w:sz w:val="26"/>
      <w:szCs w:val="26"/>
    </w:rPr>
  </w:style>
  <w:style w:type="paragraph" w:styleId="Heading6">
    <w:name w:val="heading 6"/>
    <w:basedOn w:val="Normal"/>
    <w:next w:val="Normal"/>
    <w:link w:val="Heading6Char"/>
    <w:qFormat/>
    <w:rsid w:val="00B804C4"/>
    <w:pPr>
      <w:numPr>
        <w:ilvl w:val="5"/>
        <w:numId w:val="4"/>
      </w:numPr>
      <w:spacing w:before="240"/>
      <w:outlineLvl w:val="5"/>
    </w:pPr>
    <w:rPr>
      <w:rFonts w:ascii="Times New Roman" w:hAnsi="Times New Roman"/>
      <w:b/>
      <w:bCs/>
      <w:sz w:val="22"/>
      <w:szCs w:val="22"/>
    </w:rPr>
  </w:style>
  <w:style w:type="paragraph" w:styleId="Heading7">
    <w:name w:val="heading 7"/>
    <w:basedOn w:val="Normal"/>
    <w:next w:val="Normal"/>
    <w:link w:val="Heading7Char"/>
    <w:qFormat/>
    <w:rsid w:val="00B804C4"/>
    <w:pPr>
      <w:numPr>
        <w:ilvl w:val="6"/>
        <w:numId w:val="4"/>
      </w:numPr>
      <w:spacing w:before="240"/>
      <w:outlineLvl w:val="6"/>
    </w:pPr>
    <w:rPr>
      <w:rFonts w:ascii="Times New Roman" w:hAnsi="Times New Roman"/>
    </w:rPr>
  </w:style>
  <w:style w:type="paragraph" w:styleId="Heading8">
    <w:name w:val="heading 8"/>
    <w:basedOn w:val="Normal"/>
    <w:next w:val="Normal"/>
    <w:link w:val="Heading8Char"/>
    <w:qFormat/>
    <w:rsid w:val="00B804C4"/>
    <w:pPr>
      <w:numPr>
        <w:ilvl w:val="7"/>
        <w:numId w:val="4"/>
      </w:numPr>
      <w:spacing w:before="240"/>
      <w:outlineLvl w:val="7"/>
    </w:pPr>
    <w:rPr>
      <w:rFonts w:ascii="Times New Roman" w:hAnsi="Times New Roman"/>
      <w:i/>
      <w:iCs/>
    </w:rPr>
  </w:style>
  <w:style w:type="paragraph" w:styleId="Heading9">
    <w:name w:val="heading 9"/>
    <w:basedOn w:val="Normal"/>
    <w:next w:val="Normal"/>
    <w:link w:val="Heading9Char"/>
    <w:qFormat/>
    <w:rsid w:val="00B804C4"/>
    <w:pPr>
      <w:numPr>
        <w:ilvl w:val="8"/>
        <w:numId w:val="4"/>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next w:val="ListBullet2"/>
    <w:autoRedefine/>
    <w:rsid w:val="00F36903"/>
    <w:pPr>
      <w:keepNext/>
      <w:numPr>
        <w:numId w:val="2"/>
      </w:numPr>
      <w:outlineLvl w:val="0"/>
    </w:pPr>
  </w:style>
  <w:style w:type="paragraph" w:customStyle="1" w:styleId="ResumeName">
    <w:name w:val="Resume Name"/>
    <w:basedOn w:val="Heading1"/>
    <w:next w:val="ResumeHeading"/>
    <w:autoRedefine/>
    <w:rsid w:val="00C1416B"/>
    <w:pPr>
      <w:numPr>
        <w:numId w:val="0"/>
      </w:numPr>
      <w:spacing w:before="0"/>
    </w:pPr>
    <w:rPr>
      <w:rFonts w:ascii="Times New Roman" w:hAnsi="Times New Roman" w:cs="Times New Roman"/>
      <w:i/>
      <w:sz w:val="28"/>
      <w:szCs w:val="28"/>
      <w:u w:val="single"/>
    </w:rPr>
  </w:style>
  <w:style w:type="paragraph" w:customStyle="1" w:styleId="ResumeHeading">
    <w:name w:val="Resume Heading"/>
    <w:basedOn w:val="Heading2"/>
    <w:rsid w:val="00CB1928"/>
    <w:pPr>
      <w:numPr>
        <w:ilvl w:val="0"/>
        <w:numId w:val="0"/>
      </w:numPr>
      <w:pBdr>
        <w:bottom w:val="single" w:sz="8" w:space="1" w:color="auto"/>
      </w:pBdr>
      <w:spacing w:before="0"/>
    </w:pPr>
    <w:rPr>
      <w:rFonts w:ascii="Times New Roman" w:hAnsi="Times New Roman" w:cs="Times New Roman"/>
      <w:bCs w:val="0"/>
      <w:sz w:val="22"/>
      <w:szCs w:val="22"/>
    </w:rPr>
  </w:style>
  <w:style w:type="paragraph" w:customStyle="1" w:styleId="ResumeBullet">
    <w:name w:val="Resume Bullet"/>
    <w:basedOn w:val="Normal"/>
    <w:next w:val="ResumeBullet2"/>
    <w:rsid w:val="00F36903"/>
    <w:pPr>
      <w:keepLines/>
      <w:widowControl w:val="0"/>
      <w:numPr>
        <w:numId w:val="3"/>
      </w:numPr>
      <w:spacing w:before="60"/>
    </w:pPr>
    <w:rPr>
      <w:rFonts w:ascii="Times New Roman" w:hAnsi="Times New Roman"/>
      <w:sz w:val="20"/>
    </w:rPr>
  </w:style>
  <w:style w:type="paragraph" w:customStyle="1" w:styleId="ResumeBodyChar">
    <w:name w:val="Resume Body Char"/>
    <w:basedOn w:val="Normal"/>
    <w:link w:val="ResumeBodyCharChar"/>
    <w:rsid w:val="00F36903"/>
    <w:pPr>
      <w:spacing w:before="60"/>
    </w:pPr>
    <w:rPr>
      <w:rFonts w:ascii="Times New Roman" w:hAnsi="Times New Roman"/>
      <w:sz w:val="20"/>
    </w:rPr>
  </w:style>
  <w:style w:type="paragraph" w:styleId="ListBullet2">
    <w:name w:val="List Bullet 2"/>
    <w:basedOn w:val="Normal"/>
    <w:autoRedefine/>
    <w:rsid w:val="00F36903"/>
    <w:pPr>
      <w:keepNext/>
      <w:numPr>
        <w:numId w:val="1"/>
      </w:numPr>
      <w:outlineLvl w:val="1"/>
    </w:pPr>
  </w:style>
  <w:style w:type="paragraph" w:customStyle="1" w:styleId="ResumeBullet2">
    <w:name w:val="Resume Bullet 2"/>
    <w:rsid w:val="00F36903"/>
    <w:pPr>
      <w:numPr>
        <w:ilvl w:val="1"/>
        <w:numId w:val="3"/>
      </w:numPr>
    </w:pPr>
    <w:rPr>
      <w:noProof/>
      <w:lang w:val="en-US" w:eastAsia="en-US"/>
    </w:rPr>
  </w:style>
  <w:style w:type="paragraph" w:customStyle="1" w:styleId="ResumeSkillSet">
    <w:name w:val="Resume SkillSet"/>
    <w:basedOn w:val="ResumeBodyChar"/>
    <w:link w:val="ResumeSkillSetChar"/>
    <w:autoRedefine/>
    <w:rsid w:val="00BA7163"/>
    <w:pPr>
      <w:keepLines/>
      <w:tabs>
        <w:tab w:val="left" w:pos="2160"/>
      </w:tabs>
      <w:jc w:val="center"/>
    </w:pPr>
    <w:rPr>
      <w:b/>
      <w:bCs/>
      <w:sz w:val="24"/>
    </w:rPr>
  </w:style>
  <w:style w:type="paragraph" w:customStyle="1" w:styleId="ResumeHeader">
    <w:name w:val="Resume Header"/>
    <w:basedOn w:val="ResumeName"/>
    <w:rsid w:val="00F36903"/>
    <w:pPr>
      <w:spacing w:before="120"/>
    </w:pPr>
  </w:style>
  <w:style w:type="paragraph" w:styleId="Header">
    <w:name w:val="header"/>
    <w:basedOn w:val="Normal"/>
    <w:rsid w:val="00F36903"/>
    <w:pPr>
      <w:tabs>
        <w:tab w:val="center" w:pos="4320"/>
        <w:tab w:val="right" w:pos="8640"/>
      </w:tabs>
    </w:pPr>
  </w:style>
  <w:style w:type="paragraph" w:styleId="Footer">
    <w:name w:val="footer"/>
    <w:basedOn w:val="Normal"/>
    <w:rsid w:val="00F36903"/>
    <w:pPr>
      <w:tabs>
        <w:tab w:val="center" w:pos="4320"/>
        <w:tab w:val="right" w:pos="8640"/>
      </w:tabs>
    </w:pPr>
  </w:style>
  <w:style w:type="paragraph" w:styleId="BodyText">
    <w:name w:val="Body Text"/>
    <w:basedOn w:val="Normal"/>
    <w:rsid w:val="00F36903"/>
    <w:rPr>
      <w:rFonts w:ascii="Times New Roman" w:hAnsi="Times New Roman"/>
      <w:szCs w:val="20"/>
    </w:rPr>
  </w:style>
  <w:style w:type="paragraph" w:customStyle="1" w:styleId="ResumeCitation">
    <w:name w:val="Resume Citation"/>
    <w:basedOn w:val="ResumeBodyChar"/>
    <w:rsid w:val="00F36903"/>
    <w:pPr>
      <w:ind w:left="360" w:hanging="360"/>
    </w:pPr>
    <w:rPr>
      <w:bCs/>
    </w:rPr>
  </w:style>
  <w:style w:type="paragraph" w:customStyle="1" w:styleId="ResumeFooter">
    <w:name w:val="Resume Footer"/>
    <w:basedOn w:val="Normal"/>
    <w:rsid w:val="00F36903"/>
    <w:pPr>
      <w:jc w:val="both"/>
    </w:pPr>
    <w:rPr>
      <w:rFonts w:ascii="Times New Roman" w:hAnsi="Times New Roman"/>
      <w:i/>
      <w:sz w:val="16"/>
    </w:rPr>
  </w:style>
  <w:style w:type="paragraph" w:customStyle="1" w:styleId="ResumeLastSaved">
    <w:name w:val="Resume LastSaved"/>
    <w:rsid w:val="00F36903"/>
    <w:pPr>
      <w:jc w:val="center"/>
    </w:pPr>
    <w:rPr>
      <w:i/>
      <w:sz w:val="12"/>
      <w:lang w:val="en-US" w:eastAsia="en-US"/>
    </w:rPr>
  </w:style>
  <w:style w:type="paragraph" w:customStyle="1" w:styleId="ResumeProject">
    <w:name w:val="Resume Project"/>
    <w:basedOn w:val="ResumeHeading"/>
    <w:next w:val="ResumeDatehidden"/>
    <w:rsid w:val="00F36903"/>
    <w:pPr>
      <w:pBdr>
        <w:bottom w:val="none" w:sz="0" w:space="0" w:color="auto"/>
      </w:pBdr>
      <w:spacing w:before="120" w:after="0"/>
    </w:pPr>
    <w:rPr>
      <w:i w:val="0"/>
      <w:sz w:val="20"/>
      <w:u w:val="single"/>
    </w:rPr>
  </w:style>
  <w:style w:type="paragraph" w:customStyle="1" w:styleId="ResumeList">
    <w:name w:val="Resume List"/>
    <w:link w:val="ResumeListChar"/>
    <w:rsid w:val="00F36903"/>
    <w:pPr>
      <w:spacing w:before="60"/>
    </w:pPr>
    <w:rPr>
      <w:lang w:val="en-US" w:eastAsia="en-US"/>
    </w:rPr>
  </w:style>
  <w:style w:type="paragraph" w:customStyle="1" w:styleId="ResumeDatehidden">
    <w:name w:val="Resume Date (hidden)"/>
    <w:basedOn w:val="Normal"/>
    <w:next w:val="ResumeBullet"/>
    <w:rsid w:val="00F36903"/>
    <w:pPr>
      <w:keepLines/>
      <w:spacing w:before="60"/>
    </w:pPr>
    <w:rPr>
      <w:rFonts w:ascii="Times New Roman" w:hAnsi="Times New Roman"/>
      <w:b/>
      <w:vanish/>
      <w:sz w:val="20"/>
    </w:rPr>
  </w:style>
  <w:style w:type="character" w:styleId="PageNumber">
    <w:name w:val="page number"/>
    <w:basedOn w:val="DefaultParagraphFont"/>
    <w:rsid w:val="00F36903"/>
  </w:style>
  <w:style w:type="table" w:styleId="TableGrid">
    <w:name w:val="Table Grid"/>
    <w:basedOn w:val="TableNormal"/>
    <w:rsid w:val="00290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ltext1">
    <w:name w:val="alltext1"/>
    <w:rsid w:val="00C46914"/>
    <w:rPr>
      <w:rFonts w:ascii="Arial" w:hAnsi="Arial" w:cs="Arial" w:hint="default"/>
      <w:strike w:val="0"/>
      <w:dstrike w:val="0"/>
      <w:color w:val="333333"/>
      <w:sz w:val="18"/>
      <w:szCs w:val="18"/>
      <w:u w:val="none"/>
      <w:effect w:val="none"/>
    </w:rPr>
  </w:style>
  <w:style w:type="character" w:customStyle="1" w:styleId="ResumeBodyCharChar">
    <w:name w:val="Resume Body Char Char"/>
    <w:link w:val="ResumeBodyChar"/>
    <w:rsid w:val="002C4FEE"/>
    <w:rPr>
      <w:szCs w:val="24"/>
      <w:lang w:val="en-US" w:eastAsia="en-US" w:bidi="ar-SA"/>
    </w:rPr>
  </w:style>
  <w:style w:type="paragraph" w:customStyle="1" w:styleId="EnterYourName">
    <w:name w:val="Enter Your Name"/>
    <w:basedOn w:val="ResumeHeader"/>
    <w:rsid w:val="004357DF"/>
    <w:pPr>
      <w:jc w:val="right"/>
    </w:pPr>
    <w:rPr>
      <w:iCs/>
    </w:rPr>
  </w:style>
  <w:style w:type="character" w:customStyle="1" w:styleId="ResumeSkillSetChar">
    <w:name w:val="Resume SkillSet Char"/>
    <w:link w:val="ResumeSkillSet"/>
    <w:rsid w:val="00BA7163"/>
    <w:rPr>
      <w:b/>
      <w:bCs/>
      <w:sz w:val="24"/>
      <w:szCs w:val="24"/>
      <w:lang w:val="en-US" w:eastAsia="en-US" w:bidi="ar-SA"/>
    </w:rPr>
  </w:style>
  <w:style w:type="paragraph" w:customStyle="1" w:styleId="ProjectDates">
    <w:name w:val="Project Dates"/>
    <w:basedOn w:val="Date"/>
    <w:rsid w:val="00D74B48"/>
    <w:rPr>
      <w:rFonts w:ascii="Times New Roman" w:hAnsi="Times New Roman"/>
      <w:b/>
      <w:sz w:val="20"/>
    </w:rPr>
  </w:style>
  <w:style w:type="paragraph" w:customStyle="1" w:styleId="IndividualProfile">
    <w:name w:val="Individual Profile"/>
    <w:basedOn w:val="ResumeHeader"/>
    <w:rsid w:val="000E7523"/>
    <w:rPr>
      <w:iCs/>
      <w:sz w:val="32"/>
      <w:szCs w:val="20"/>
    </w:rPr>
  </w:style>
  <w:style w:type="paragraph" w:styleId="Date">
    <w:name w:val="Date"/>
    <w:basedOn w:val="Normal"/>
    <w:next w:val="Normal"/>
    <w:rsid w:val="00D74B48"/>
  </w:style>
  <w:style w:type="character" w:customStyle="1" w:styleId="ResumeListChar">
    <w:name w:val="Resume List Char"/>
    <w:link w:val="ResumeList"/>
    <w:rsid w:val="00842F03"/>
    <w:rPr>
      <w:lang w:val="en-US" w:eastAsia="en-US" w:bidi="ar-SA"/>
    </w:rPr>
  </w:style>
  <w:style w:type="character" w:styleId="Hyperlink">
    <w:name w:val="Hyperlink"/>
    <w:rsid w:val="00842F03"/>
    <w:rPr>
      <w:color w:val="0000FF"/>
      <w:u w:val="single"/>
    </w:rPr>
  </w:style>
  <w:style w:type="character" w:customStyle="1" w:styleId="Kanbay">
    <w:name w:val="Kanbay"/>
    <w:semiHidden/>
    <w:rsid w:val="00851645"/>
    <w:rPr>
      <w:rFonts w:ascii="Bookman Old Style" w:hAnsi="Bookman Old Style"/>
      <w:b w:val="0"/>
      <w:bCs w:val="0"/>
      <w:i w:val="0"/>
      <w:iCs w:val="0"/>
      <w:strike w:val="0"/>
      <w:color w:val="auto"/>
      <w:sz w:val="22"/>
      <w:szCs w:val="22"/>
      <w:u w:val="none"/>
    </w:rPr>
  </w:style>
  <w:style w:type="character" w:customStyle="1" w:styleId="Heading1Char">
    <w:name w:val="Heading 1 Char"/>
    <w:basedOn w:val="DefaultParagraphFont"/>
    <w:link w:val="Heading1"/>
    <w:rsid w:val="00B804C4"/>
    <w:rPr>
      <w:rFonts w:ascii="Arial" w:hAnsi="Arial" w:cs="Arial"/>
      <w:b/>
      <w:bCs/>
      <w:kern w:val="32"/>
      <w:sz w:val="32"/>
      <w:szCs w:val="32"/>
      <w:lang w:val="en-US" w:eastAsia="en-US"/>
    </w:rPr>
  </w:style>
  <w:style w:type="character" w:customStyle="1" w:styleId="Heading2Char">
    <w:name w:val="Heading 2 Char"/>
    <w:basedOn w:val="DefaultParagraphFont"/>
    <w:link w:val="Heading2"/>
    <w:rsid w:val="00B804C4"/>
    <w:rPr>
      <w:rFonts w:ascii="Arial" w:hAnsi="Arial" w:cs="Arial"/>
      <w:b/>
      <w:bCs/>
      <w:i/>
      <w:iCs/>
      <w:sz w:val="28"/>
      <w:szCs w:val="28"/>
      <w:lang w:val="en-US" w:eastAsia="en-US"/>
    </w:rPr>
  </w:style>
  <w:style w:type="character" w:customStyle="1" w:styleId="Heading3Char">
    <w:name w:val="Heading 3 Char"/>
    <w:basedOn w:val="DefaultParagraphFont"/>
    <w:link w:val="Heading3"/>
    <w:rsid w:val="00B804C4"/>
    <w:rPr>
      <w:b/>
      <w:sz w:val="22"/>
      <w:lang w:val="en-US" w:eastAsia="en-US"/>
    </w:rPr>
  </w:style>
  <w:style w:type="character" w:customStyle="1" w:styleId="Heading4Char">
    <w:name w:val="Heading 4 Char"/>
    <w:basedOn w:val="DefaultParagraphFont"/>
    <w:link w:val="Heading4"/>
    <w:rsid w:val="00B804C4"/>
    <w:rPr>
      <w:b/>
      <w:bCs/>
      <w:sz w:val="28"/>
      <w:szCs w:val="28"/>
      <w:lang w:val="en-US" w:eastAsia="en-US"/>
    </w:rPr>
  </w:style>
  <w:style w:type="character" w:customStyle="1" w:styleId="Heading5Char">
    <w:name w:val="Heading 5 Char"/>
    <w:basedOn w:val="DefaultParagraphFont"/>
    <w:link w:val="Heading5"/>
    <w:rsid w:val="00B804C4"/>
    <w:rPr>
      <w:rFonts w:ascii="Palatino Linotype" w:hAnsi="Palatino Linotype"/>
      <w:b/>
      <w:bCs/>
      <w:i/>
      <w:iCs/>
      <w:sz w:val="26"/>
      <w:szCs w:val="26"/>
      <w:lang w:val="en-US" w:eastAsia="en-US"/>
    </w:rPr>
  </w:style>
  <w:style w:type="character" w:customStyle="1" w:styleId="Heading6Char">
    <w:name w:val="Heading 6 Char"/>
    <w:basedOn w:val="DefaultParagraphFont"/>
    <w:link w:val="Heading6"/>
    <w:rsid w:val="00B804C4"/>
    <w:rPr>
      <w:b/>
      <w:bCs/>
      <w:sz w:val="22"/>
      <w:szCs w:val="22"/>
      <w:lang w:val="en-US" w:eastAsia="en-US"/>
    </w:rPr>
  </w:style>
  <w:style w:type="character" w:customStyle="1" w:styleId="Heading7Char">
    <w:name w:val="Heading 7 Char"/>
    <w:basedOn w:val="DefaultParagraphFont"/>
    <w:link w:val="Heading7"/>
    <w:rsid w:val="00B804C4"/>
    <w:rPr>
      <w:sz w:val="24"/>
      <w:szCs w:val="24"/>
      <w:lang w:val="en-US" w:eastAsia="en-US"/>
    </w:rPr>
  </w:style>
  <w:style w:type="character" w:customStyle="1" w:styleId="Heading8Char">
    <w:name w:val="Heading 8 Char"/>
    <w:basedOn w:val="DefaultParagraphFont"/>
    <w:link w:val="Heading8"/>
    <w:rsid w:val="00B804C4"/>
    <w:rPr>
      <w:i/>
      <w:iCs/>
      <w:sz w:val="24"/>
      <w:szCs w:val="24"/>
      <w:lang w:val="en-US" w:eastAsia="en-US"/>
    </w:rPr>
  </w:style>
  <w:style w:type="character" w:customStyle="1" w:styleId="Heading9Char">
    <w:name w:val="Heading 9 Char"/>
    <w:basedOn w:val="DefaultParagraphFont"/>
    <w:link w:val="Heading9"/>
    <w:rsid w:val="00B804C4"/>
    <w:rPr>
      <w:rFonts w:ascii="Arial" w:hAnsi="Arial" w:cs="Arial"/>
      <w:sz w:val="22"/>
      <w:szCs w:val="22"/>
      <w:lang w:val="en-US" w:eastAsia="en-US"/>
    </w:rPr>
  </w:style>
  <w:style w:type="paragraph" w:styleId="ListParagraph">
    <w:name w:val="List Paragraph"/>
    <w:basedOn w:val="Normal"/>
    <w:uiPriority w:val="34"/>
    <w:qFormat/>
    <w:rsid w:val="00E55A0B"/>
    <w:pPr>
      <w:ind w:left="720"/>
      <w:contextualSpacing/>
    </w:pPr>
  </w:style>
  <w:style w:type="character" w:customStyle="1" w:styleId="WW8Num4z3">
    <w:name w:val="WW8Num4z3"/>
    <w:rsid w:val="00D9272F"/>
    <w:rPr>
      <w:rFonts w:ascii="Symbol" w:hAnsi="Symbol" w:cs="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6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caragher\Local%20Settings\Temporary%20Internet%20Files\OLK2\ResumeTemplate20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2B2C8-CEA6-4FE2-9C00-C048A15DB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ResumeTemplate2001.dot</Template>
  <TotalTime>11</TotalTime>
  <Pages>7</Pages>
  <Words>2261</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Employee Profile</vt:lpstr>
    </vt:vector>
  </TitlesOfParts>
  <Company>The Revere Group</Company>
  <LinksUpToDate>false</LinksUpToDate>
  <CharactersWithSpaces>15119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Profile</dc:title>
  <dc:creator>ccaragher</dc:creator>
  <cp:lastModifiedBy>Patil, Sachin</cp:lastModifiedBy>
  <cp:revision>9</cp:revision>
  <cp:lastPrinted>2003-12-12T03:36:00Z</cp:lastPrinted>
  <dcterms:created xsi:type="dcterms:W3CDTF">2018-02-23T14:01:00Z</dcterms:created>
  <dcterms:modified xsi:type="dcterms:W3CDTF">2018-08-25T06:45:00Z</dcterms:modified>
</cp:coreProperties>
</file>